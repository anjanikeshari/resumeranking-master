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411" w:rsidRDefault="00976411" w:rsidP="00A06C1C">
      <w:pPr>
        <w:rPr>
          <w:rFonts w:ascii="Cambria" w:hAnsi="Cambria"/>
          <w:b/>
          <w:bCs/>
          <w:smallCaps/>
          <w:sz w:val="28"/>
          <w:szCs w:val="28"/>
        </w:rPr>
      </w:pPr>
      <w:r>
        <w:rPr>
          <w:rFonts w:ascii="Cambria" w:hAnsi="Cambria"/>
          <w:b/>
          <w:bCs/>
          <w:smallCaps/>
          <w:sz w:val="28"/>
          <w:szCs w:val="28"/>
        </w:rPr>
        <w:tab/>
      </w:r>
      <w:r>
        <w:rPr>
          <w:rFonts w:ascii="Cambria" w:hAnsi="Cambria"/>
          <w:b/>
          <w:bCs/>
          <w:smallCaps/>
          <w:sz w:val="28"/>
          <w:szCs w:val="28"/>
        </w:rPr>
        <w:tab/>
      </w:r>
      <w:r>
        <w:rPr>
          <w:rFonts w:ascii="Cambria" w:hAnsi="Cambria"/>
          <w:b/>
          <w:bCs/>
          <w:smallCaps/>
          <w:sz w:val="28"/>
          <w:szCs w:val="28"/>
        </w:rPr>
        <w:tab/>
      </w:r>
      <w:r>
        <w:rPr>
          <w:rFonts w:ascii="Cambria" w:hAnsi="Cambria"/>
          <w:b/>
          <w:bCs/>
          <w:smallCaps/>
          <w:sz w:val="28"/>
          <w:szCs w:val="28"/>
        </w:rPr>
        <w:tab/>
      </w:r>
      <w:r>
        <w:rPr>
          <w:rFonts w:ascii="Cambria" w:hAnsi="Cambria"/>
          <w:b/>
          <w:bCs/>
          <w:smallCaps/>
          <w:sz w:val="28"/>
          <w:szCs w:val="28"/>
        </w:rPr>
        <w:tab/>
        <w:t>Curriculum Vitae</w:t>
      </w:r>
    </w:p>
    <w:p w:rsidR="00AE79DE" w:rsidRPr="00AE79DE" w:rsidRDefault="00106099" w:rsidP="00A06C1C">
      <w:pPr>
        <w:rPr>
          <w:rFonts w:ascii="Cambria" w:hAnsi="Cambria"/>
          <w:b/>
          <w:bCs/>
          <w:smallCaps/>
          <w:sz w:val="28"/>
          <w:szCs w:val="28"/>
        </w:rPr>
      </w:pPr>
      <w:r>
        <w:rPr>
          <w:rFonts w:ascii="Cambria" w:hAnsi="Cambria"/>
          <w:b/>
          <w:bCs/>
          <w:smallCaps/>
          <w:sz w:val="28"/>
          <w:szCs w:val="28"/>
        </w:rPr>
        <w:t>Gaurav Gupta</w:t>
      </w:r>
    </w:p>
    <w:p w:rsidR="00AE79DE" w:rsidRDefault="00AE79DE" w:rsidP="00AE79DE">
      <w:pPr>
        <w:rPr>
          <w:rFonts w:ascii="Cambria" w:hAnsi="Cambria"/>
          <w:sz w:val="22"/>
          <w:szCs w:val="22"/>
        </w:rPr>
      </w:pPr>
    </w:p>
    <w:p w:rsidR="00FA3112" w:rsidRPr="003E68DB" w:rsidRDefault="00FA3112" w:rsidP="00AE79DE">
      <w:pPr>
        <w:rPr>
          <w:rFonts w:ascii="Cambria" w:hAnsi="Cambria"/>
          <w:sz w:val="22"/>
          <w:szCs w:val="22"/>
          <w:lang w:val="fr-FR"/>
        </w:rPr>
      </w:pPr>
    </w:p>
    <w:p w:rsidR="00316F1D" w:rsidRPr="008A2A2E" w:rsidRDefault="009D2447" w:rsidP="00A06C1C">
      <w:pPr>
        <w:rPr>
          <w:rFonts w:ascii="Cambria" w:hAnsi="Cambria"/>
          <w:sz w:val="22"/>
          <w:szCs w:val="22"/>
        </w:rPr>
      </w:pPr>
      <w:r w:rsidRPr="009D2447">
        <w:rPr>
          <w:rFonts w:ascii="Cambria" w:hAnsi="Cambria"/>
          <w:sz w:val="22"/>
          <w:szCs w:val="22"/>
        </w:rPr>
        <w:pict>
          <v:shape id="_x0000_i1025" type="#_x0000_t75" style="width:1072.8pt;height:7.5pt" o:hrpct="0" o:hr="t">
            <v:imagedata r:id="rId7" o:title="bd21340_" gain="0"/>
          </v:shape>
        </w:pict>
      </w:r>
    </w:p>
    <w:p w:rsidR="00FD236F" w:rsidRPr="00976411" w:rsidRDefault="00665389" w:rsidP="00A06C1C">
      <w:pPr>
        <w:pStyle w:val="Title"/>
        <w:jc w:val="left"/>
        <w:rPr>
          <w:rFonts w:ascii="Cambria" w:hAnsi="Cambria"/>
          <w:bCs/>
          <w:kern w:val="1"/>
          <w:sz w:val="28"/>
          <w:szCs w:val="28"/>
          <w:u w:val="none"/>
          <w:lang w:eastAsia="ar-SA"/>
        </w:rPr>
      </w:pPr>
      <w:r w:rsidRPr="00976411">
        <w:rPr>
          <w:rFonts w:ascii="Cambria" w:hAnsi="Cambria"/>
          <w:bCs/>
          <w:kern w:val="1"/>
          <w:sz w:val="28"/>
          <w:szCs w:val="28"/>
          <w:u w:val="none"/>
          <w:lang w:eastAsia="ar-SA"/>
        </w:rPr>
        <w:t>SOFTWARE PROF</w:t>
      </w:r>
      <w:r w:rsidR="00A075CD" w:rsidRPr="00976411">
        <w:rPr>
          <w:rFonts w:ascii="Cambria" w:hAnsi="Cambria"/>
          <w:bCs/>
          <w:kern w:val="1"/>
          <w:sz w:val="28"/>
          <w:szCs w:val="28"/>
          <w:u w:val="none"/>
          <w:lang w:eastAsia="ar-SA"/>
        </w:rPr>
        <w:t>ESSIONAL</w:t>
      </w:r>
      <w:r w:rsidR="00B4668F" w:rsidRPr="00976411">
        <w:rPr>
          <w:rFonts w:ascii="Cambria" w:hAnsi="Cambria"/>
          <w:bCs/>
          <w:kern w:val="1"/>
          <w:sz w:val="28"/>
          <w:szCs w:val="28"/>
          <w:u w:val="none"/>
          <w:lang w:eastAsia="ar-SA"/>
        </w:rPr>
        <w:t xml:space="preserve"> WITH SOUND EXPERIENCE IN </w:t>
      </w:r>
      <w:r w:rsidR="003E68DB" w:rsidRPr="00976411">
        <w:rPr>
          <w:rFonts w:ascii="Cambria" w:hAnsi="Cambria"/>
          <w:bCs/>
          <w:kern w:val="1"/>
          <w:sz w:val="28"/>
          <w:szCs w:val="28"/>
          <w:u w:val="none"/>
          <w:lang w:eastAsia="ar-SA"/>
        </w:rPr>
        <w:t>SUCCESSFACTORS</w:t>
      </w:r>
      <w:r w:rsidR="00976411" w:rsidRPr="00976411">
        <w:rPr>
          <w:rFonts w:ascii="Cambria" w:hAnsi="Cambria"/>
          <w:bCs/>
          <w:kern w:val="1"/>
          <w:sz w:val="28"/>
          <w:szCs w:val="28"/>
          <w:u w:val="none"/>
          <w:lang w:eastAsia="ar-SA"/>
        </w:rPr>
        <w:t xml:space="preserve"> LMS,</w:t>
      </w:r>
      <w:r w:rsidR="003E68DB" w:rsidRPr="00976411">
        <w:rPr>
          <w:rFonts w:ascii="Cambria" w:hAnsi="Cambria"/>
          <w:bCs/>
          <w:kern w:val="1"/>
          <w:sz w:val="28"/>
          <w:szCs w:val="28"/>
          <w:u w:val="none"/>
          <w:lang w:eastAsia="ar-SA"/>
        </w:rPr>
        <w:t xml:space="preserve"> </w:t>
      </w:r>
      <w:r w:rsidR="00106099" w:rsidRPr="00976411">
        <w:rPr>
          <w:rFonts w:ascii="Cambria" w:hAnsi="Cambria"/>
          <w:bCs/>
          <w:kern w:val="1"/>
          <w:sz w:val="28"/>
          <w:szCs w:val="28"/>
          <w:u w:val="none"/>
          <w:lang w:eastAsia="ar-SA"/>
        </w:rPr>
        <w:t xml:space="preserve">PERFORMANACE AND </w:t>
      </w:r>
      <w:r w:rsidR="007D73E6" w:rsidRPr="00976411">
        <w:rPr>
          <w:rFonts w:ascii="Cambria" w:hAnsi="Cambria"/>
          <w:bCs/>
          <w:kern w:val="1"/>
          <w:sz w:val="28"/>
          <w:szCs w:val="28"/>
          <w:u w:val="none"/>
          <w:lang w:eastAsia="ar-SA"/>
        </w:rPr>
        <w:t>COMPENSATION</w:t>
      </w:r>
      <w:r w:rsidR="00106099" w:rsidRPr="00976411">
        <w:rPr>
          <w:rFonts w:ascii="Cambria" w:hAnsi="Cambria"/>
          <w:bCs/>
          <w:kern w:val="1"/>
          <w:sz w:val="28"/>
          <w:szCs w:val="28"/>
          <w:u w:val="none"/>
          <w:lang w:eastAsia="ar-SA"/>
        </w:rPr>
        <w:t xml:space="preserve"> MANAGEMENT</w:t>
      </w:r>
      <w:r w:rsidR="000735C1">
        <w:rPr>
          <w:rFonts w:ascii="Cambria" w:hAnsi="Cambria"/>
          <w:bCs/>
          <w:kern w:val="1"/>
          <w:sz w:val="28"/>
          <w:szCs w:val="28"/>
          <w:u w:val="none"/>
          <w:lang w:eastAsia="ar-SA"/>
        </w:rPr>
        <w:t xml:space="preserve"> (SaaS)</w:t>
      </w:r>
    </w:p>
    <w:p w:rsidR="00451B7F" w:rsidRDefault="00451B7F" w:rsidP="00A06C1C">
      <w:pPr>
        <w:spacing w:before="20" w:after="20"/>
        <w:rPr>
          <w:rFonts w:ascii="Cambria" w:hAnsi="Cambria"/>
          <w:bCs/>
          <w:i/>
          <w:shadow/>
          <w:kern w:val="0"/>
          <w:sz w:val="22"/>
          <w:szCs w:val="22"/>
          <w:lang w:eastAsia="en-US"/>
        </w:rPr>
      </w:pPr>
      <w:r w:rsidRPr="00AE79DE">
        <w:rPr>
          <w:rFonts w:ascii="Cambria" w:hAnsi="Cambria"/>
          <w:bCs/>
          <w:i/>
          <w:shadow/>
          <w:kern w:val="0"/>
          <w:sz w:val="22"/>
          <w:szCs w:val="22"/>
          <w:lang w:eastAsia="en-US"/>
        </w:rPr>
        <w:t xml:space="preserve">Seeking challenging assignments </w:t>
      </w:r>
      <w:r w:rsidR="00AE79DE" w:rsidRPr="00AE79DE">
        <w:rPr>
          <w:rFonts w:ascii="Cambria" w:hAnsi="Cambria"/>
          <w:bCs/>
          <w:i/>
          <w:shadow/>
          <w:kern w:val="0"/>
          <w:sz w:val="22"/>
          <w:szCs w:val="22"/>
          <w:lang w:eastAsia="en-US"/>
        </w:rPr>
        <w:t>with a growth oriented organization</w:t>
      </w:r>
      <w:r w:rsidRPr="00AE79DE">
        <w:rPr>
          <w:rFonts w:ascii="Cambria" w:hAnsi="Cambria"/>
          <w:bCs/>
          <w:i/>
          <w:shadow/>
          <w:kern w:val="0"/>
          <w:sz w:val="22"/>
          <w:szCs w:val="22"/>
          <w:lang w:eastAsia="en-US"/>
        </w:rPr>
        <w:t xml:space="preserve"> which provides avenues for professional learning and makes good use of my technical skills and encourages individual growth</w:t>
      </w:r>
    </w:p>
    <w:p w:rsidR="00FA3112" w:rsidRPr="00AE79DE" w:rsidRDefault="00FA3112" w:rsidP="00A06C1C">
      <w:pPr>
        <w:spacing w:before="20" w:after="20"/>
        <w:rPr>
          <w:rFonts w:ascii="Cambria" w:hAnsi="Cambria"/>
          <w:bCs/>
          <w:i/>
          <w:shadow/>
          <w:kern w:val="0"/>
          <w:sz w:val="22"/>
          <w:szCs w:val="22"/>
          <w:lang w:eastAsia="en-US"/>
        </w:rPr>
      </w:pPr>
    </w:p>
    <w:p w:rsidR="00AE79DE" w:rsidRPr="008A2A2E" w:rsidRDefault="009D2447" w:rsidP="00A06C1C">
      <w:pPr>
        <w:spacing w:before="20" w:after="20"/>
        <w:rPr>
          <w:rFonts w:ascii="Cambria" w:hAnsi="Cambria"/>
          <w:bCs/>
          <w:shadow/>
          <w:kern w:val="0"/>
          <w:sz w:val="22"/>
          <w:szCs w:val="22"/>
          <w:lang w:eastAsia="en-US"/>
        </w:rPr>
      </w:pPr>
      <w:r w:rsidRPr="009D2447">
        <w:rPr>
          <w:rFonts w:ascii="Cambria" w:hAnsi="Cambria"/>
          <w:sz w:val="22"/>
          <w:szCs w:val="22"/>
        </w:rPr>
        <w:pict>
          <v:shape id="_x0000_i1026" type="#_x0000_t75" style="width:1072.8pt;height:7.5pt" o:hrpct="0" o:hr="t">
            <v:imagedata r:id="rId7" o:title="bd21340_" gain="0"/>
          </v:shape>
        </w:pict>
      </w:r>
    </w:p>
    <w:p w:rsidR="00BC2E1C" w:rsidRPr="00AE79DE" w:rsidRDefault="00BC2E1C" w:rsidP="00A06C1C">
      <w:pPr>
        <w:tabs>
          <w:tab w:val="left" w:pos="3030"/>
        </w:tabs>
        <w:rPr>
          <w:rFonts w:ascii="Cambria" w:hAnsi="Cambria"/>
          <w:b/>
          <w:bCs/>
          <w:sz w:val="26"/>
          <w:szCs w:val="26"/>
        </w:rPr>
      </w:pPr>
      <w:r w:rsidRPr="00AE79DE">
        <w:rPr>
          <w:rFonts w:ascii="Cambria" w:hAnsi="Cambria"/>
          <w:b/>
          <w:bCs/>
          <w:sz w:val="26"/>
          <w:szCs w:val="26"/>
        </w:rPr>
        <w:t>PROFILE</w:t>
      </w:r>
    </w:p>
    <w:p w:rsidR="00D472E0" w:rsidRPr="008A2A2E" w:rsidRDefault="00D472E0" w:rsidP="00A06C1C">
      <w:pPr>
        <w:tabs>
          <w:tab w:val="left" w:pos="3030"/>
        </w:tabs>
        <w:rPr>
          <w:rFonts w:ascii="Cambria" w:hAnsi="Cambria"/>
          <w:b/>
          <w:bCs/>
          <w:sz w:val="10"/>
          <w:szCs w:val="10"/>
          <w:u w:val="single"/>
        </w:rPr>
      </w:pPr>
    </w:p>
    <w:p w:rsidR="0043093B" w:rsidRPr="009D2FA5" w:rsidRDefault="003E68DB" w:rsidP="00D646C7">
      <w:pPr>
        <w:widowControl/>
        <w:numPr>
          <w:ilvl w:val="0"/>
          <w:numId w:val="31"/>
        </w:numPr>
        <w:suppressAutoHyphens w:val="0"/>
        <w:overflowPunct/>
        <w:autoSpaceDE/>
        <w:jc w:val="both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Focused,</w:t>
      </w:r>
      <w:r w:rsidR="0043093B" w:rsidRPr="009D2FA5">
        <w:rPr>
          <w:rFonts w:ascii="Cambria" w:hAnsi="Cambria" w:cs="Arial"/>
          <w:color w:val="000000"/>
          <w:sz w:val="22"/>
          <w:szCs w:val="22"/>
        </w:rPr>
        <w:t xml:space="preserve"> goal oriented</w:t>
      </w:r>
      <w:r>
        <w:rPr>
          <w:rFonts w:ascii="Cambria" w:hAnsi="Cambria" w:cs="Arial"/>
          <w:color w:val="000000"/>
          <w:sz w:val="22"/>
          <w:szCs w:val="22"/>
        </w:rPr>
        <w:t xml:space="preserve"> and High rated</w:t>
      </w:r>
      <w:r w:rsidR="0043093B" w:rsidRPr="009D2FA5">
        <w:rPr>
          <w:rFonts w:ascii="Cambria" w:hAnsi="Cambria" w:cs="Arial"/>
          <w:color w:val="000000"/>
          <w:sz w:val="22"/>
          <w:szCs w:val="22"/>
        </w:rPr>
        <w:t xml:space="preserve"> </w:t>
      </w:r>
      <w:r w:rsidR="00AE79DE">
        <w:rPr>
          <w:rFonts w:ascii="Cambria" w:hAnsi="Cambria" w:cs="Arial"/>
          <w:color w:val="000000"/>
          <w:sz w:val="22"/>
          <w:szCs w:val="22"/>
        </w:rPr>
        <w:t>individual</w:t>
      </w:r>
      <w:r w:rsidR="0043093B" w:rsidRPr="009D2FA5">
        <w:rPr>
          <w:rFonts w:ascii="Cambria" w:hAnsi="Cambria" w:cs="Arial"/>
          <w:color w:val="000000"/>
          <w:sz w:val="22"/>
          <w:szCs w:val="22"/>
        </w:rPr>
        <w:t xml:space="preserve"> with a </w:t>
      </w:r>
      <w:r w:rsidR="009D2FA5" w:rsidRPr="00AE79DE">
        <w:rPr>
          <w:rFonts w:ascii="Cambria" w:hAnsi="Cambria" w:cs="Arial"/>
          <w:b/>
          <w:color w:val="000000"/>
          <w:sz w:val="22"/>
          <w:szCs w:val="22"/>
        </w:rPr>
        <w:t>B</w:t>
      </w:r>
      <w:r w:rsidR="00AE79DE" w:rsidRPr="00AE79DE">
        <w:rPr>
          <w:rFonts w:ascii="Cambria" w:hAnsi="Cambria" w:cs="Arial"/>
          <w:b/>
          <w:color w:val="000000"/>
          <w:sz w:val="22"/>
          <w:szCs w:val="22"/>
        </w:rPr>
        <w:t>.</w:t>
      </w:r>
      <w:r w:rsidR="003D1422">
        <w:rPr>
          <w:rFonts w:ascii="Cambria" w:hAnsi="Cambria" w:cs="Arial"/>
          <w:b/>
          <w:color w:val="000000"/>
          <w:sz w:val="22"/>
          <w:szCs w:val="22"/>
        </w:rPr>
        <w:t xml:space="preserve">Tech in Electronics and </w:t>
      </w:r>
      <w:r w:rsidR="00106099">
        <w:rPr>
          <w:rFonts w:ascii="Cambria" w:hAnsi="Cambria" w:cs="Arial"/>
          <w:b/>
          <w:sz w:val="22"/>
          <w:szCs w:val="22"/>
        </w:rPr>
        <w:t>Instrumentation</w:t>
      </w:r>
      <w:r w:rsidR="003D1422" w:rsidRPr="00EF7F18">
        <w:rPr>
          <w:rFonts w:ascii="Cambria" w:hAnsi="Cambria" w:cs="Arial"/>
          <w:b/>
          <w:sz w:val="22"/>
          <w:szCs w:val="22"/>
        </w:rPr>
        <w:t xml:space="preserve"> Engineering</w:t>
      </w:r>
      <w:r w:rsidR="0043093B" w:rsidRPr="00AE79DE">
        <w:rPr>
          <w:rFonts w:ascii="Cambria" w:hAnsi="Cambria" w:cs="Arial"/>
          <w:b/>
          <w:color w:val="000000"/>
          <w:sz w:val="22"/>
          <w:szCs w:val="22"/>
        </w:rPr>
        <w:t>,</w:t>
      </w:r>
      <w:r w:rsidR="0043093B" w:rsidRPr="009D2FA5">
        <w:rPr>
          <w:rFonts w:ascii="Cambria" w:hAnsi="Cambria" w:cs="Arial"/>
          <w:color w:val="000000"/>
          <w:sz w:val="22"/>
          <w:szCs w:val="22"/>
        </w:rPr>
        <w:t xml:space="preserve"> possessing inborn quantitative aptitude, determined to carve a successful &amp; satisfying caree</w:t>
      </w:r>
      <w:r w:rsidR="004779EE">
        <w:rPr>
          <w:rFonts w:ascii="Cambria" w:hAnsi="Cambria" w:cs="Arial"/>
          <w:color w:val="000000"/>
          <w:sz w:val="22"/>
          <w:szCs w:val="22"/>
        </w:rPr>
        <w:t xml:space="preserve">r </w:t>
      </w:r>
      <w:r w:rsidR="00CC6B45">
        <w:rPr>
          <w:rFonts w:ascii="Cambria" w:hAnsi="Cambria" w:cs="Arial"/>
          <w:color w:val="000000"/>
          <w:sz w:val="22"/>
          <w:szCs w:val="22"/>
        </w:rPr>
        <w:t xml:space="preserve">across Telecom / </w:t>
      </w:r>
      <w:r w:rsidR="009D3FCE">
        <w:rPr>
          <w:rFonts w:ascii="Cambria" w:hAnsi="Cambria" w:cs="Arial"/>
          <w:color w:val="000000"/>
          <w:sz w:val="22"/>
          <w:szCs w:val="22"/>
        </w:rPr>
        <w:t>IT</w:t>
      </w:r>
      <w:r w:rsidR="004779EE">
        <w:rPr>
          <w:rFonts w:ascii="Cambria" w:hAnsi="Cambria" w:cs="Arial"/>
          <w:color w:val="000000"/>
          <w:sz w:val="22"/>
          <w:szCs w:val="22"/>
        </w:rPr>
        <w:t xml:space="preserve"> </w:t>
      </w:r>
      <w:r w:rsidR="0043093B" w:rsidRPr="009D2FA5">
        <w:rPr>
          <w:rFonts w:ascii="Cambria" w:hAnsi="Cambria" w:cs="Arial"/>
          <w:color w:val="000000"/>
          <w:sz w:val="22"/>
          <w:szCs w:val="22"/>
        </w:rPr>
        <w:t xml:space="preserve"> </w:t>
      </w:r>
      <w:r w:rsidR="001008B3">
        <w:rPr>
          <w:rFonts w:ascii="Cambria" w:hAnsi="Cambria" w:cs="Arial"/>
          <w:color w:val="000000"/>
          <w:sz w:val="22"/>
          <w:szCs w:val="22"/>
        </w:rPr>
        <w:t xml:space="preserve">sector </w:t>
      </w:r>
      <w:r w:rsidR="0043093B" w:rsidRPr="009D2FA5">
        <w:rPr>
          <w:rFonts w:ascii="Cambria" w:hAnsi="Cambria" w:cs="Arial"/>
          <w:color w:val="000000"/>
          <w:sz w:val="22"/>
          <w:szCs w:val="22"/>
        </w:rPr>
        <w:t xml:space="preserve">etc. </w:t>
      </w:r>
    </w:p>
    <w:p w:rsidR="00D646C7" w:rsidRPr="004E3E4D" w:rsidRDefault="00584820" w:rsidP="00106099">
      <w:pPr>
        <w:widowControl/>
        <w:numPr>
          <w:ilvl w:val="0"/>
          <w:numId w:val="31"/>
        </w:numPr>
        <w:suppressAutoHyphens w:val="0"/>
        <w:overflowPunct/>
        <w:autoSpaceDE/>
        <w:jc w:val="both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Hands on experi</w:t>
      </w:r>
      <w:r w:rsidR="00976411">
        <w:rPr>
          <w:rFonts w:ascii="Cambria" w:hAnsi="Cambria" w:cs="Arial"/>
          <w:color w:val="000000"/>
          <w:sz w:val="22"/>
          <w:szCs w:val="22"/>
        </w:rPr>
        <w:t>ence on Success</w:t>
      </w:r>
      <w:r>
        <w:rPr>
          <w:rFonts w:ascii="Cambria" w:hAnsi="Cambria" w:cs="Arial"/>
          <w:color w:val="000000"/>
          <w:sz w:val="22"/>
          <w:szCs w:val="22"/>
        </w:rPr>
        <w:t>Factors</w:t>
      </w:r>
      <w:r w:rsidR="00D646C7" w:rsidRPr="00D646C7">
        <w:rPr>
          <w:rFonts w:ascii="Cambria" w:hAnsi="Cambria" w:cs="Arial"/>
          <w:color w:val="000000"/>
          <w:sz w:val="22"/>
          <w:szCs w:val="22"/>
        </w:rPr>
        <w:t xml:space="preserve"> </w:t>
      </w:r>
      <w:r w:rsidR="00976411">
        <w:rPr>
          <w:rFonts w:ascii="Cambria" w:hAnsi="Cambria" w:cs="Arial"/>
          <w:b/>
          <w:color w:val="000000"/>
          <w:sz w:val="22"/>
          <w:szCs w:val="22"/>
        </w:rPr>
        <w:t>Learning</w:t>
      </w:r>
      <w:r w:rsidR="004B33C6">
        <w:rPr>
          <w:rFonts w:ascii="Cambria" w:hAnsi="Cambria" w:cs="Arial"/>
          <w:b/>
          <w:color w:val="000000"/>
          <w:sz w:val="22"/>
          <w:szCs w:val="22"/>
        </w:rPr>
        <w:t xml:space="preserve"> Management</w:t>
      </w:r>
      <w:r w:rsidR="00106099">
        <w:rPr>
          <w:rFonts w:ascii="Cambria" w:hAnsi="Cambria" w:cs="Arial"/>
          <w:b/>
          <w:color w:val="000000"/>
          <w:sz w:val="22"/>
          <w:szCs w:val="22"/>
        </w:rPr>
        <w:t xml:space="preserve"> Systems</w:t>
      </w:r>
      <w:r w:rsidR="00976411">
        <w:rPr>
          <w:rFonts w:ascii="Cambria" w:hAnsi="Cambria" w:cs="Arial"/>
          <w:b/>
          <w:color w:val="000000"/>
          <w:sz w:val="22"/>
          <w:szCs w:val="22"/>
        </w:rPr>
        <w:t xml:space="preserve"> (earlier known as Plateau)</w:t>
      </w:r>
      <w:r w:rsidR="003D1422">
        <w:rPr>
          <w:rFonts w:ascii="Cambria" w:hAnsi="Cambria" w:cs="Arial"/>
          <w:b/>
          <w:color w:val="000000"/>
          <w:sz w:val="22"/>
          <w:szCs w:val="22"/>
        </w:rPr>
        <w:t>,</w:t>
      </w:r>
      <w:r w:rsidR="004B33C6">
        <w:rPr>
          <w:rFonts w:ascii="Cambria" w:hAnsi="Cambria" w:cs="Arial"/>
          <w:b/>
          <w:color w:val="000000"/>
          <w:sz w:val="22"/>
          <w:szCs w:val="22"/>
        </w:rPr>
        <w:t xml:space="preserve"> P</w:t>
      </w:r>
      <w:r>
        <w:rPr>
          <w:rFonts w:ascii="Cambria" w:hAnsi="Cambria" w:cs="Arial"/>
          <w:b/>
          <w:color w:val="000000"/>
          <w:sz w:val="22"/>
          <w:szCs w:val="22"/>
        </w:rPr>
        <w:t>erformance Management</w:t>
      </w:r>
      <w:r w:rsidR="004B33C6">
        <w:rPr>
          <w:rFonts w:ascii="Cambria" w:hAnsi="Cambria" w:cs="Arial"/>
          <w:b/>
          <w:color w:val="000000"/>
          <w:sz w:val="22"/>
          <w:szCs w:val="22"/>
        </w:rPr>
        <w:t xml:space="preserve"> , Compensation Management</w:t>
      </w:r>
      <w:r>
        <w:rPr>
          <w:rFonts w:ascii="Cambria" w:hAnsi="Cambria" w:cs="Arial"/>
          <w:color w:val="000000"/>
          <w:sz w:val="22"/>
          <w:szCs w:val="22"/>
        </w:rPr>
        <w:t xml:space="preserve"> and </w:t>
      </w:r>
      <w:r w:rsidRPr="00584820">
        <w:rPr>
          <w:rFonts w:ascii="Cambria" w:hAnsi="Cambria" w:cs="Arial"/>
          <w:b/>
          <w:color w:val="000000"/>
          <w:sz w:val="22"/>
          <w:szCs w:val="22"/>
        </w:rPr>
        <w:t>Integration</w:t>
      </w:r>
      <w:r w:rsidR="004B33C6">
        <w:rPr>
          <w:rFonts w:ascii="Cambria" w:hAnsi="Cambria" w:cs="Arial"/>
          <w:b/>
          <w:color w:val="000000"/>
          <w:sz w:val="22"/>
          <w:szCs w:val="22"/>
        </w:rPr>
        <w:t>.</w:t>
      </w:r>
    </w:p>
    <w:p w:rsidR="004E3E4D" w:rsidRPr="00106099" w:rsidRDefault="004E3E4D" w:rsidP="00106099">
      <w:pPr>
        <w:widowControl/>
        <w:numPr>
          <w:ilvl w:val="0"/>
          <w:numId w:val="31"/>
        </w:numPr>
        <w:suppressAutoHyphens w:val="0"/>
        <w:overflowPunct/>
        <w:autoSpaceDE/>
        <w:jc w:val="both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Hands on experience of full cycle implementation of Compensation Management (SaaS module).</w:t>
      </w:r>
    </w:p>
    <w:p w:rsidR="0043093B" w:rsidRPr="009D2FA5" w:rsidRDefault="0043093B" w:rsidP="00D646C7">
      <w:pPr>
        <w:widowControl/>
        <w:numPr>
          <w:ilvl w:val="0"/>
          <w:numId w:val="31"/>
        </w:numPr>
        <w:suppressAutoHyphens w:val="0"/>
        <w:overflowPunct/>
        <w:autoSpaceDE/>
        <w:jc w:val="both"/>
        <w:rPr>
          <w:rFonts w:ascii="Cambria" w:hAnsi="Cambria" w:cs="Arial"/>
          <w:color w:val="000000"/>
          <w:sz w:val="22"/>
          <w:szCs w:val="22"/>
        </w:rPr>
      </w:pPr>
      <w:r w:rsidRPr="009D2FA5">
        <w:rPr>
          <w:rFonts w:ascii="Cambria" w:hAnsi="Cambria" w:cs="Arial"/>
          <w:color w:val="000000"/>
          <w:sz w:val="22"/>
          <w:szCs w:val="22"/>
        </w:rPr>
        <w:t xml:space="preserve">Self motivated, hard working and goal-oriented with a high degree of flexibility, creativity, resourcefulness, commitment and optimism. Outstanding communication skills, verbal as well as written coupled with exceptional presentation skills with the ability to perform above expectations. </w:t>
      </w:r>
    </w:p>
    <w:p w:rsidR="00A666FB" w:rsidRPr="00D646C7" w:rsidRDefault="0043093B" w:rsidP="00A06C1C">
      <w:pPr>
        <w:widowControl/>
        <w:numPr>
          <w:ilvl w:val="0"/>
          <w:numId w:val="31"/>
        </w:numPr>
        <w:suppressAutoHyphens w:val="0"/>
        <w:overflowPunct/>
        <w:autoSpaceDE/>
        <w:jc w:val="both"/>
        <w:rPr>
          <w:rFonts w:ascii="Cambria" w:hAnsi="Cambria"/>
          <w:b/>
          <w:color w:val="008080"/>
          <w:kern w:val="0"/>
          <w:sz w:val="10"/>
          <w:szCs w:val="10"/>
          <w:u w:val="single"/>
          <w:lang w:eastAsia="en-US"/>
        </w:rPr>
      </w:pPr>
      <w:r w:rsidRPr="00D646C7">
        <w:rPr>
          <w:rFonts w:ascii="Cambria" w:hAnsi="Cambria" w:cs="Arial"/>
          <w:color w:val="000000"/>
          <w:sz w:val="22"/>
          <w:szCs w:val="22"/>
        </w:rPr>
        <w:t>An effective team player with exceptional planning and execution skills coupled with a systematic approach and quick adaptability.</w:t>
      </w:r>
    </w:p>
    <w:p w:rsidR="00635DFD" w:rsidRDefault="009D2447" w:rsidP="00A06C1C">
      <w:pPr>
        <w:rPr>
          <w:rFonts w:ascii="Cambria" w:hAnsi="Cambria"/>
          <w:sz w:val="22"/>
          <w:szCs w:val="22"/>
        </w:rPr>
      </w:pPr>
      <w:r w:rsidRPr="009D2447">
        <w:rPr>
          <w:rFonts w:ascii="Cambria" w:hAnsi="Cambria"/>
          <w:sz w:val="22"/>
          <w:szCs w:val="22"/>
        </w:rPr>
        <w:pict>
          <v:shape id="_x0000_i1027" type="#_x0000_t75" style="width:1072.8pt;height:7.5pt" o:hrpct="0" o:hr="t">
            <v:imagedata r:id="rId7" o:title="bd21340_" gain="0"/>
          </v:shape>
        </w:pict>
      </w:r>
    </w:p>
    <w:p w:rsidR="00FA3112" w:rsidRPr="008A2A2E" w:rsidRDefault="00FA3112" w:rsidP="00A06C1C">
      <w:pPr>
        <w:rPr>
          <w:rFonts w:ascii="Cambria" w:hAnsi="Cambria"/>
        </w:rPr>
      </w:pPr>
    </w:p>
    <w:p w:rsidR="004D66B0" w:rsidRPr="00AE79DE" w:rsidRDefault="00AE79DE" w:rsidP="004D66B0">
      <w:pPr>
        <w:tabs>
          <w:tab w:val="left" w:pos="3030"/>
        </w:tabs>
        <w:rPr>
          <w:rFonts w:ascii="Cambria" w:hAnsi="Cambria"/>
          <w:b/>
          <w:bCs/>
          <w:sz w:val="26"/>
          <w:szCs w:val="26"/>
        </w:rPr>
      </w:pPr>
      <w:r w:rsidRPr="00AE79DE">
        <w:rPr>
          <w:rFonts w:ascii="Cambria" w:hAnsi="Cambria"/>
          <w:b/>
          <w:bCs/>
          <w:sz w:val="26"/>
          <w:szCs w:val="26"/>
        </w:rPr>
        <w:t>ACADEMIC CREDENTIALS</w:t>
      </w:r>
    </w:p>
    <w:p w:rsidR="004D66B0" w:rsidRPr="00AE79DE" w:rsidRDefault="004D66B0" w:rsidP="004D66B0">
      <w:pPr>
        <w:rPr>
          <w:sz w:val="8"/>
          <w:szCs w:val="8"/>
        </w:rPr>
      </w:pPr>
    </w:p>
    <w:p w:rsidR="00FA3112" w:rsidRDefault="00FA3112" w:rsidP="004D66B0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Bachelor of </w:t>
      </w:r>
      <w:r w:rsidR="00AE79DE">
        <w:rPr>
          <w:rFonts w:ascii="Cambria" w:hAnsi="Cambria"/>
          <w:b/>
          <w:sz w:val="22"/>
          <w:szCs w:val="22"/>
        </w:rPr>
        <w:t xml:space="preserve"> Tech</w:t>
      </w:r>
      <w:r>
        <w:rPr>
          <w:rFonts w:ascii="Cambria" w:hAnsi="Cambria"/>
          <w:b/>
          <w:sz w:val="22"/>
          <w:szCs w:val="22"/>
        </w:rPr>
        <w:t>nology (Honors)</w:t>
      </w:r>
    </w:p>
    <w:p w:rsidR="004D66B0" w:rsidRPr="00436EEC" w:rsidRDefault="00AE79DE" w:rsidP="004D66B0">
      <w:pPr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Electronics a</w:t>
      </w:r>
      <w:r w:rsidR="008D1271">
        <w:rPr>
          <w:rFonts w:ascii="Cambria" w:hAnsi="Cambria"/>
          <w:b/>
          <w:sz w:val="22"/>
          <w:szCs w:val="22"/>
        </w:rPr>
        <w:t xml:space="preserve">nd </w:t>
      </w:r>
      <w:r w:rsidR="00106099">
        <w:rPr>
          <w:rFonts w:ascii="Cambria" w:hAnsi="Cambria"/>
          <w:b/>
          <w:sz w:val="22"/>
          <w:szCs w:val="22"/>
        </w:rPr>
        <w:t>Instrumentation</w:t>
      </w:r>
      <w:r w:rsidR="00C2192F" w:rsidRPr="00EF7F18">
        <w:rPr>
          <w:rFonts w:ascii="Cambria" w:hAnsi="Cambria"/>
          <w:b/>
          <w:sz w:val="22"/>
          <w:szCs w:val="22"/>
        </w:rPr>
        <w:t xml:space="preserve"> Engineering</w:t>
      </w:r>
      <w:r w:rsidR="00FA3112">
        <w:rPr>
          <w:rFonts w:ascii="Cambria" w:hAnsi="Cambria"/>
          <w:b/>
          <w:sz w:val="22"/>
          <w:szCs w:val="22"/>
        </w:rPr>
        <w:t>,</w:t>
      </w:r>
      <w:r w:rsidR="00EF7F18">
        <w:rPr>
          <w:rFonts w:ascii="Cambria" w:hAnsi="Cambria"/>
          <w:b/>
          <w:sz w:val="22"/>
          <w:szCs w:val="22"/>
        </w:rPr>
        <w:t xml:space="preserve"> </w:t>
      </w:r>
      <w:r w:rsidR="00436EEC" w:rsidRPr="00EF7F18">
        <w:rPr>
          <w:rFonts w:ascii="Cambria" w:hAnsi="Cambria"/>
          <w:b/>
          <w:sz w:val="22"/>
          <w:szCs w:val="22"/>
        </w:rPr>
        <w:t>201</w:t>
      </w:r>
      <w:r w:rsidR="00106099">
        <w:rPr>
          <w:rFonts w:ascii="Cambria" w:hAnsi="Cambria"/>
          <w:b/>
          <w:sz w:val="22"/>
          <w:szCs w:val="22"/>
        </w:rPr>
        <w:t>1</w:t>
      </w:r>
    </w:p>
    <w:p w:rsidR="00AE79DE" w:rsidRPr="00AE79DE" w:rsidRDefault="00106099" w:rsidP="00AE79DE">
      <w:p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Anand Engineering College Agra</w:t>
      </w:r>
      <w:r w:rsidR="003E68DB">
        <w:rPr>
          <w:rFonts w:ascii="Cambria" w:hAnsi="Cambria" w:cs="Tahoma"/>
          <w:bCs/>
          <w:sz w:val="22"/>
          <w:szCs w:val="22"/>
        </w:rPr>
        <w:t xml:space="preserve"> India</w:t>
      </w:r>
      <w:r w:rsidR="00436EEC">
        <w:rPr>
          <w:rFonts w:ascii="Cambria" w:hAnsi="Cambria" w:cs="Tahoma"/>
          <w:bCs/>
          <w:sz w:val="22"/>
          <w:szCs w:val="22"/>
        </w:rPr>
        <w:t xml:space="preserve"> </w:t>
      </w:r>
      <w:r>
        <w:rPr>
          <w:rFonts w:ascii="Cambria" w:hAnsi="Cambria" w:cs="Tahoma"/>
          <w:bCs/>
          <w:sz w:val="22"/>
          <w:szCs w:val="22"/>
        </w:rPr>
        <w:t>Percentage : 78%</w:t>
      </w:r>
    </w:p>
    <w:p w:rsidR="004D66B0" w:rsidRPr="00903F80" w:rsidRDefault="004D66B0" w:rsidP="004D66B0">
      <w:pPr>
        <w:rPr>
          <w:rFonts w:ascii="Cambria" w:hAnsi="Cambria"/>
          <w:b/>
          <w:sz w:val="10"/>
          <w:szCs w:val="10"/>
        </w:rPr>
      </w:pPr>
    </w:p>
    <w:p w:rsidR="004D66B0" w:rsidRPr="008A2A2E" w:rsidRDefault="001069CC" w:rsidP="004D66B0">
      <w:pPr>
        <w:rPr>
          <w:rFonts w:ascii="Cambria" w:hAnsi="Cambria"/>
          <w:color w:val="FF0000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Class XII</w:t>
      </w:r>
      <w:r w:rsidR="00436EEC">
        <w:rPr>
          <w:rFonts w:ascii="Cambria" w:hAnsi="Cambria"/>
          <w:b/>
          <w:sz w:val="22"/>
          <w:szCs w:val="22"/>
        </w:rPr>
        <w:t>,</w:t>
      </w:r>
      <w:r>
        <w:rPr>
          <w:rFonts w:ascii="Cambria" w:hAnsi="Cambria"/>
          <w:b/>
          <w:sz w:val="22"/>
          <w:szCs w:val="22"/>
        </w:rPr>
        <w:t xml:space="preserve"> 200</w:t>
      </w:r>
      <w:r w:rsidR="00106099">
        <w:rPr>
          <w:rFonts w:ascii="Cambria" w:hAnsi="Cambria"/>
          <w:b/>
          <w:sz w:val="22"/>
          <w:szCs w:val="22"/>
        </w:rPr>
        <w:t>7</w:t>
      </w:r>
    </w:p>
    <w:p w:rsidR="004D66B0" w:rsidRDefault="00106099" w:rsidP="001069CC">
      <w:p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St. Andrews School Agra, CBSE; 74</w:t>
      </w:r>
      <w:r w:rsidR="001069CC">
        <w:rPr>
          <w:rFonts w:ascii="Cambria" w:hAnsi="Cambria" w:cs="Tahoma"/>
          <w:bCs/>
          <w:sz w:val="22"/>
          <w:szCs w:val="22"/>
        </w:rPr>
        <w:t>%</w:t>
      </w:r>
      <w:r>
        <w:rPr>
          <w:rFonts w:ascii="Cambria" w:hAnsi="Cambria" w:cs="Tahoma"/>
          <w:bCs/>
          <w:sz w:val="22"/>
          <w:szCs w:val="22"/>
        </w:rPr>
        <w:t>; PCM- 83%</w:t>
      </w:r>
    </w:p>
    <w:p w:rsidR="001069CC" w:rsidRPr="001069CC" w:rsidRDefault="001069CC" w:rsidP="001069CC">
      <w:pPr>
        <w:rPr>
          <w:rFonts w:ascii="Cambria" w:hAnsi="Cambria" w:cs="Tahoma"/>
          <w:bCs/>
          <w:sz w:val="8"/>
          <w:szCs w:val="8"/>
        </w:rPr>
      </w:pPr>
    </w:p>
    <w:p w:rsidR="001069CC" w:rsidRDefault="001069CC" w:rsidP="001069CC">
      <w:pPr>
        <w:rPr>
          <w:rFonts w:ascii="Cambria" w:hAnsi="Cambria" w:cs="Tahoma"/>
          <w:b/>
          <w:bCs/>
          <w:sz w:val="22"/>
          <w:szCs w:val="22"/>
        </w:rPr>
      </w:pPr>
      <w:r w:rsidRPr="001069CC">
        <w:rPr>
          <w:rFonts w:ascii="Cambria" w:hAnsi="Cambria" w:cs="Tahoma"/>
          <w:b/>
          <w:bCs/>
          <w:sz w:val="22"/>
          <w:szCs w:val="22"/>
        </w:rPr>
        <w:t>Class X</w:t>
      </w:r>
      <w:r w:rsidR="00436EEC">
        <w:rPr>
          <w:rFonts w:ascii="Cambria" w:hAnsi="Cambria" w:cs="Tahoma"/>
          <w:b/>
          <w:bCs/>
          <w:sz w:val="22"/>
          <w:szCs w:val="22"/>
        </w:rPr>
        <w:t>,</w:t>
      </w:r>
      <w:r w:rsidRPr="001069CC">
        <w:rPr>
          <w:rFonts w:ascii="Cambria" w:hAnsi="Cambria" w:cs="Tahoma"/>
          <w:b/>
          <w:bCs/>
          <w:sz w:val="22"/>
          <w:szCs w:val="22"/>
        </w:rPr>
        <w:t xml:space="preserve"> 2003</w:t>
      </w:r>
    </w:p>
    <w:p w:rsidR="00E819E0" w:rsidRDefault="00106099" w:rsidP="001069CC">
      <w:p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St. Andrews School Agra, CBSE; 69</w:t>
      </w:r>
      <w:r w:rsidR="001069CC">
        <w:rPr>
          <w:rFonts w:ascii="Cambria" w:hAnsi="Cambria" w:cs="Tahoma"/>
          <w:bCs/>
          <w:sz w:val="22"/>
          <w:szCs w:val="22"/>
        </w:rPr>
        <w:t>%</w:t>
      </w:r>
    </w:p>
    <w:p w:rsidR="000612AB" w:rsidRDefault="000612AB" w:rsidP="001069CC">
      <w:pPr>
        <w:rPr>
          <w:rFonts w:ascii="Cambria" w:hAnsi="Cambria" w:cs="Tahoma"/>
          <w:bCs/>
          <w:sz w:val="22"/>
          <w:szCs w:val="22"/>
        </w:rPr>
      </w:pPr>
    </w:p>
    <w:p w:rsidR="00FA3112" w:rsidRDefault="00FA3112" w:rsidP="001069CC">
      <w:pPr>
        <w:rPr>
          <w:rFonts w:ascii="Cambria" w:hAnsi="Cambria" w:cs="Tahoma"/>
          <w:bCs/>
          <w:sz w:val="22"/>
          <w:szCs w:val="22"/>
        </w:rPr>
      </w:pPr>
    </w:p>
    <w:p w:rsidR="000612AB" w:rsidRDefault="000612AB" w:rsidP="000612AB">
      <w:pPr>
        <w:tabs>
          <w:tab w:val="left" w:pos="3030"/>
        </w:tabs>
        <w:rPr>
          <w:rFonts w:ascii="Cambria" w:hAnsi="Cambria"/>
          <w:b/>
          <w:bCs/>
          <w:sz w:val="26"/>
          <w:szCs w:val="26"/>
        </w:rPr>
      </w:pPr>
      <w:r w:rsidRPr="000612AB">
        <w:rPr>
          <w:rFonts w:ascii="Cambria" w:hAnsi="Cambria"/>
          <w:b/>
          <w:bCs/>
          <w:sz w:val="26"/>
          <w:szCs w:val="26"/>
        </w:rPr>
        <w:t xml:space="preserve">Experience Summary </w:t>
      </w:r>
    </w:p>
    <w:p w:rsidR="00FA3112" w:rsidRPr="000612AB" w:rsidRDefault="00FA3112" w:rsidP="000612AB">
      <w:pPr>
        <w:tabs>
          <w:tab w:val="left" w:pos="3030"/>
        </w:tabs>
        <w:rPr>
          <w:rFonts w:ascii="Cambria" w:hAnsi="Cambria"/>
          <w:b/>
          <w:bCs/>
          <w:sz w:val="26"/>
          <w:szCs w:val="26"/>
        </w:rPr>
      </w:pPr>
    </w:p>
    <w:p w:rsidR="000612AB" w:rsidRDefault="000612AB" w:rsidP="000612AB">
      <w:pPr>
        <w:widowControl/>
        <w:suppressAutoHyphens w:val="0"/>
        <w:overflowPunct/>
        <w:autoSpaceDE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 </w:t>
      </w:r>
      <w:r w:rsidRPr="000612AB">
        <w:rPr>
          <w:rFonts w:ascii="Cambria" w:hAnsi="Cambria"/>
          <w:b/>
          <w:bCs/>
          <w:sz w:val="22"/>
          <w:szCs w:val="22"/>
        </w:rPr>
        <w:t>Tata Consultancy Services Limited</w:t>
      </w:r>
      <w:r>
        <w:rPr>
          <w:rFonts w:ascii="Cambria" w:hAnsi="Cambria"/>
          <w:bCs/>
          <w:sz w:val="22"/>
          <w:szCs w:val="22"/>
        </w:rPr>
        <w:t>:  TCS</w:t>
      </w:r>
      <w:r w:rsidRPr="000612AB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0612AB">
        <w:rPr>
          <w:rFonts w:ascii="Cambria" w:hAnsi="Cambria"/>
          <w:bCs/>
          <w:sz w:val="22"/>
          <w:szCs w:val="22"/>
        </w:rPr>
        <w:t xml:space="preserve">is an Indian </w:t>
      </w:r>
      <w:hyperlink r:id="rId8" w:tooltip="Multinational corporation" w:history="1">
        <w:r w:rsidRPr="000612AB">
          <w:rPr>
            <w:rFonts w:ascii="Cambria" w:hAnsi="Cambria"/>
            <w:bCs/>
            <w:sz w:val="22"/>
            <w:szCs w:val="22"/>
          </w:rPr>
          <w:t>multinational</w:t>
        </w:r>
      </w:hyperlink>
      <w:r w:rsidRPr="000612AB">
        <w:rPr>
          <w:rFonts w:ascii="Cambria" w:hAnsi="Cambria"/>
          <w:bCs/>
          <w:sz w:val="22"/>
          <w:szCs w:val="22"/>
        </w:rPr>
        <w:t xml:space="preserve"> information technology (IT) services, business solutions and consulting company headquartered in </w:t>
      </w:r>
      <w:hyperlink r:id="rId9" w:tooltip="Mumbai, Maharashtra" w:history="1">
        <w:r w:rsidRPr="000612AB">
          <w:rPr>
            <w:rFonts w:ascii="Cambria" w:hAnsi="Cambria"/>
            <w:bCs/>
            <w:sz w:val="22"/>
            <w:szCs w:val="22"/>
          </w:rPr>
          <w:t>Mumbai, Maharashtra</w:t>
        </w:r>
      </w:hyperlink>
      <w:r w:rsidRPr="000612AB">
        <w:rPr>
          <w:rFonts w:ascii="Cambria" w:hAnsi="Cambria"/>
          <w:bCs/>
          <w:sz w:val="22"/>
          <w:szCs w:val="22"/>
        </w:rPr>
        <w:t>. TCS operates in 44 countries and has 199 branches across the world</w:t>
      </w:r>
      <w:r w:rsidR="00527682">
        <w:rPr>
          <w:rFonts w:ascii="Cambria" w:hAnsi="Cambria"/>
          <w:bCs/>
          <w:sz w:val="22"/>
          <w:szCs w:val="22"/>
        </w:rPr>
        <w:t>.</w:t>
      </w:r>
    </w:p>
    <w:p w:rsidR="000612AB" w:rsidRDefault="00E3664E" w:rsidP="000612AB">
      <w:pPr>
        <w:widowControl/>
        <w:numPr>
          <w:ilvl w:val="0"/>
          <w:numId w:val="47"/>
        </w:numPr>
        <w:suppressAutoHyphens w:val="0"/>
        <w:overflowPunct/>
        <w:autoSpaceDE/>
        <w:ind w:left="450" w:hanging="45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More than </w:t>
      </w:r>
      <w:r w:rsidR="0050470D">
        <w:rPr>
          <w:rFonts w:ascii="Cambria" w:hAnsi="Cambria"/>
          <w:bCs/>
          <w:sz w:val="22"/>
          <w:szCs w:val="22"/>
        </w:rPr>
        <w:t>2</w:t>
      </w:r>
      <w:r w:rsidR="000612AB">
        <w:rPr>
          <w:rFonts w:ascii="Cambria" w:hAnsi="Cambria"/>
          <w:bCs/>
          <w:sz w:val="22"/>
          <w:szCs w:val="22"/>
        </w:rPr>
        <w:t xml:space="preserve"> years of experience in TCS, providing excellent and efficient business support to various modules of SuccessFactors to TCS’s clients.</w:t>
      </w:r>
    </w:p>
    <w:p w:rsidR="00FA3112" w:rsidRDefault="00FA3112" w:rsidP="000612AB">
      <w:pPr>
        <w:widowControl/>
        <w:numPr>
          <w:ilvl w:val="0"/>
          <w:numId w:val="47"/>
        </w:numPr>
        <w:suppressAutoHyphens w:val="0"/>
        <w:overflowPunct/>
        <w:autoSpaceDE/>
        <w:ind w:left="450" w:hanging="45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Helping TCS’s client for consulting and integration of their SuccessFactors modules.</w:t>
      </w:r>
    </w:p>
    <w:p w:rsidR="000612AB" w:rsidRDefault="000612AB" w:rsidP="000612AB">
      <w:pPr>
        <w:widowControl/>
        <w:numPr>
          <w:ilvl w:val="0"/>
          <w:numId w:val="47"/>
        </w:numPr>
        <w:suppressAutoHyphens w:val="0"/>
        <w:overflowPunct/>
        <w:autoSpaceDE/>
        <w:ind w:left="450" w:hanging="45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Successful integration of internal project reporting </w:t>
      </w:r>
      <w:r w:rsidR="00FA3112">
        <w:rPr>
          <w:rFonts w:ascii="Cambria" w:hAnsi="Cambria"/>
          <w:bCs/>
          <w:sz w:val="22"/>
          <w:szCs w:val="22"/>
        </w:rPr>
        <w:t>for efficient presentation of data.</w:t>
      </w:r>
    </w:p>
    <w:p w:rsidR="000612AB" w:rsidRPr="00E819E0" w:rsidRDefault="000612AB" w:rsidP="001069CC">
      <w:pPr>
        <w:rPr>
          <w:rFonts w:ascii="Cambria" w:hAnsi="Cambria" w:cs="Tahoma"/>
          <w:bCs/>
          <w:sz w:val="8"/>
          <w:szCs w:val="8"/>
        </w:rPr>
      </w:pPr>
    </w:p>
    <w:tbl>
      <w:tblPr>
        <w:tblW w:w="0" w:type="auto"/>
        <w:tblLook w:val="04A0"/>
      </w:tblPr>
      <w:tblGrid>
        <w:gridCol w:w="2915"/>
        <w:gridCol w:w="7957"/>
      </w:tblGrid>
      <w:tr w:rsidR="00584820" w:rsidRPr="005178C3" w:rsidTr="00584820">
        <w:tc>
          <w:tcPr>
            <w:tcW w:w="2915" w:type="dxa"/>
          </w:tcPr>
          <w:p w:rsidR="00584820" w:rsidRPr="005178C3" w:rsidRDefault="00584820" w:rsidP="00976411">
            <w:pPr>
              <w:widowControl/>
              <w:suppressAutoHyphens w:val="0"/>
              <w:overflowPunct/>
              <w:autoSpaceDE/>
              <w:rPr>
                <w:rFonts w:ascii="Cambria" w:hAnsi="Cambria" w:cs="Cambria"/>
                <w:bCs/>
                <w:sz w:val="22"/>
                <w:szCs w:val="22"/>
              </w:rPr>
            </w:pPr>
          </w:p>
        </w:tc>
        <w:tc>
          <w:tcPr>
            <w:tcW w:w="7957" w:type="dxa"/>
          </w:tcPr>
          <w:p w:rsidR="00584820" w:rsidRPr="005178C3" w:rsidRDefault="00584820" w:rsidP="00106099">
            <w:pPr>
              <w:rPr>
                <w:rFonts w:ascii="Cambria" w:hAnsi="Cambria" w:cs="Tahoma"/>
                <w:bCs/>
                <w:sz w:val="22"/>
                <w:szCs w:val="22"/>
              </w:rPr>
            </w:pPr>
          </w:p>
        </w:tc>
      </w:tr>
    </w:tbl>
    <w:p w:rsidR="00C516AF" w:rsidRDefault="00C516AF" w:rsidP="008D29CE">
      <w:pPr>
        <w:rPr>
          <w:rFonts w:ascii="Cambria" w:hAnsi="Cambria"/>
          <w:b/>
          <w:bCs/>
          <w:sz w:val="22"/>
          <w:szCs w:val="22"/>
        </w:rPr>
      </w:pPr>
    </w:p>
    <w:p w:rsidR="00C516AF" w:rsidRDefault="00C516AF" w:rsidP="008D29CE">
      <w:pPr>
        <w:rPr>
          <w:rFonts w:ascii="Cambria" w:hAnsi="Cambria"/>
          <w:b/>
          <w:bCs/>
          <w:sz w:val="22"/>
          <w:szCs w:val="22"/>
        </w:rPr>
      </w:pPr>
    </w:p>
    <w:p w:rsidR="00C516AF" w:rsidRDefault="00C516AF" w:rsidP="008D29CE">
      <w:pPr>
        <w:rPr>
          <w:rFonts w:ascii="Cambria" w:hAnsi="Cambria"/>
          <w:b/>
          <w:bCs/>
          <w:sz w:val="22"/>
          <w:szCs w:val="22"/>
        </w:rPr>
      </w:pPr>
    </w:p>
    <w:p w:rsidR="00C516AF" w:rsidRDefault="00C516AF" w:rsidP="008D29CE">
      <w:pPr>
        <w:rPr>
          <w:rFonts w:ascii="Cambria" w:hAnsi="Cambria"/>
          <w:b/>
          <w:bCs/>
          <w:sz w:val="22"/>
          <w:szCs w:val="22"/>
        </w:rPr>
      </w:pPr>
    </w:p>
    <w:p w:rsidR="00C516AF" w:rsidRDefault="00C516AF" w:rsidP="008D29CE">
      <w:pPr>
        <w:rPr>
          <w:rFonts w:ascii="Cambria" w:hAnsi="Cambria"/>
          <w:b/>
          <w:bCs/>
          <w:sz w:val="22"/>
          <w:szCs w:val="22"/>
        </w:rPr>
      </w:pPr>
    </w:p>
    <w:p w:rsidR="008D29CE" w:rsidRDefault="001069CC" w:rsidP="008D29CE">
      <w:pPr>
        <w:rPr>
          <w:rFonts w:ascii="Cambria" w:hAnsi="Cambria"/>
          <w:b/>
          <w:bCs/>
          <w:sz w:val="22"/>
          <w:szCs w:val="22"/>
        </w:rPr>
      </w:pPr>
      <w:r w:rsidRPr="001069CC">
        <w:rPr>
          <w:rFonts w:ascii="Cambria" w:hAnsi="Cambria"/>
          <w:b/>
          <w:bCs/>
          <w:sz w:val="22"/>
          <w:szCs w:val="22"/>
        </w:rPr>
        <w:t>Project</w:t>
      </w:r>
      <w:r w:rsidR="00436EEC">
        <w:rPr>
          <w:rFonts w:ascii="Cambria" w:hAnsi="Cambria"/>
          <w:b/>
          <w:bCs/>
          <w:sz w:val="22"/>
          <w:szCs w:val="22"/>
        </w:rPr>
        <w:t>s</w:t>
      </w:r>
      <w:r w:rsidRPr="001069CC">
        <w:rPr>
          <w:rFonts w:ascii="Cambria" w:hAnsi="Cambria"/>
          <w:b/>
          <w:bCs/>
          <w:sz w:val="22"/>
          <w:szCs w:val="22"/>
        </w:rPr>
        <w:t xml:space="preserve"> Undertaken</w:t>
      </w:r>
      <w:r w:rsidR="00976411">
        <w:rPr>
          <w:rFonts w:ascii="Cambria" w:hAnsi="Cambria"/>
          <w:b/>
          <w:bCs/>
          <w:sz w:val="22"/>
          <w:szCs w:val="22"/>
        </w:rPr>
        <w:t>:</w:t>
      </w:r>
    </w:p>
    <w:p w:rsidR="00976411" w:rsidRDefault="00976411" w:rsidP="008D29CE">
      <w:pPr>
        <w:rPr>
          <w:rFonts w:ascii="Cambria" w:hAnsi="Cambria"/>
          <w:b/>
          <w:bCs/>
          <w:sz w:val="22"/>
          <w:szCs w:val="22"/>
        </w:rPr>
      </w:pPr>
    </w:p>
    <w:p w:rsidR="00D56865" w:rsidRPr="00F32AC9" w:rsidRDefault="00050AD4" w:rsidP="00F32AC9">
      <w:pPr>
        <w:ind w:left="360"/>
        <w:rPr>
          <w:rFonts w:ascii="Cambria" w:hAnsi="Cambria"/>
          <w:bCs/>
          <w:sz w:val="22"/>
          <w:szCs w:val="22"/>
        </w:rPr>
      </w:pPr>
      <w:r w:rsidRPr="00F32AC9">
        <w:rPr>
          <w:rFonts w:ascii="Cambria" w:hAnsi="Cambria"/>
          <w:b/>
          <w:bCs/>
          <w:sz w:val="22"/>
          <w:szCs w:val="22"/>
        </w:rPr>
        <w:t xml:space="preserve">Client: </w:t>
      </w:r>
      <w:r w:rsidR="00C516AF" w:rsidRPr="00F32AC9">
        <w:rPr>
          <w:rFonts w:ascii="Cambria" w:hAnsi="Cambria"/>
          <w:b/>
          <w:bCs/>
          <w:sz w:val="22"/>
          <w:szCs w:val="22"/>
        </w:rPr>
        <w:t xml:space="preserve"> </w:t>
      </w:r>
      <w:r w:rsidR="00976411" w:rsidRPr="00F32AC9">
        <w:rPr>
          <w:rFonts w:ascii="Cambria" w:hAnsi="Cambria"/>
          <w:bCs/>
          <w:sz w:val="22"/>
          <w:szCs w:val="22"/>
        </w:rPr>
        <w:t>Astellas Pharma Europe Limited</w:t>
      </w:r>
    </w:p>
    <w:p w:rsidR="00F32AC9" w:rsidRDefault="00F32AC9" w:rsidP="00F32AC9">
      <w:pPr>
        <w:ind w:left="360"/>
        <w:rPr>
          <w:rFonts w:ascii="Cambria" w:hAnsi="Cambria"/>
          <w:bCs/>
          <w:sz w:val="22"/>
          <w:szCs w:val="22"/>
        </w:rPr>
      </w:pPr>
      <w:r w:rsidRPr="00F32AC9">
        <w:rPr>
          <w:rFonts w:ascii="Cambria" w:hAnsi="Cambria"/>
          <w:b/>
          <w:bCs/>
          <w:sz w:val="22"/>
          <w:szCs w:val="22"/>
        </w:rPr>
        <w:t xml:space="preserve">Application : </w:t>
      </w:r>
      <w:r w:rsidRPr="00F32AC9">
        <w:rPr>
          <w:rFonts w:ascii="Cambria" w:hAnsi="Cambria"/>
          <w:bCs/>
          <w:sz w:val="22"/>
          <w:szCs w:val="22"/>
        </w:rPr>
        <w:t>SuccessFactors Performance Management System and Objective settings.</w:t>
      </w:r>
    </w:p>
    <w:p w:rsidR="00F32AC9" w:rsidRPr="00F32AC9" w:rsidRDefault="00F32AC9" w:rsidP="00F32AC9">
      <w:pPr>
        <w:ind w:lef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Period:</w:t>
      </w:r>
      <w:r>
        <w:rPr>
          <w:rFonts w:ascii="Cambria" w:hAnsi="Cambria"/>
          <w:bCs/>
          <w:sz w:val="22"/>
          <w:szCs w:val="22"/>
        </w:rPr>
        <w:t xml:space="preserve"> Mar’12 to Present.</w:t>
      </w:r>
    </w:p>
    <w:p w:rsidR="00162F90" w:rsidRDefault="00162F90" w:rsidP="00162F90">
      <w:pPr>
        <w:ind w:firstLine="360"/>
        <w:rPr>
          <w:rFonts w:ascii="Cambria" w:hAnsi="Cambria"/>
          <w:b/>
          <w:bCs/>
          <w:sz w:val="22"/>
          <w:szCs w:val="22"/>
        </w:rPr>
      </w:pPr>
      <w:r w:rsidRPr="00976411">
        <w:rPr>
          <w:rFonts w:ascii="Cambria" w:hAnsi="Cambria"/>
          <w:b/>
          <w:bCs/>
          <w:sz w:val="22"/>
          <w:szCs w:val="22"/>
        </w:rPr>
        <w:t>Roles and Responsibilities:</w:t>
      </w:r>
    </w:p>
    <w:p w:rsidR="00162F90" w:rsidRPr="00162F90" w:rsidRDefault="00162F90" w:rsidP="00162F90">
      <w:pPr>
        <w:pStyle w:val="ListParagraph"/>
        <w:ind w:left="1080"/>
        <w:rPr>
          <w:rFonts w:ascii="Cambria" w:hAnsi="Cambria"/>
          <w:b/>
          <w:bCs/>
          <w:sz w:val="22"/>
          <w:szCs w:val="22"/>
        </w:rPr>
      </w:pPr>
    </w:p>
    <w:p w:rsidR="00F32AC9" w:rsidRPr="00F32AC9" w:rsidRDefault="00F32AC9" w:rsidP="00F32AC9">
      <w:pPr>
        <w:pStyle w:val="ListParagraph"/>
        <w:numPr>
          <w:ilvl w:val="0"/>
          <w:numId w:val="48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Carry out all the Performance Process and Objectives settings for more than 26 European Countries every year.</w:t>
      </w:r>
    </w:p>
    <w:p w:rsidR="00F32AC9" w:rsidRPr="00F32AC9" w:rsidRDefault="00F32AC9" w:rsidP="00F32AC9">
      <w:pPr>
        <w:pStyle w:val="ListParagraph"/>
        <w:numPr>
          <w:ilvl w:val="0"/>
          <w:numId w:val="48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Build new and efficient solutions which helps business to have optimized process and Analytics.</w:t>
      </w:r>
    </w:p>
    <w:p w:rsidR="00F32AC9" w:rsidRPr="00F32AC9" w:rsidRDefault="00F32AC9" w:rsidP="00F32AC9">
      <w:pPr>
        <w:pStyle w:val="ListParagraph"/>
        <w:numPr>
          <w:ilvl w:val="0"/>
          <w:numId w:val="48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Help business to upgrade the existing Product to newer versions.</w:t>
      </w:r>
    </w:p>
    <w:p w:rsidR="00F32AC9" w:rsidRPr="00607A7E" w:rsidRDefault="00F32AC9" w:rsidP="00F32AC9">
      <w:pPr>
        <w:numPr>
          <w:ilvl w:val="0"/>
          <w:numId w:val="48"/>
        </w:numPr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 xml:space="preserve">Demonstrations to the Key User about system functionality  </w:t>
      </w:r>
    </w:p>
    <w:p w:rsidR="00F32AC9" w:rsidRPr="00607A7E" w:rsidRDefault="00F32AC9" w:rsidP="00F32AC9">
      <w:pPr>
        <w:numPr>
          <w:ilvl w:val="0"/>
          <w:numId w:val="48"/>
        </w:numPr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>Root Cause Analysis (RCA) on functional issues.</w:t>
      </w:r>
    </w:p>
    <w:p w:rsidR="00F32AC9" w:rsidRDefault="00F32AC9" w:rsidP="00F32AC9">
      <w:pPr>
        <w:numPr>
          <w:ilvl w:val="0"/>
          <w:numId w:val="48"/>
        </w:numPr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 xml:space="preserve">Requirement gathering from </w:t>
      </w:r>
      <w:r>
        <w:rPr>
          <w:rFonts w:ascii="Cambria" w:hAnsi="Cambria" w:cs="Tahoma"/>
          <w:bCs/>
          <w:sz w:val="22"/>
          <w:szCs w:val="22"/>
        </w:rPr>
        <w:t>various</w:t>
      </w:r>
      <w:r w:rsidRPr="00607A7E">
        <w:rPr>
          <w:rFonts w:ascii="Cambria" w:hAnsi="Cambria" w:cs="Tahoma"/>
          <w:bCs/>
          <w:sz w:val="22"/>
          <w:szCs w:val="22"/>
        </w:rPr>
        <w:t xml:space="preserve"> stake holders</w:t>
      </w:r>
      <w:r>
        <w:rPr>
          <w:rFonts w:ascii="Cambria" w:hAnsi="Cambria" w:cs="Tahoma"/>
          <w:bCs/>
          <w:sz w:val="22"/>
          <w:szCs w:val="22"/>
        </w:rPr>
        <w:t>, HR affiliates for i</w:t>
      </w:r>
      <w:r w:rsidRPr="00607A7E">
        <w:rPr>
          <w:rFonts w:ascii="Cambria" w:hAnsi="Cambria" w:cs="Tahoma"/>
          <w:bCs/>
          <w:sz w:val="22"/>
          <w:szCs w:val="22"/>
        </w:rPr>
        <w:t xml:space="preserve">mplementation of </w:t>
      </w:r>
      <w:r>
        <w:rPr>
          <w:rFonts w:ascii="Cambria" w:hAnsi="Cambria" w:cs="Tahoma"/>
          <w:bCs/>
          <w:sz w:val="22"/>
          <w:szCs w:val="22"/>
        </w:rPr>
        <w:t>process and objective settings</w:t>
      </w:r>
    </w:p>
    <w:p w:rsidR="00162F90" w:rsidRPr="00607A7E" w:rsidRDefault="00162F90" w:rsidP="00F32AC9">
      <w:pPr>
        <w:numPr>
          <w:ilvl w:val="0"/>
          <w:numId w:val="48"/>
        </w:num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Training of new Key users coming into the organization.</w:t>
      </w:r>
    </w:p>
    <w:p w:rsidR="00F32AC9" w:rsidRPr="00F32AC9" w:rsidRDefault="00F32AC9" w:rsidP="00F32AC9">
      <w:pPr>
        <w:pStyle w:val="ListParagraph"/>
        <w:ind w:left="1080"/>
        <w:rPr>
          <w:rFonts w:ascii="Cambria" w:hAnsi="Cambria"/>
          <w:b/>
          <w:bCs/>
          <w:sz w:val="22"/>
          <w:szCs w:val="22"/>
        </w:rPr>
      </w:pPr>
    </w:p>
    <w:p w:rsidR="00F32AC9" w:rsidRPr="00F32AC9" w:rsidRDefault="00F32AC9" w:rsidP="00F32AC9">
      <w:pPr>
        <w:ind w:left="360"/>
        <w:rPr>
          <w:rFonts w:ascii="Cambria" w:hAnsi="Cambria"/>
          <w:bCs/>
          <w:sz w:val="22"/>
          <w:szCs w:val="22"/>
        </w:rPr>
      </w:pPr>
      <w:r w:rsidRPr="00F32AC9">
        <w:rPr>
          <w:rFonts w:ascii="Cambria" w:hAnsi="Cambria"/>
          <w:b/>
          <w:bCs/>
          <w:sz w:val="22"/>
          <w:szCs w:val="22"/>
        </w:rPr>
        <w:t xml:space="preserve">Client:  </w:t>
      </w:r>
      <w:r w:rsidRPr="00F32AC9">
        <w:rPr>
          <w:rFonts w:ascii="Cambria" w:hAnsi="Cambria"/>
          <w:bCs/>
          <w:sz w:val="22"/>
          <w:szCs w:val="22"/>
        </w:rPr>
        <w:t>Astellas Pharma Europe Limited</w:t>
      </w:r>
    </w:p>
    <w:p w:rsidR="00F32AC9" w:rsidRDefault="00F32AC9" w:rsidP="00F32AC9">
      <w:pPr>
        <w:ind w:left="360"/>
        <w:rPr>
          <w:rFonts w:ascii="Cambria" w:hAnsi="Cambria"/>
          <w:bCs/>
          <w:sz w:val="22"/>
          <w:szCs w:val="22"/>
        </w:rPr>
      </w:pPr>
      <w:r w:rsidRPr="00F32AC9">
        <w:rPr>
          <w:rFonts w:ascii="Cambria" w:hAnsi="Cambria"/>
          <w:b/>
          <w:bCs/>
          <w:sz w:val="22"/>
          <w:szCs w:val="22"/>
        </w:rPr>
        <w:t xml:space="preserve">Application : </w:t>
      </w:r>
      <w:r w:rsidRPr="00F32AC9">
        <w:rPr>
          <w:rFonts w:ascii="Cambria" w:hAnsi="Cambria"/>
          <w:bCs/>
          <w:sz w:val="22"/>
          <w:szCs w:val="22"/>
        </w:rPr>
        <w:t xml:space="preserve">SuccessFactors </w:t>
      </w:r>
      <w:r>
        <w:rPr>
          <w:rFonts w:ascii="Cambria" w:hAnsi="Cambria"/>
          <w:bCs/>
          <w:sz w:val="22"/>
          <w:szCs w:val="22"/>
        </w:rPr>
        <w:t>Learning</w:t>
      </w:r>
      <w:r w:rsidRPr="00F32AC9">
        <w:rPr>
          <w:rFonts w:ascii="Cambria" w:hAnsi="Cambria"/>
          <w:bCs/>
          <w:sz w:val="22"/>
          <w:szCs w:val="22"/>
        </w:rPr>
        <w:t xml:space="preserve"> Management System.</w:t>
      </w:r>
    </w:p>
    <w:p w:rsidR="00F32AC9" w:rsidRPr="00F32AC9" w:rsidRDefault="00F32AC9" w:rsidP="00F32AC9">
      <w:pPr>
        <w:ind w:lef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Period:</w:t>
      </w:r>
      <w:r>
        <w:rPr>
          <w:rFonts w:ascii="Cambria" w:hAnsi="Cambria"/>
          <w:bCs/>
          <w:sz w:val="22"/>
          <w:szCs w:val="22"/>
        </w:rPr>
        <w:t xml:space="preserve"> Mar’12 to Present.</w:t>
      </w:r>
    </w:p>
    <w:p w:rsidR="00162F90" w:rsidRDefault="00162F90" w:rsidP="00162F90">
      <w:pPr>
        <w:ind w:firstLine="360"/>
        <w:rPr>
          <w:rFonts w:ascii="Cambria" w:hAnsi="Cambria"/>
          <w:b/>
          <w:bCs/>
          <w:sz w:val="22"/>
          <w:szCs w:val="22"/>
        </w:rPr>
      </w:pPr>
      <w:r w:rsidRPr="00976411">
        <w:rPr>
          <w:rFonts w:ascii="Cambria" w:hAnsi="Cambria"/>
          <w:b/>
          <w:bCs/>
          <w:sz w:val="22"/>
          <w:szCs w:val="22"/>
        </w:rPr>
        <w:t>Roles and Responsibilities:</w:t>
      </w:r>
    </w:p>
    <w:p w:rsidR="00976411" w:rsidRDefault="00976411" w:rsidP="00976411">
      <w:pPr>
        <w:ind w:left="360"/>
        <w:rPr>
          <w:rFonts w:ascii="Cambria" w:hAnsi="Cambria"/>
          <w:bCs/>
          <w:sz w:val="22"/>
          <w:szCs w:val="22"/>
        </w:rPr>
      </w:pPr>
    </w:p>
    <w:p w:rsidR="00F32AC9" w:rsidRDefault="00F32AC9" w:rsidP="00F32AC9">
      <w:pPr>
        <w:pStyle w:val="ListParagraph"/>
        <w:numPr>
          <w:ilvl w:val="0"/>
          <w:numId w:val="49"/>
        </w:numPr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Setup the system for new countries coming into the scope.</w:t>
      </w:r>
    </w:p>
    <w:p w:rsidR="00F32AC9" w:rsidRDefault="00F32AC9" w:rsidP="00F32AC9">
      <w:pPr>
        <w:pStyle w:val="ListParagraph"/>
        <w:numPr>
          <w:ilvl w:val="0"/>
          <w:numId w:val="49"/>
        </w:numPr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Innovate and demonstrate the steps for deploying the contents in system to Key Users and Business.</w:t>
      </w:r>
    </w:p>
    <w:p w:rsidR="00F32AC9" w:rsidRDefault="00F32AC9" w:rsidP="00F32AC9">
      <w:pPr>
        <w:numPr>
          <w:ilvl w:val="0"/>
          <w:numId w:val="49"/>
        </w:numPr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 xml:space="preserve">Root Cause Analysis (RCA) </w:t>
      </w:r>
      <w:r>
        <w:rPr>
          <w:rFonts w:ascii="Cambria" w:hAnsi="Cambria" w:cs="Tahoma"/>
          <w:bCs/>
          <w:sz w:val="22"/>
          <w:szCs w:val="22"/>
        </w:rPr>
        <w:t xml:space="preserve">of the issues </w:t>
      </w:r>
      <w:r w:rsidR="00162F90">
        <w:rPr>
          <w:rFonts w:ascii="Cambria" w:hAnsi="Cambria" w:cs="Tahoma"/>
          <w:bCs/>
          <w:sz w:val="22"/>
          <w:szCs w:val="22"/>
        </w:rPr>
        <w:t>key user faces on content deployment.</w:t>
      </w:r>
    </w:p>
    <w:p w:rsidR="00162F90" w:rsidRPr="00607A7E" w:rsidRDefault="00162F90" w:rsidP="00F32AC9">
      <w:pPr>
        <w:numPr>
          <w:ilvl w:val="0"/>
          <w:numId w:val="49"/>
        </w:num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Interact with SuccessFactors Support Group to investigate the technical issues.</w:t>
      </w:r>
    </w:p>
    <w:p w:rsidR="00162F90" w:rsidRPr="00607A7E" w:rsidRDefault="00162F90" w:rsidP="00162F90">
      <w:pPr>
        <w:numPr>
          <w:ilvl w:val="0"/>
          <w:numId w:val="49"/>
        </w:numPr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>Analyzing / Performing System configuration changes.</w:t>
      </w:r>
    </w:p>
    <w:p w:rsidR="00162F90" w:rsidRPr="00F32AC9" w:rsidRDefault="00162F90" w:rsidP="00162F90">
      <w:pPr>
        <w:pStyle w:val="ListParagraph"/>
        <w:numPr>
          <w:ilvl w:val="0"/>
          <w:numId w:val="49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Help business to upgrade the existing Product to newer versions.</w:t>
      </w:r>
    </w:p>
    <w:p w:rsidR="00162F90" w:rsidRDefault="00162F90" w:rsidP="00162F90">
      <w:pPr>
        <w:numPr>
          <w:ilvl w:val="0"/>
          <w:numId w:val="49"/>
        </w:numPr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>Vendor Management like (SuccessFactors/ Fujitsu)</w:t>
      </w:r>
    </w:p>
    <w:p w:rsidR="00162F90" w:rsidRPr="00162F90" w:rsidRDefault="00162F90" w:rsidP="00162F90">
      <w:pPr>
        <w:numPr>
          <w:ilvl w:val="0"/>
          <w:numId w:val="49"/>
        </w:num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Training of new Key users coming into the organization.</w:t>
      </w:r>
    </w:p>
    <w:p w:rsidR="00F32AC9" w:rsidRPr="00F32AC9" w:rsidRDefault="00F32AC9" w:rsidP="00162F90">
      <w:pPr>
        <w:pStyle w:val="ListParagraph"/>
        <w:ind w:left="1080"/>
        <w:rPr>
          <w:rFonts w:ascii="Cambria" w:hAnsi="Cambria"/>
          <w:bCs/>
          <w:sz w:val="22"/>
          <w:szCs w:val="22"/>
        </w:rPr>
      </w:pPr>
    </w:p>
    <w:p w:rsidR="00162F90" w:rsidRPr="00F32AC9" w:rsidRDefault="00162F90" w:rsidP="00162F90">
      <w:pPr>
        <w:ind w:left="360"/>
        <w:rPr>
          <w:rFonts w:ascii="Cambria" w:hAnsi="Cambria"/>
          <w:bCs/>
          <w:sz w:val="22"/>
          <w:szCs w:val="22"/>
        </w:rPr>
      </w:pPr>
      <w:r w:rsidRPr="00F32AC9">
        <w:rPr>
          <w:rFonts w:ascii="Cambria" w:hAnsi="Cambria"/>
          <w:b/>
          <w:bCs/>
          <w:sz w:val="22"/>
          <w:szCs w:val="22"/>
        </w:rPr>
        <w:t xml:space="preserve">Client:  </w:t>
      </w:r>
      <w:r w:rsidRPr="00F32AC9">
        <w:rPr>
          <w:rFonts w:ascii="Cambria" w:hAnsi="Cambria"/>
          <w:bCs/>
          <w:sz w:val="22"/>
          <w:szCs w:val="22"/>
        </w:rPr>
        <w:t>Astellas Pharma Europe Limited</w:t>
      </w:r>
    </w:p>
    <w:p w:rsidR="00162F90" w:rsidRDefault="00162F90" w:rsidP="00162F90">
      <w:pPr>
        <w:ind w:left="360"/>
        <w:rPr>
          <w:rFonts w:ascii="Cambria" w:hAnsi="Cambria"/>
          <w:bCs/>
          <w:sz w:val="22"/>
          <w:szCs w:val="22"/>
        </w:rPr>
      </w:pPr>
      <w:r w:rsidRPr="00F32AC9">
        <w:rPr>
          <w:rFonts w:ascii="Cambria" w:hAnsi="Cambria"/>
          <w:b/>
          <w:bCs/>
          <w:sz w:val="22"/>
          <w:szCs w:val="22"/>
        </w:rPr>
        <w:t xml:space="preserve">Application : </w:t>
      </w:r>
      <w:r w:rsidRPr="00F32AC9">
        <w:rPr>
          <w:rFonts w:ascii="Cambria" w:hAnsi="Cambria"/>
          <w:bCs/>
          <w:sz w:val="22"/>
          <w:szCs w:val="22"/>
        </w:rPr>
        <w:t xml:space="preserve">SuccessFactors </w:t>
      </w:r>
      <w:r>
        <w:rPr>
          <w:rFonts w:ascii="Cambria" w:hAnsi="Cambria"/>
          <w:bCs/>
          <w:sz w:val="22"/>
          <w:szCs w:val="22"/>
        </w:rPr>
        <w:t>Compensation System (SaaS)</w:t>
      </w:r>
    </w:p>
    <w:p w:rsidR="00162F90" w:rsidRPr="00F32AC9" w:rsidRDefault="00162F90" w:rsidP="00162F90">
      <w:pPr>
        <w:ind w:lef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Period:</w:t>
      </w:r>
      <w:r>
        <w:rPr>
          <w:rFonts w:ascii="Cambria" w:hAnsi="Cambria"/>
          <w:bCs/>
          <w:sz w:val="22"/>
          <w:szCs w:val="22"/>
        </w:rPr>
        <w:t xml:space="preserve"> Jan’13 to Present.</w:t>
      </w:r>
    </w:p>
    <w:p w:rsidR="00162F90" w:rsidRDefault="00162F90" w:rsidP="00162F90">
      <w:pPr>
        <w:ind w:firstLine="360"/>
        <w:rPr>
          <w:rFonts w:ascii="Cambria" w:hAnsi="Cambria"/>
          <w:b/>
          <w:bCs/>
          <w:sz w:val="22"/>
          <w:szCs w:val="22"/>
        </w:rPr>
      </w:pPr>
      <w:r w:rsidRPr="00976411">
        <w:rPr>
          <w:rFonts w:ascii="Cambria" w:hAnsi="Cambria"/>
          <w:b/>
          <w:bCs/>
          <w:sz w:val="22"/>
          <w:szCs w:val="22"/>
        </w:rPr>
        <w:t>Roles and Responsibilities:</w:t>
      </w:r>
    </w:p>
    <w:p w:rsidR="00162F90" w:rsidRDefault="00162F90" w:rsidP="00162F90">
      <w:pPr>
        <w:ind w:firstLine="360"/>
        <w:rPr>
          <w:rFonts w:ascii="Cambria" w:hAnsi="Cambria"/>
          <w:b/>
          <w:bCs/>
          <w:sz w:val="22"/>
          <w:szCs w:val="22"/>
        </w:rPr>
      </w:pPr>
    </w:p>
    <w:p w:rsidR="00162F90" w:rsidRPr="00162F90" w:rsidRDefault="00162F90" w:rsidP="00162F90">
      <w:pPr>
        <w:pStyle w:val="ListParagraph"/>
        <w:numPr>
          <w:ilvl w:val="0"/>
          <w:numId w:val="48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Build compensation cycle based on the organizational hierarchy for 10 countries across Europe.</w:t>
      </w:r>
    </w:p>
    <w:p w:rsidR="00162F90" w:rsidRPr="00162F90" w:rsidRDefault="00162F90" w:rsidP="00162F90">
      <w:pPr>
        <w:pStyle w:val="ListParagraph"/>
        <w:numPr>
          <w:ilvl w:val="0"/>
          <w:numId w:val="48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Integrate the Performance and Compensation cycle to complete the Appraisal cycle.</w:t>
      </w:r>
    </w:p>
    <w:p w:rsidR="00162F90" w:rsidRPr="00162F90" w:rsidRDefault="00162F90" w:rsidP="00162F90">
      <w:pPr>
        <w:numPr>
          <w:ilvl w:val="0"/>
          <w:numId w:val="48"/>
        </w:numPr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>Root Cause Analysis (RCA) on functional issues.</w:t>
      </w:r>
    </w:p>
    <w:p w:rsidR="00162F90" w:rsidRPr="00607A7E" w:rsidRDefault="00162F90" w:rsidP="00162F90">
      <w:pPr>
        <w:numPr>
          <w:ilvl w:val="0"/>
          <w:numId w:val="48"/>
        </w:num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Training of new Key users coming into the organization.</w:t>
      </w:r>
    </w:p>
    <w:p w:rsidR="00162F90" w:rsidRPr="00162F90" w:rsidRDefault="00162F90" w:rsidP="00162F90">
      <w:pPr>
        <w:pStyle w:val="ListParagraph"/>
        <w:numPr>
          <w:ilvl w:val="0"/>
          <w:numId w:val="48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Help business to upgrade the existing Product to newer versions.</w:t>
      </w:r>
    </w:p>
    <w:p w:rsidR="00162F90" w:rsidRDefault="00162F90" w:rsidP="00162F90">
      <w:pPr>
        <w:ind w:firstLine="360"/>
        <w:rPr>
          <w:rFonts w:ascii="Cambria" w:hAnsi="Cambria"/>
          <w:b/>
          <w:bCs/>
          <w:sz w:val="22"/>
          <w:szCs w:val="22"/>
        </w:rPr>
      </w:pPr>
    </w:p>
    <w:p w:rsidR="00162F90" w:rsidRPr="00F32AC9" w:rsidRDefault="00162F90" w:rsidP="00162F90">
      <w:pPr>
        <w:ind w:left="360"/>
        <w:rPr>
          <w:rFonts w:ascii="Cambria" w:hAnsi="Cambria"/>
          <w:bCs/>
          <w:sz w:val="22"/>
          <w:szCs w:val="22"/>
        </w:rPr>
      </w:pPr>
      <w:r w:rsidRPr="00F32AC9">
        <w:rPr>
          <w:rFonts w:ascii="Cambria" w:hAnsi="Cambria"/>
          <w:b/>
          <w:bCs/>
          <w:sz w:val="22"/>
          <w:szCs w:val="22"/>
        </w:rPr>
        <w:t xml:space="preserve">Client:  </w:t>
      </w:r>
      <w:r w:rsidRPr="00F32AC9">
        <w:rPr>
          <w:rFonts w:ascii="Cambria" w:hAnsi="Cambria"/>
          <w:bCs/>
          <w:sz w:val="22"/>
          <w:szCs w:val="22"/>
        </w:rPr>
        <w:t>Astellas Pharma Europe Limited</w:t>
      </w:r>
    </w:p>
    <w:p w:rsidR="00162F90" w:rsidRDefault="00162F90" w:rsidP="00162F90">
      <w:pPr>
        <w:ind w:left="360"/>
        <w:rPr>
          <w:rFonts w:ascii="Cambria" w:hAnsi="Cambria"/>
          <w:bCs/>
          <w:sz w:val="22"/>
          <w:szCs w:val="22"/>
        </w:rPr>
      </w:pPr>
      <w:r w:rsidRPr="00F32AC9">
        <w:rPr>
          <w:rFonts w:ascii="Cambria" w:hAnsi="Cambria"/>
          <w:b/>
          <w:bCs/>
          <w:sz w:val="22"/>
          <w:szCs w:val="22"/>
        </w:rPr>
        <w:t xml:space="preserve">Application : </w:t>
      </w:r>
      <w:r w:rsidRPr="00F32AC9">
        <w:rPr>
          <w:rFonts w:ascii="Cambria" w:hAnsi="Cambria"/>
          <w:bCs/>
          <w:sz w:val="22"/>
          <w:szCs w:val="22"/>
        </w:rPr>
        <w:t xml:space="preserve">SuccessFactors </w:t>
      </w:r>
      <w:r>
        <w:rPr>
          <w:rFonts w:ascii="Cambria" w:hAnsi="Cambria"/>
          <w:bCs/>
          <w:sz w:val="22"/>
          <w:szCs w:val="22"/>
        </w:rPr>
        <w:t>Consultant</w:t>
      </w:r>
    </w:p>
    <w:p w:rsidR="00162F90" w:rsidRPr="00F32AC9" w:rsidRDefault="00162F90" w:rsidP="00162F90">
      <w:pPr>
        <w:ind w:lef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Period: </w:t>
      </w:r>
      <w:r>
        <w:rPr>
          <w:rFonts w:ascii="Cambria" w:hAnsi="Cambria"/>
          <w:bCs/>
          <w:sz w:val="22"/>
          <w:szCs w:val="22"/>
        </w:rPr>
        <w:t>Mar’12 to Present.</w:t>
      </w:r>
    </w:p>
    <w:p w:rsidR="00162F90" w:rsidRDefault="00162F90" w:rsidP="00162F90">
      <w:pPr>
        <w:ind w:firstLine="360"/>
        <w:rPr>
          <w:rFonts w:ascii="Cambria" w:hAnsi="Cambria"/>
          <w:b/>
          <w:bCs/>
          <w:sz w:val="22"/>
          <w:szCs w:val="22"/>
        </w:rPr>
      </w:pPr>
      <w:r w:rsidRPr="00976411">
        <w:rPr>
          <w:rFonts w:ascii="Cambria" w:hAnsi="Cambria"/>
          <w:b/>
          <w:bCs/>
          <w:sz w:val="22"/>
          <w:szCs w:val="22"/>
        </w:rPr>
        <w:t>Roles and Responsibilities:</w:t>
      </w:r>
    </w:p>
    <w:p w:rsidR="00976411" w:rsidRDefault="00976411" w:rsidP="00162F90">
      <w:pPr>
        <w:rPr>
          <w:rFonts w:ascii="Cambria" w:hAnsi="Cambria"/>
          <w:b/>
          <w:bCs/>
          <w:sz w:val="22"/>
          <w:szCs w:val="22"/>
        </w:rPr>
      </w:pPr>
    </w:p>
    <w:p w:rsidR="00BC3A26" w:rsidRDefault="00162F90" w:rsidP="00607A7E">
      <w:pPr>
        <w:numPr>
          <w:ilvl w:val="0"/>
          <w:numId w:val="41"/>
        </w:numPr>
        <w:tabs>
          <w:tab w:val="num" w:pos="720"/>
        </w:tabs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 xml:space="preserve">Help Business to carry out </w:t>
      </w:r>
      <w:r w:rsidR="00BC3A26">
        <w:rPr>
          <w:rFonts w:ascii="Cambria" w:hAnsi="Cambria" w:cs="Tahoma"/>
          <w:bCs/>
          <w:sz w:val="22"/>
          <w:szCs w:val="22"/>
        </w:rPr>
        <w:t>SuccessFactors Implementation of various modules. i.e. Performance, Compensation, Learning</w:t>
      </w:r>
      <w:r>
        <w:rPr>
          <w:rFonts w:ascii="Cambria" w:hAnsi="Cambria" w:cs="Tahoma"/>
          <w:bCs/>
          <w:sz w:val="22"/>
          <w:szCs w:val="22"/>
        </w:rPr>
        <w:t>, Recruiting, Employee Central</w:t>
      </w:r>
      <w:r w:rsidR="00BC3A26">
        <w:rPr>
          <w:rFonts w:ascii="Cambria" w:hAnsi="Cambria" w:cs="Tahoma"/>
          <w:bCs/>
          <w:sz w:val="22"/>
          <w:szCs w:val="22"/>
        </w:rPr>
        <w:t>. Etc.</w:t>
      </w:r>
    </w:p>
    <w:p w:rsidR="00607A7E" w:rsidRPr="00162F90" w:rsidRDefault="00607A7E" w:rsidP="00162F90">
      <w:pPr>
        <w:numPr>
          <w:ilvl w:val="0"/>
          <w:numId w:val="41"/>
        </w:numPr>
        <w:tabs>
          <w:tab w:val="num" w:pos="720"/>
        </w:tabs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>Business support to client’s SuccessFactors Learning, Performance and Compensation management system</w:t>
      </w:r>
      <w:r w:rsidR="000612AB">
        <w:rPr>
          <w:rFonts w:ascii="Cambria" w:hAnsi="Cambria" w:cs="Tahoma"/>
          <w:bCs/>
          <w:sz w:val="22"/>
          <w:szCs w:val="22"/>
        </w:rPr>
        <w:t xml:space="preserve"> Models</w:t>
      </w:r>
      <w:r w:rsidRPr="00607A7E">
        <w:rPr>
          <w:rFonts w:ascii="Cambria" w:hAnsi="Cambria" w:cs="Tahoma"/>
          <w:bCs/>
          <w:sz w:val="22"/>
          <w:szCs w:val="22"/>
        </w:rPr>
        <w:t>.</w:t>
      </w:r>
      <w:r w:rsidRPr="00162F90">
        <w:rPr>
          <w:rFonts w:ascii="Cambria" w:hAnsi="Cambria" w:cs="Tahoma"/>
          <w:bCs/>
          <w:sz w:val="22"/>
          <w:szCs w:val="22"/>
        </w:rPr>
        <w:t xml:space="preserve"> </w:t>
      </w:r>
    </w:p>
    <w:p w:rsidR="00607A7E" w:rsidRPr="00607A7E" w:rsidRDefault="00607A7E" w:rsidP="00607A7E">
      <w:pPr>
        <w:numPr>
          <w:ilvl w:val="0"/>
          <w:numId w:val="41"/>
        </w:numPr>
        <w:tabs>
          <w:tab w:val="num" w:pos="720"/>
        </w:tabs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>Analyzing / Performing System configuration changes.</w:t>
      </w:r>
    </w:p>
    <w:p w:rsidR="00607A7E" w:rsidRPr="00607A7E" w:rsidRDefault="00607A7E" w:rsidP="00607A7E">
      <w:pPr>
        <w:numPr>
          <w:ilvl w:val="0"/>
          <w:numId w:val="41"/>
        </w:numPr>
        <w:tabs>
          <w:tab w:val="num" w:pos="720"/>
        </w:tabs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>Conducting Voice of Customer across Astellas Europe</w:t>
      </w:r>
    </w:p>
    <w:p w:rsidR="00607A7E" w:rsidRPr="00607A7E" w:rsidRDefault="00607A7E" w:rsidP="00607A7E">
      <w:pPr>
        <w:numPr>
          <w:ilvl w:val="0"/>
          <w:numId w:val="41"/>
        </w:numPr>
        <w:tabs>
          <w:tab w:val="num" w:pos="720"/>
        </w:tabs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>Preparation of System Test Cases and Test specification document</w:t>
      </w:r>
    </w:p>
    <w:p w:rsidR="00607A7E" w:rsidRPr="00607A7E" w:rsidRDefault="00607A7E" w:rsidP="00607A7E">
      <w:pPr>
        <w:numPr>
          <w:ilvl w:val="0"/>
          <w:numId w:val="41"/>
        </w:numPr>
        <w:tabs>
          <w:tab w:val="num" w:pos="720"/>
        </w:tabs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>Performing System testing, Unit testing, Regression testing of various modules</w:t>
      </w:r>
    </w:p>
    <w:p w:rsidR="00607A7E" w:rsidRPr="00607A7E" w:rsidRDefault="00607A7E" w:rsidP="00607A7E">
      <w:pPr>
        <w:numPr>
          <w:ilvl w:val="0"/>
          <w:numId w:val="41"/>
        </w:numPr>
        <w:tabs>
          <w:tab w:val="num" w:pos="720"/>
        </w:tabs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t>Conducting Knowledge Transfer session.</w:t>
      </w:r>
    </w:p>
    <w:p w:rsidR="00E819E0" w:rsidRDefault="00607A7E" w:rsidP="00E819E0">
      <w:pPr>
        <w:numPr>
          <w:ilvl w:val="0"/>
          <w:numId w:val="41"/>
        </w:numPr>
        <w:rPr>
          <w:rFonts w:ascii="Cambria" w:hAnsi="Cambria" w:cs="Tahoma"/>
          <w:bCs/>
          <w:sz w:val="22"/>
          <w:szCs w:val="22"/>
        </w:rPr>
      </w:pPr>
      <w:r w:rsidRPr="00607A7E">
        <w:rPr>
          <w:rFonts w:ascii="Cambria" w:hAnsi="Cambria" w:cs="Tahoma"/>
          <w:bCs/>
          <w:sz w:val="22"/>
          <w:szCs w:val="22"/>
        </w:rPr>
        <w:lastRenderedPageBreak/>
        <w:t xml:space="preserve">Application upgrade support to help client for smooth </w:t>
      </w:r>
      <w:r w:rsidR="000612AB">
        <w:rPr>
          <w:rFonts w:ascii="Cambria" w:hAnsi="Cambria" w:cs="Tahoma"/>
          <w:bCs/>
          <w:sz w:val="22"/>
          <w:szCs w:val="22"/>
        </w:rPr>
        <w:t>integration</w:t>
      </w:r>
      <w:r w:rsidRPr="00607A7E">
        <w:rPr>
          <w:rFonts w:ascii="Cambria" w:hAnsi="Cambria" w:cs="Tahoma"/>
          <w:bCs/>
          <w:sz w:val="22"/>
          <w:szCs w:val="22"/>
        </w:rPr>
        <w:t xml:space="preserve"> of the system</w:t>
      </w:r>
      <w:r>
        <w:rPr>
          <w:rFonts w:ascii="Cambria" w:hAnsi="Cambria" w:cs="Tahoma"/>
          <w:bCs/>
          <w:sz w:val="22"/>
          <w:szCs w:val="22"/>
        </w:rPr>
        <w:t>.</w:t>
      </w:r>
    </w:p>
    <w:p w:rsidR="00E617BD" w:rsidRPr="00E3664E" w:rsidRDefault="00E617BD" w:rsidP="00E819E0">
      <w:pPr>
        <w:numPr>
          <w:ilvl w:val="0"/>
          <w:numId w:val="41"/>
        </w:numPr>
        <w:rPr>
          <w:rFonts w:ascii="Cambria" w:hAnsi="Cambria" w:cs="Tahoma"/>
          <w:bCs/>
          <w:sz w:val="22"/>
          <w:szCs w:val="22"/>
        </w:rPr>
      </w:pPr>
      <w:r w:rsidRPr="00E3664E">
        <w:rPr>
          <w:rFonts w:ascii="Cambria" w:hAnsi="Cambria" w:cs="Tahoma"/>
          <w:bCs/>
          <w:sz w:val="22"/>
          <w:szCs w:val="22"/>
        </w:rPr>
        <w:t>To provide SAP HR- Talent system integration support.</w:t>
      </w:r>
    </w:p>
    <w:p w:rsidR="00FA3112" w:rsidRPr="00607A7E" w:rsidRDefault="00FA3112" w:rsidP="00FA3112">
      <w:pPr>
        <w:ind w:left="1080"/>
        <w:rPr>
          <w:rFonts w:ascii="Cambria" w:hAnsi="Cambria" w:cs="Tahoma"/>
          <w:bCs/>
          <w:sz w:val="22"/>
          <w:szCs w:val="22"/>
        </w:rPr>
      </w:pPr>
    </w:p>
    <w:p w:rsidR="004803B2" w:rsidRDefault="004803B2" w:rsidP="00A06C1C">
      <w:pPr>
        <w:rPr>
          <w:rFonts w:ascii="Cambria" w:hAnsi="Cambria"/>
          <w:b/>
          <w:bCs/>
          <w:sz w:val="8"/>
          <w:szCs w:val="8"/>
          <w:u w:val="single"/>
        </w:rPr>
      </w:pPr>
    </w:p>
    <w:p w:rsidR="003E68DB" w:rsidRPr="00420B01" w:rsidRDefault="003E68DB" w:rsidP="00A06C1C">
      <w:pPr>
        <w:rPr>
          <w:rFonts w:ascii="Cambria" w:hAnsi="Cambria"/>
          <w:b/>
          <w:bCs/>
          <w:sz w:val="8"/>
          <w:szCs w:val="8"/>
          <w:u w:val="single"/>
        </w:rPr>
      </w:pPr>
    </w:p>
    <w:p w:rsidR="003E68DB" w:rsidRPr="00420B01" w:rsidRDefault="00420B01" w:rsidP="003E68DB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Academic </w:t>
      </w:r>
      <w:r w:rsidRPr="00420B01">
        <w:rPr>
          <w:rFonts w:ascii="Cambria" w:hAnsi="Cambria"/>
          <w:b/>
          <w:bCs/>
          <w:sz w:val="22"/>
          <w:szCs w:val="22"/>
        </w:rPr>
        <w:t>Accolades</w:t>
      </w:r>
    </w:p>
    <w:p w:rsidR="003E68DB" w:rsidRDefault="003E68DB" w:rsidP="007C31F5">
      <w:pPr>
        <w:numPr>
          <w:ilvl w:val="0"/>
          <w:numId w:val="29"/>
        </w:num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Highly rated Employee consistently producing efficient results.</w:t>
      </w:r>
    </w:p>
    <w:p w:rsidR="00420B01" w:rsidRPr="00420B01" w:rsidRDefault="007C31F5" w:rsidP="007C31F5">
      <w:pPr>
        <w:numPr>
          <w:ilvl w:val="0"/>
          <w:numId w:val="29"/>
        </w:num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Secured third rank</w:t>
      </w:r>
      <w:r w:rsidR="00420B01" w:rsidRPr="00420B01">
        <w:rPr>
          <w:rFonts w:ascii="Cambria" w:hAnsi="Cambria" w:cs="Tahoma"/>
          <w:bCs/>
          <w:sz w:val="22"/>
          <w:szCs w:val="22"/>
        </w:rPr>
        <w:t xml:space="preserve"> in </w:t>
      </w:r>
      <w:r w:rsidR="003E68DB">
        <w:rPr>
          <w:rFonts w:ascii="Cambria" w:hAnsi="Cambria" w:cs="Tahoma"/>
          <w:bCs/>
          <w:sz w:val="22"/>
          <w:szCs w:val="22"/>
        </w:rPr>
        <w:t>state</w:t>
      </w:r>
      <w:r w:rsidR="00420B01" w:rsidRPr="00420B01">
        <w:rPr>
          <w:rFonts w:ascii="Cambria" w:hAnsi="Cambria" w:cs="Tahoma"/>
          <w:bCs/>
          <w:sz w:val="22"/>
          <w:szCs w:val="22"/>
        </w:rPr>
        <w:t xml:space="preserve"> 10</w:t>
      </w:r>
      <w:r w:rsidR="00420B01" w:rsidRPr="00420B01">
        <w:rPr>
          <w:rFonts w:ascii="Cambria" w:hAnsi="Cambria" w:cs="Tahoma"/>
          <w:bCs/>
          <w:sz w:val="22"/>
          <w:szCs w:val="22"/>
          <w:vertAlign w:val="superscript"/>
        </w:rPr>
        <w:t>th</w:t>
      </w:r>
      <w:r w:rsidR="00420B01">
        <w:rPr>
          <w:rFonts w:ascii="Cambria" w:hAnsi="Cambria" w:cs="Tahoma"/>
          <w:bCs/>
          <w:sz w:val="22"/>
          <w:szCs w:val="22"/>
        </w:rPr>
        <w:t xml:space="preserve"> AISSE exam in school</w:t>
      </w:r>
    </w:p>
    <w:p w:rsidR="00420B01" w:rsidRDefault="007C31F5" w:rsidP="007C31F5">
      <w:pPr>
        <w:numPr>
          <w:ilvl w:val="0"/>
          <w:numId w:val="29"/>
        </w:num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 xml:space="preserve">Secured </w:t>
      </w:r>
      <w:r w:rsidR="00581B69">
        <w:rPr>
          <w:rFonts w:ascii="Cambria" w:hAnsi="Cambria" w:cs="Tahoma"/>
          <w:bCs/>
          <w:sz w:val="22"/>
          <w:szCs w:val="22"/>
        </w:rPr>
        <w:t>second</w:t>
      </w:r>
      <w:r>
        <w:rPr>
          <w:rFonts w:ascii="Cambria" w:hAnsi="Cambria" w:cs="Tahoma"/>
          <w:bCs/>
          <w:sz w:val="22"/>
          <w:szCs w:val="22"/>
        </w:rPr>
        <w:t xml:space="preserve"> rank </w:t>
      </w:r>
      <w:r w:rsidR="00420B01" w:rsidRPr="00420B01">
        <w:rPr>
          <w:rFonts w:ascii="Cambria" w:hAnsi="Cambria" w:cs="Tahoma"/>
          <w:bCs/>
          <w:sz w:val="22"/>
          <w:szCs w:val="22"/>
        </w:rPr>
        <w:t xml:space="preserve">in </w:t>
      </w:r>
      <w:r w:rsidR="003E68DB">
        <w:rPr>
          <w:rFonts w:ascii="Cambria" w:hAnsi="Cambria" w:cs="Tahoma"/>
          <w:bCs/>
          <w:sz w:val="22"/>
          <w:szCs w:val="22"/>
        </w:rPr>
        <w:t>state</w:t>
      </w:r>
      <w:r w:rsidR="00420B01" w:rsidRPr="00420B01">
        <w:rPr>
          <w:rFonts w:ascii="Cambria" w:hAnsi="Cambria" w:cs="Tahoma"/>
          <w:bCs/>
          <w:sz w:val="22"/>
          <w:szCs w:val="22"/>
        </w:rPr>
        <w:t xml:space="preserve"> 12</w:t>
      </w:r>
      <w:r w:rsidR="00420B01" w:rsidRPr="00420B01">
        <w:rPr>
          <w:rFonts w:ascii="Cambria" w:hAnsi="Cambria" w:cs="Tahoma"/>
          <w:bCs/>
          <w:sz w:val="22"/>
          <w:szCs w:val="22"/>
          <w:vertAlign w:val="superscript"/>
        </w:rPr>
        <w:t>th</w:t>
      </w:r>
      <w:r w:rsidR="00420B01">
        <w:rPr>
          <w:rFonts w:ascii="Cambria" w:hAnsi="Cambria" w:cs="Tahoma"/>
          <w:bCs/>
          <w:sz w:val="22"/>
          <w:szCs w:val="22"/>
        </w:rPr>
        <w:t xml:space="preserve"> AISSCE exam in school</w:t>
      </w:r>
    </w:p>
    <w:p w:rsidR="00581B69" w:rsidRPr="00420B01" w:rsidRDefault="00581B69" w:rsidP="007C31F5">
      <w:pPr>
        <w:numPr>
          <w:ilvl w:val="0"/>
          <w:numId w:val="29"/>
        </w:num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 xml:space="preserve">Secured first rank in </w:t>
      </w:r>
      <w:r w:rsidR="003E68DB">
        <w:rPr>
          <w:rFonts w:ascii="Cambria" w:hAnsi="Cambria" w:cs="Tahoma"/>
          <w:bCs/>
          <w:sz w:val="22"/>
          <w:szCs w:val="22"/>
        </w:rPr>
        <w:t>university</w:t>
      </w:r>
      <w:r>
        <w:rPr>
          <w:rFonts w:ascii="Cambria" w:hAnsi="Cambria" w:cs="Tahoma"/>
          <w:bCs/>
          <w:sz w:val="22"/>
          <w:szCs w:val="22"/>
        </w:rPr>
        <w:t xml:space="preserve"> during graduation, got an Excellence award as well for being a consistent performer in academics and other curricular activities. </w:t>
      </w:r>
    </w:p>
    <w:p w:rsidR="00420B01" w:rsidRPr="00420B01" w:rsidRDefault="007C31F5" w:rsidP="007C31F5">
      <w:pPr>
        <w:numPr>
          <w:ilvl w:val="0"/>
          <w:numId w:val="29"/>
        </w:num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 xml:space="preserve">Secured </w:t>
      </w:r>
      <w:r w:rsidR="00420B01" w:rsidRPr="00420B01">
        <w:rPr>
          <w:rFonts w:ascii="Cambria" w:hAnsi="Cambria" w:cs="Tahoma"/>
          <w:bCs/>
          <w:sz w:val="22"/>
          <w:szCs w:val="22"/>
        </w:rPr>
        <w:t xml:space="preserve">All India rank </w:t>
      </w:r>
      <w:r w:rsidR="00581B69">
        <w:rPr>
          <w:rFonts w:ascii="Cambria" w:hAnsi="Cambria" w:cs="Tahoma"/>
          <w:bCs/>
          <w:sz w:val="22"/>
          <w:szCs w:val="22"/>
        </w:rPr>
        <w:t>89 for GATE in 2012, 131 for GATE in 2011 and 224 for GATE in 2013.</w:t>
      </w:r>
    </w:p>
    <w:p w:rsidR="0073469D" w:rsidRDefault="00581B69" w:rsidP="0073469D">
      <w:pPr>
        <w:numPr>
          <w:ilvl w:val="0"/>
          <w:numId w:val="29"/>
        </w:numPr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Merit holder for being one of the university toppers</w:t>
      </w:r>
    </w:p>
    <w:p w:rsidR="00E668BB" w:rsidRPr="00E668BB" w:rsidRDefault="00E668BB" w:rsidP="00E668BB">
      <w:pPr>
        <w:ind w:left="360"/>
        <w:rPr>
          <w:rFonts w:ascii="Cambria" w:hAnsi="Cambria" w:cs="Tahoma"/>
          <w:bCs/>
          <w:sz w:val="22"/>
          <w:szCs w:val="22"/>
        </w:rPr>
      </w:pPr>
    </w:p>
    <w:p w:rsidR="0073469D" w:rsidRDefault="0073469D" w:rsidP="0073469D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Professional </w:t>
      </w:r>
      <w:r w:rsidRPr="00420B01">
        <w:rPr>
          <w:rFonts w:ascii="Cambria" w:hAnsi="Cambria"/>
          <w:b/>
          <w:bCs/>
          <w:sz w:val="22"/>
          <w:szCs w:val="22"/>
        </w:rPr>
        <w:t>Accolades</w:t>
      </w:r>
    </w:p>
    <w:p w:rsidR="0073469D" w:rsidRDefault="00CD5C0E" w:rsidP="00CD5C0E">
      <w:pPr>
        <w:numPr>
          <w:ilvl w:val="0"/>
          <w:numId w:val="37"/>
        </w:numPr>
        <w:ind w:left="360"/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Received client</w:t>
      </w:r>
      <w:r w:rsidR="00C5373E">
        <w:rPr>
          <w:rFonts w:ascii="Cambria" w:hAnsi="Cambria" w:cs="Tahoma"/>
          <w:bCs/>
          <w:sz w:val="22"/>
          <w:szCs w:val="22"/>
        </w:rPr>
        <w:t xml:space="preserve"> </w:t>
      </w:r>
      <w:r>
        <w:rPr>
          <w:rFonts w:ascii="Cambria" w:hAnsi="Cambria" w:cs="Tahoma"/>
          <w:bCs/>
          <w:sz w:val="22"/>
          <w:szCs w:val="22"/>
        </w:rPr>
        <w:t>(</w:t>
      </w:r>
      <w:r w:rsidR="00E668BB">
        <w:rPr>
          <w:rFonts w:ascii="Cambria" w:hAnsi="Cambria" w:cs="Tahoma"/>
          <w:bCs/>
          <w:sz w:val="22"/>
          <w:szCs w:val="22"/>
        </w:rPr>
        <w:t>Astellas) appreciation for providing</w:t>
      </w:r>
      <w:r>
        <w:rPr>
          <w:rFonts w:ascii="Cambria" w:hAnsi="Cambria" w:cs="Tahoma"/>
          <w:bCs/>
          <w:sz w:val="22"/>
          <w:szCs w:val="22"/>
        </w:rPr>
        <w:t xml:space="preserve"> swift and efficient solutions for the requirements given.</w:t>
      </w:r>
    </w:p>
    <w:p w:rsidR="00C5373E" w:rsidRDefault="00C5373E" w:rsidP="00CD5C0E">
      <w:pPr>
        <w:numPr>
          <w:ilvl w:val="0"/>
          <w:numId w:val="37"/>
        </w:numPr>
        <w:ind w:left="360"/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Winner of the</w:t>
      </w:r>
      <w:r w:rsidR="00FA3112">
        <w:rPr>
          <w:rFonts w:ascii="Cambria" w:hAnsi="Cambria" w:cs="Tahoma"/>
          <w:bCs/>
          <w:sz w:val="22"/>
          <w:szCs w:val="22"/>
        </w:rPr>
        <w:t xml:space="preserve"> TCS</w:t>
      </w:r>
      <w:r>
        <w:rPr>
          <w:rFonts w:ascii="Cambria" w:hAnsi="Cambria" w:cs="Tahoma"/>
          <w:bCs/>
          <w:sz w:val="22"/>
          <w:szCs w:val="22"/>
        </w:rPr>
        <w:t xml:space="preserve"> STAR PERFORMER award for valuable and irreplaceable contribution to the project.</w:t>
      </w:r>
    </w:p>
    <w:p w:rsidR="00795A7E" w:rsidRPr="0073469D" w:rsidRDefault="00795A7E" w:rsidP="00CD5C0E">
      <w:pPr>
        <w:numPr>
          <w:ilvl w:val="0"/>
          <w:numId w:val="37"/>
        </w:numPr>
        <w:ind w:left="360"/>
        <w:rPr>
          <w:rFonts w:ascii="Cambria" w:hAnsi="Cambria" w:cs="Tahoma"/>
          <w:bCs/>
          <w:sz w:val="22"/>
          <w:szCs w:val="22"/>
        </w:rPr>
      </w:pPr>
      <w:r>
        <w:rPr>
          <w:rFonts w:ascii="Cambria" w:hAnsi="Cambria" w:cs="Tahoma"/>
          <w:bCs/>
          <w:sz w:val="22"/>
          <w:szCs w:val="22"/>
        </w:rPr>
        <w:t>Winner of TCS Gems Award for indigenously</w:t>
      </w:r>
      <w:r w:rsidR="00607A7E">
        <w:rPr>
          <w:rFonts w:ascii="Cambria" w:hAnsi="Cambria" w:cs="Tahoma"/>
          <w:bCs/>
          <w:sz w:val="22"/>
          <w:szCs w:val="22"/>
        </w:rPr>
        <w:t xml:space="preserve"> providing efficient business support to client</w:t>
      </w:r>
      <w:r>
        <w:rPr>
          <w:rFonts w:ascii="Cambria" w:hAnsi="Cambria" w:cs="Tahoma"/>
          <w:bCs/>
          <w:sz w:val="22"/>
          <w:szCs w:val="22"/>
        </w:rPr>
        <w:t>.</w:t>
      </w:r>
    </w:p>
    <w:p w:rsidR="0091442A" w:rsidRPr="008A2A2E" w:rsidRDefault="00293F2D" w:rsidP="00D646C7">
      <w:pPr>
        <w:rPr>
          <w:rFonts w:ascii="Cambria" w:hAnsi="Cambria"/>
          <w:sz w:val="22"/>
          <w:szCs w:val="22"/>
        </w:rPr>
      </w:pPr>
      <w:r w:rsidRPr="009D2447">
        <w:rPr>
          <w:rFonts w:ascii="Cambria" w:hAnsi="Cambria"/>
          <w:sz w:val="22"/>
          <w:szCs w:val="22"/>
        </w:rPr>
        <w:pict>
          <v:shape id="_x0000_i1028" type="#_x0000_t75" style="width:1072.8pt;height:7.5pt" o:hrpct="0" o:hralign="center" o:hr="t">
            <v:imagedata r:id="rId7" o:title="bd21340_" gain="0"/>
          </v:shape>
        </w:pict>
      </w:r>
    </w:p>
    <w:p w:rsidR="00D646C7" w:rsidRDefault="00D646C7" w:rsidP="00A06C1C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EXTRA CURRICULAR ACCOLADES</w:t>
      </w:r>
    </w:p>
    <w:p w:rsidR="00D646C7" w:rsidRDefault="00D646C7" w:rsidP="00D646C7">
      <w:pPr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Secured second position</w:t>
      </w:r>
      <w:r w:rsidRPr="00D646C7">
        <w:rPr>
          <w:rFonts w:ascii="Cambria" w:hAnsi="Cambria"/>
          <w:sz w:val="22"/>
          <w:szCs w:val="22"/>
        </w:rPr>
        <w:t xml:space="preserve"> in </w:t>
      </w:r>
      <w:r w:rsidR="00E668BB">
        <w:rPr>
          <w:rFonts w:ascii="Cambria" w:hAnsi="Cambria"/>
          <w:sz w:val="22"/>
          <w:szCs w:val="22"/>
        </w:rPr>
        <w:t>Paper Presentation competition</w:t>
      </w:r>
      <w:r w:rsidRPr="00D646C7">
        <w:rPr>
          <w:rFonts w:ascii="Cambria" w:hAnsi="Cambria"/>
          <w:sz w:val="22"/>
          <w:szCs w:val="22"/>
        </w:rPr>
        <w:t xml:space="preserve"> conducted by ISTE</w:t>
      </w:r>
      <w:r w:rsidR="00B04F58">
        <w:rPr>
          <w:rFonts w:ascii="Cambria" w:hAnsi="Cambria"/>
          <w:sz w:val="22"/>
          <w:szCs w:val="22"/>
        </w:rPr>
        <w:t xml:space="preserve"> </w:t>
      </w:r>
      <w:r w:rsidRPr="00D646C7">
        <w:rPr>
          <w:rFonts w:ascii="Cambria" w:hAnsi="Cambria"/>
          <w:sz w:val="22"/>
          <w:szCs w:val="22"/>
        </w:rPr>
        <w:t>(Indian Society for T</w:t>
      </w:r>
      <w:r w:rsidR="008413EB">
        <w:rPr>
          <w:rFonts w:ascii="Cambria" w:hAnsi="Cambria"/>
          <w:sz w:val="22"/>
          <w:szCs w:val="22"/>
        </w:rPr>
        <w:t xml:space="preserve">echnical Education) </w:t>
      </w:r>
    </w:p>
    <w:p w:rsidR="00E668BB" w:rsidRPr="00D646C7" w:rsidRDefault="00E668BB" w:rsidP="00D646C7">
      <w:pPr>
        <w:numPr>
          <w:ilvl w:val="0"/>
          <w:numId w:val="3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</w:t>
      </w:r>
      <w:r w:rsidRPr="00E668BB">
        <w:rPr>
          <w:rFonts w:ascii="Cambria" w:hAnsi="Cambria"/>
          <w:sz w:val="22"/>
          <w:szCs w:val="22"/>
        </w:rPr>
        <w:t>articipated in Cricket &amp; volleyball tournaments at district and college level</w:t>
      </w:r>
      <w:r>
        <w:rPr>
          <w:rFonts w:ascii="Cambria" w:hAnsi="Cambria"/>
          <w:sz w:val="22"/>
          <w:szCs w:val="22"/>
        </w:rPr>
        <w:t>.</w:t>
      </w:r>
    </w:p>
    <w:p w:rsidR="00E668BB" w:rsidRDefault="00E668BB" w:rsidP="00A06C1C">
      <w:pPr>
        <w:rPr>
          <w:rFonts w:ascii="Cambria" w:hAnsi="Cambria"/>
          <w:sz w:val="22"/>
          <w:szCs w:val="22"/>
        </w:rPr>
      </w:pPr>
    </w:p>
    <w:p w:rsidR="00D646C7" w:rsidRDefault="00293F2D" w:rsidP="00A06C1C">
      <w:pPr>
        <w:rPr>
          <w:rFonts w:ascii="Cambria" w:hAnsi="Cambria"/>
          <w:b/>
          <w:sz w:val="22"/>
          <w:szCs w:val="22"/>
        </w:rPr>
      </w:pPr>
      <w:r w:rsidRPr="009D2447">
        <w:rPr>
          <w:rFonts w:ascii="Cambria" w:hAnsi="Cambria"/>
          <w:sz w:val="22"/>
          <w:szCs w:val="22"/>
        </w:rPr>
        <w:pict>
          <v:shape id="_x0000_i1029" type="#_x0000_t75" style="width:1072.8pt;height:7.5pt" o:hrpct="0" o:hralign="center" o:hr="t">
            <v:imagedata r:id="rId7" o:title="bd21340_" gain="0"/>
          </v:shape>
        </w:pict>
      </w:r>
    </w:p>
    <w:p w:rsidR="00AB133A" w:rsidRDefault="00AB133A" w:rsidP="00A06C1C">
      <w:pPr>
        <w:tabs>
          <w:tab w:val="left" w:pos="720"/>
          <w:tab w:val="left" w:pos="4680"/>
          <w:tab w:val="left" w:pos="5400"/>
        </w:tabs>
        <w:rPr>
          <w:rFonts w:ascii="Cambria" w:hAnsi="Cambria" w:cs="Arial"/>
          <w:sz w:val="22"/>
          <w:szCs w:val="22"/>
        </w:rPr>
      </w:pPr>
    </w:p>
    <w:p w:rsidR="00AB133A" w:rsidRDefault="00AB133A" w:rsidP="00A06C1C">
      <w:pPr>
        <w:tabs>
          <w:tab w:val="left" w:pos="720"/>
          <w:tab w:val="left" w:pos="4680"/>
          <w:tab w:val="left" w:pos="5400"/>
        </w:tabs>
        <w:rPr>
          <w:rFonts w:ascii="Cambria" w:hAnsi="Cambria" w:cs="Arial"/>
          <w:sz w:val="22"/>
          <w:szCs w:val="22"/>
        </w:rPr>
      </w:pPr>
    </w:p>
    <w:sectPr w:rsidR="00AB133A" w:rsidSect="00AE79DE">
      <w:headerReference w:type="default" r:id="rId10"/>
      <w:footerReference w:type="even" r:id="rId11"/>
      <w:footerReference w:type="default" r:id="rId12"/>
      <w:footnotePr>
        <w:pos w:val="beneathText"/>
      </w:footnotePr>
      <w:pgSz w:w="12240" w:h="15840"/>
      <w:pgMar w:top="720" w:right="792" w:bottom="720" w:left="792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DBF" w:rsidRDefault="00943DBF">
      <w:r>
        <w:separator/>
      </w:r>
    </w:p>
  </w:endnote>
  <w:endnote w:type="continuationSeparator" w:id="1">
    <w:p w:rsidR="00943DBF" w:rsidRDefault="00943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lbany AMT">
    <w:altName w:val="Arial"/>
    <w:charset w:val="00"/>
    <w:family w:val="swiss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antGarde Bk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611" w:rsidRDefault="009D2447" w:rsidP="004E6E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261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2611" w:rsidRDefault="00FA2611" w:rsidP="004634D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611" w:rsidRDefault="00FA2611" w:rsidP="007D401B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DBF" w:rsidRDefault="00943DBF">
      <w:r>
        <w:separator/>
      </w:r>
    </w:p>
  </w:footnote>
  <w:footnote w:type="continuationSeparator" w:id="1">
    <w:p w:rsidR="00943DBF" w:rsidRDefault="00943D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611" w:rsidRPr="00976411" w:rsidRDefault="00FA2611" w:rsidP="00976411">
    <w:pPr>
      <w:tabs>
        <w:tab w:val="center" w:pos="4320"/>
        <w:tab w:val="right" w:pos="8640"/>
      </w:tabs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870_"/>
      </v:shape>
    </w:pict>
  </w:numPicBullet>
  <w:numPicBullet w:numPicBulletId="1">
    <w:pict>
      <v:shape id="_x0000_i1029" type="#_x0000_t75" style="width:11.25pt;height:11.25pt" o:bullet="t">
        <v:imagedata r:id="rId2" o:title="mso1B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pStyle w:val="List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1"/>
        <w:szCs w:val="21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pStyle w:val="Achievement"/>
      <w:lvlText w:val=""/>
      <w:lvlJc w:val="left"/>
      <w:pPr>
        <w:tabs>
          <w:tab w:val="num" w:pos="1778"/>
        </w:tabs>
        <w:ind w:left="1663" w:hanging="245"/>
      </w:pPr>
      <w:rPr>
        <w:rFonts w:ascii="Wingdings" w:hAnsi="Wingdings"/>
      </w:rPr>
    </w:lvl>
  </w:abstractNum>
  <w:abstractNum w:abstractNumId="3">
    <w:nsid w:val="00006784"/>
    <w:multiLevelType w:val="hybridMultilevel"/>
    <w:tmpl w:val="00004AE1"/>
    <w:lvl w:ilvl="0" w:tplc="C0ACF8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E14A500A">
      <w:numFmt w:val="decimal"/>
      <w:lvlText w:val=""/>
      <w:lvlJc w:val="left"/>
    </w:lvl>
    <w:lvl w:ilvl="2" w:tplc="28CC6DB8">
      <w:numFmt w:val="decimal"/>
      <w:lvlText w:val=""/>
      <w:lvlJc w:val="left"/>
    </w:lvl>
    <w:lvl w:ilvl="3" w:tplc="A17EF2C4">
      <w:numFmt w:val="decimal"/>
      <w:lvlText w:val=""/>
      <w:lvlJc w:val="left"/>
    </w:lvl>
    <w:lvl w:ilvl="4" w:tplc="F2BCDC92">
      <w:numFmt w:val="decimal"/>
      <w:lvlText w:val=""/>
      <w:lvlJc w:val="left"/>
    </w:lvl>
    <w:lvl w:ilvl="5" w:tplc="8C623568">
      <w:numFmt w:val="decimal"/>
      <w:lvlText w:val=""/>
      <w:lvlJc w:val="left"/>
    </w:lvl>
    <w:lvl w:ilvl="6" w:tplc="2F74C5AA">
      <w:numFmt w:val="decimal"/>
      <w:lvlText w:val=""/>
      <w:lvlJc w:val="left"/>
    </w:lvl>
    <w:lvl w:ilvl="7" w:tplc="BCB01C6E">
      <w:numFmt w:val="decimal"/>
      <w:lvlText w:val=""/>
      <w:lvlJc w:val="left"/>
    </w:lvl>
    <w:lvl w:ilvl="8" w:tplc="E9749E7A">
      <w:numFmt w:val="decimal"/>
      <w:lvlText w:val=""/>
      <w:lvlJc w:val="left"/>
    </w:lvl>
  </w:abstractNum>
  <w:abstractNum w:abstractNumId="4">
    <w:nsid w:val="009D42A1"/>
    <w:multiLevelType w:val="hybridMultilevel"/>
    <w:tmpl w:val="BB8EEC10"/>
    <w:lvl w:ilvl="0" w:tplc="6218C5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101A2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4016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647D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D05E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F006C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526E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5CE9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8894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17A4BB3"/>
    <w:multiLevelType w:val="hybridMultilevel"/>
    <w:tmpl w:val="A4783C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1DF67C6"/>
    <w:multiLevelType w:val="hybridMultilevel"/>
    <w:tmpl w:val="AC769540"/>
    <w:lvl w:ilvl="0" w:tplc="A454D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E3EA2" w:tentative="1">
      <w:start w:val="1"/>
      <w:numFmt w:val="lowerLetter"/>
      <w:lvlText w:val="%2."/>
      <w:lvlJc w:val="left"/>
      <w:pPr>
        <w:ind w:left="1440" w:hanging="360"/>
      </w:pPr>
    </w:lvl>
    <w:lvl w:ilvl="2" w:tplc="2EC25020" w:tentative="1">
      <w:start w:val="1"/>
      <w:numFmt w:val="lowerRoman"/>
      <w:lvlText w:val="%3."/>
      <w:lvlJc w:val="right"/>
      <w:pPr>
        <w:ind w:left="2160" w:hanging="180"/>
      </w:pPr>
    </w:lvl>
    <w:lvl w:ilvl="3" w:tplc="4B14CB52" w:tentative="1">
      <w:start w:val="1"/>
      <w:numFmt w:val="decimal"/>
      <w:lvlText w:val="%4."/>
      <w:lvlJc w:val="left"/>
      <w:pPr>
        <w:ind w:left="2880" w:hanging="360"/>
      </w:pPr>
    </w:lvl>
    <w:lvl w:ilvl="4" w:tplc="B1F808F6" w:tentative="1">
      <w:start w:val="1"/>
      <w:numFmt w:val="lowerLetter"/>
      <w:lvlText w:val="%5."/>
      <w:lvlJc w:val="left"/>
      <w:pPr>
        <w:ind w:left="3600" w:hanging="360"/>
      </w:pPr>
    </w:lvl>
    <w:lvl w:ilvl="5" w:tplc="35F6A1A4" w:tentative="1">
      <w:start w:val="1"/>
      <w:numFmt w:val="lowerRoman"/>
      <w:lvlText w:val="%6."/>
      <w:lvlJc w:val="right"/>
      <w:pPr>
        <w:ind w:left="4320" w:hanging="180"/>
      </w:pPr>
    </w:lvl>
    <w:lvl w:ilvl="6" w:tplc="A4A4B366" w:tentative="1">
      <w:start w:val="1"/>
      <w:numFmt w:val="decimal"/>
      <w:lvlText w:val="%7."/>
      <w:lvlJc w:val="left"/>
      <w:pPr>
        <w:ind w:left="5040" w:hanging="360"/>
      </w:pPr>
    </w:lvl>
    <w:lvl w:ilvl="7" w:tplc="C0C0291A" w:tentative="1">
      <w:start w:val="1"/>
      <w:numFmt w:val="lowerLetter"/>
      <w:lvlText w:val="%8."/>
      <w:lvlJc w:val="left"/>
      <w:pPr>
        <w:ind w:left="5760" w:hanging="360"/>
      </w:pPr>
    </w:lvl>
    <w:lvl w:ilvl="8" w:tplc="2BEA2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656DF9"/>
    <w:multiLevelType w:val="hybridMultilevel"/>
    <w:tmpl w:val="D46A9C8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0A3547FF"/>
    <w:multiLevelType w:val="hybridMultilevel"/>
    <w:tmpl w:val="7B0E6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8D5ECB"/>
    <w:multiLevelType w:val="hybridMultilevel"/>
    <w:tmpl w:val="C930B288"/>
    <w:lvl w:ilvl="0" w:tplc="9284688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6429AE2" w:tentative="1">
      <w:start w:val="1"/>
      <w:numFmt w:val="lowerLetter"/>
      <w:lvlText w:val="%2."/>
      <w:lvlJc w:val="left"/>
      <w:pPr>
        <w:ind w:left="1440" w:hanging="360"/>
      </w:pPr>
    </w:lvl>
    <w:lvl w:ilvl="2" w:tplc="7B1C5A2A" w:tentative="1">
      <w:start w:val="1"/>
      <w:numFmt w:val="lowerRoman"/>
      <w:lvlText w:val="%3."/>
      <w:lvlJc w:val="right"/>
      <w:pPr>
        <w:ind w:left="2160" w:hanging="180"/>
      </w:pPr>
    </w:lvl>
    <w:lvl w:ilvl="3" w:tplc="982C52A8" w:tentative="1">
      <w:start w:val="1"/>
      <w:numFmt w:val="decimal"/>
      <w:lvlText w:val="%4."/>
      <w:lvlJc w:val="left"/>
      <w:pPr>
        <w:ind w:left="2880" w:hanging="360"/>
      </w:pPr>
    </w:lvl>
    <w:lvl w:ilvl="4" w:tplc="4B929546" w:tentative="1">
      <w:start w:val="1"/>
      <w:numFmt w:val="lowerLetter"/>
      <w:lvlText w:val="%5."/>
      <w:lvlJc w:val="left"/>
      <w:pPr>
        <w:ind w:left="3600" w:hanging="360"/>
      </w:pPr>
    </w:lvl>
    <w:lvl w:ilvl="5" w:tplc="31BA25A8" w:tentative="1">
      <w:start w:val="1"/>
      <w:numFmt w:val="lowerRoman"/>
      <w:lvlText w:val="%6."/>
      <w:lvlJc w:val="right"/>
      <w:pPr>
        <w:ind w:left="4320" w:hanging="180"/>
      </w:pPr>
    </w:lvl>
    <w:lvl w:ilvl="6" w:tplc="1D9E7814" w:tentative="1">
      <w:start w:val="1"/>
      <w:numFmt w:val="decimal"/>
      <w:lvlText w:val="%7."/>
      <w:lvlJc w:val="left"/>
      <w:pPr>
        <w:ind w:left="5040" w:hanging="360"/>
      </w:pPr>
    </w:lvl>
    <w:lvl w:ilvl="7" w:tplc="FE7EBA84" w:tentative="1">
      <w:start w:val="1"/>
      <w:numFmt w:val="lowerLetter"/>
      <w:lvlText w:val="%8."/>
      <w:lvlJc w:val="left"/>
      <w:pPr>
        <w:ind w:left="5760" w:hanging="360"/>
      </w:pPr>
    </w:lvl>
    <w:lvl w:ilvl="8" w:tplc="EDAA17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2D1DF2"/>
    <w:multiLevelType w:val="hybridMultilevel"/>
    <w:tmpl w:val="F2BE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826CF8"/>
    <w:multiLevelType w:val="hybridMultilevel"/>
    <w:tmpl w:val="8A80DCA2"/>
    <w:lvl w:ilvl="0" w:tplc="00003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67755D"/>
    <w:multiLevelType w:val="hybridMultilevel"/>
    <w:tmpl w:val="7ADCB198"/>
    <w:lvl w:ilvl="0" w:tplc="990274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8018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5E7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0F2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46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9AD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A1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22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A2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14367"/>
    <w:multiLevelType w:val="hybridMultilevel"/>
    <w:tmpl w:val="12B2803E"/>
    <w:lvl w:ilvl="0" w:tplc="3F08A89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637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CCF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E04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2CD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EE7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F46A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2825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D25D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CA1FAD"/>
    <w:multiLevelType w:val="hybridMultilevel"/>
    <w:tmpl w:val="D5B0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E260A4"/>
    <w:multiLevelType w:val="hybridMultilevel"/>
    <w:tmpl w:val="759E90A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393B9F"/>
    <w:multiLevelType w:val="hybridMultilevel"/>
    <w:tmpl w:val="E03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5268C1"/>
    <w:multiLevelType w:val="hybridMultilevel"/>
    <w:tmpl w:val="060EC982"/>
    <w:lvl w:ilvl="0" w:tplc="C16240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FAF0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BF274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4E829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A65F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514002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31046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8683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2F815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E843674"/>
    <w:multiLevelType w:val="hybridMultilevel"/>
    <w:tmpl w:val="6D58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B269FB"/>
    <w:multiLevelType w:val="hybridMultilevel"/>
    <w:tmpl w:val="06765C4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5615F1"/>
    <w:multiLevelType w:val="hybridMultilevel"/>
    <w:tmpl w:val="FAF0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EE1845"/>
    <w:multiLevelType w:val="hybridMultilevel"/>
    <w:tmpl w:val="AE3E06D0"/>
    <w:lvl w:ilvl="0" w:tplc="04090003">
      <w:start w:val="1"/>
      <w:numFmt w:val="bullet"/>
      <w:lvlText w:val="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08150C"/>
    <w:multiLevelType w:val="hybridMultilevel"/>
    <w:tmpl w:val="397A76C6"/>
    <w:lvl w:ilvl="0" w:tplc="B67A1FC2">
      <w:start w:val="3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  <w:color w:val="auto"/>
        <w:sz w:val="21"/>
        <w:szCs w:val="21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3B0E4830"/>
    <w:multiLevelType w:val="hybridMultilevel"/>
    <w:tmpl w:val="6BB46C28"/>
    <w:lvl w:ilvl="0" w:tplc="0409000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8A340B"/>
    <w:multiLevelType w:val="hybridMultilevel"/>
    <w:tmpl w:val="791E177A"/>
    <w:lvl w:ilvl="0" w:tplc="B6AA06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9AE6EF4" w:tentative="1">
      <w:start w:val="1"/>
      <w:numFmt w:val="lowerLetter"/>
      <w:lvlText w:val="%2."/>
      <w:lvlJc w:val="left"/>
      <w:pPr>
        <w:ind w:left="1440" w:hanging="360"/>
      </w:pPr>
    </w:lvl>
    <w:lvl w:ilvl="2" w:tplc="0B28585E" w:tentative="1">
      <w:start w:val="1"/>
      <w:numFmt w:val="lowerRoman"/>
      <w:lvlText w:val="%3."/>
      <w:lvlJc w:val="right"/>
      <w:pPr>
        <w:ind w:left="2160" w:hanging="180"/>
      </w:pPr>
    </w:lvl>
    <w:lvl w:ilvl="3" w:tplc="720222CC" w:tentative="1">
      <w:start w:val="1"/>
      <w:numFmt w:val="decimal"/>
      <w:lvlText w:val="%4."/>
      <w:lvlJc w:val="left"/>
      <w:pPr>
        <w:ind w:left="2880" w:hanging="360"/>
      </w:pPr>
    </w:lvl>
    <w:lvl w:ilvl="4" w:tplc="51B62BDC" w:tentative="1">
      <w:start w:val="1"/>
      <w:numFmt w:val="lowerLetter"/>
      <w:lvlText w:val="%5."/>
      <w:lvlJc w:val="left"/>
      <w:pPr>
        <w:ind w:left="3600" w:hanging="360"/>
      </w:pPr>
    </w:lvl>
    <w:lvl w:ilvl="5" w:tplc="DB60B20E" w:tentative="1">
      <w:start w:val="1"/>
      <w:numFmt w:val="lowerRoman"/>
      <w:lvlText w:val="%6."/>
      <w:lvlJc w:val="right"/>
      <w:pPr>
        <w:ind w:left="4320" w:hanging="180"/>
      </w:pPr>
    </w:lvl>
    <w:lvl w:ilvl="6" w:tplc="310E71BC" w:tentative="1">
      <w:start w:val="1"/>
      <w:numFmt w:val="decimal"/>
      <w:lvlText w:val="%7."/>
      <w:lvlJc w:val="left"/>
      <w:pPr>
        <w:ind w:left="5040" w:hanging="360"/>
      </w:pPr>
    </w:lvl>
    <w:lvl w:ilvl="7" w:tplc="9D1CC2A6" w:tentative="1">
      <w:start w:val="1"/>
      <w:numFmt w:val="lowerLetter"/>
      <w:lvlText w:val="%8."/>
      <w:lvlJc w:val="left"/>
      <w:pPr>
        <w:ind w:left="5760" w:hanging="360"/>
      </w:pPr>
    </w:lvl>
    <w:lvl w:ilvl="8" w:tplc="EF0AF3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B104DE"/>
    <w:multiLevelType w:val="multilevel"/>
    <w:tmpl w:val="CE8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AE2024A"/>
    <w:multiLevelType w:val="hybridMultilevel"/>
    <w:tmpl w:val="15FA5EB0"/>
    <w:lvl w:ilvl="0" w:tplc="04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65E05"/>
    <w:multiLevelType w:val="hybridMultilevel"/>
    <w:tmpl w:val="46C8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7C2101"/>
    <w:multiLevelType w:val="hybridMultilevel"/>
    <w:tmpl w:val="17A47658"/>
    <w:lvl w:ilvl="0" w:tplc="BB2621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485E7C"/>
    <w:multiLevelType w:val="hybridMultilevel"/>
    <w:tmpl w:val="119A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524102"/>
    <w:multiLevelType w:val="hybridMultilevel"/>
    <w:tmpl w:val="40D8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A502E8"/>
    <w:multiLevelType w:val="hybridMultilevel"/>
    <w:tmpl w:val="4FF0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93EA6"/>
    <w:multiLevelType w:val="hybridMultilevel"/>
    <w:tmpl w:val="48BCBF12"/>
    <w:lvl w:ilvl="0" w:tplc="940E763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A000CF5"/>
    <w:multiLevelType w:val="hybridMultilevel"/>
    <w:tmpl w:val="940ADF16"/>
    <w:lvl w:ilvl="0" w:tplc="FFFFFFFF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B2674B"/>
    <w:multiLevelType w:val="hybridMultilevel"/>
    <w:tmpl w:val="DAA6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5B1C5C"/>
    <w:multiLevelType w:val="hybridMultilevel"/>
    <w:tmpl w:val="56067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E5E7E89"/>
    <w:multiLevelType w:val="hybridMultilevel"/>
    <w:tmpl w:val="F99C75E6"/>
    <w:lvl w:ilvl="0" w:tplc="C166E4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1"/>
        <w:szCs w:val="21"/>
      </w:rPr>
    </w:lvl>
    <w:lvl w:ilvl="1" w:tplc="99DAB5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1"/>
        <w:szCs w:val="21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EB76AED"/>
    <w:multiLevelType w:val="hybridMultilevel"/>
    <w:tmpl w:val="DA349956"/>
    <w:lvl w:ilvl="0" w:tplc="BB26215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8">
    <w:nsid w:val="67C836D0"/>
    <w:multiLevelType w:val="hybridMultilevel"/>
    <w:tmpl w:val="1592FF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8D32CE7"/>
    <w:multiLevelType w:val="hybridMultilevel"/>
    <w:tmpl w:val="A2AC1A6C"/>
    <w:lvl w:ilvl="0" w:tplc="69E881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A5A4C8F"/>
    <w:multiLevelType w:val="hybridMultilevel"/>
    <w:tmpl w:val="7AB02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25F7554"/>
    <w:multiLevelType w:val="hybridMultilevel"/>
    <w:tmpl w:val="CD18BBA4"/>
    <w:lvl w:ilvl="0" w:tplc="554806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CD5CBE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B9382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28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60BB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2AA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9E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0CA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24F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B96168"/>
    <w:multiLevelType w:val="hybridMultilevel"/>
    <w:tmpl w:val="463CCE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634097F"/>
    <w:multiLevelType w:val="hybridMultilevel"/>
    <w:tmpl w:val="187A6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6E03C63"/>
    <w:multiLevelType w:val="hybridMultilevel"/>
    <w:tmpl w:val="E0B8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180F10"/>
    <w:multiLevelType w:val="hybridMultilevel"/>
    <w:tmpl w:val="25AEFF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1"/>
  </w:num>
  <w:num w:numId="5">
    <w:abstractNumId w:val="1"/>
  </w:num>
  <w:num w:numId="6">
    <w:abstractNumId w:val="1"/>
  </w:num>
  <w:num w:numId="7">
    <w:abstractNumId w:val="37"/>
  </w:num>
  <w:num w:numId="8">
    <w:abstractNumId w:val="1"/>
  </w:num>
  <w:num w:numId="9">
    <w:abstractNumId w:val="22"/>
  </w:num>
  <w:num w:numId="10">
    <w:abstractNumId w:val="17"/>
  </w:num>
  <w:num w:numId="11">
    <w:abstractNumId w:val="45"/>
  </w:num>
  <w:num w:numId="12">
    <w:abstractNumId w:val="32"/>
  </w:num>
  <w:num w:numId="13">
    <w:abstractNumId w:val="36"/>
  </w:num>
  <w:num w:numId="14">
    <w:abstractNumId w:val="28"/>
  </w:num>
  <w:num w:numId="15">
    <w:abstractNumId w:val="39"/>
  </w:num>
  <w:num w:numId="16">
    <w:abstractNumId w:val="13"/>
  </w:num>
  <w:num w:numId="17">
    <w:abstractNumId w:val="33"/>
  </w:num>
  <w:num w:numId="18">
    <w:abstractNumId w:val="23"/>
  </w:num>
  <w:num w:numId="19">
    <w:abstractNumId w:val="41"/>
  </w:num>
  <w:num w:numId="20">
    <w:abstractNumId w:val="19"/>
  </w:num>
  <w:num w:numId="21">
    <w:abstractNumId w:val="25"/>
  </w:num>
  <w:num w:numId="22">
    <w:abstractNumId w:val="27"/>
  </w:num>
  <w:num w:numId="23">
    <w:abstractNumId w:val="24"/>
  </w:num>
  <w:num w:numId="24">
    <w:abstractNumId w:val="43"/>
  </w:num>
  <w:num w:numId="25">
    <w:abstractNumId w:val="4"/>
  </w:num>
  <w:num w:numId="26">
    <w:abstractNumId w:val="11"/>
  </w:num>
  <w:num w:numId="27">
    <w:abstractNumId w:val="6"/>
  </w:num>
  <w:num w:numId="28">
    <w:abstractNumId w:val="9"/>
  </w:num>
  <w:num w:numId="29">
    <w:abstractNumId w:val="26"/>
  </w:num>
  <w:num w:numId="30">
    <w:abstractNumId w:val="3"/>
  </w:num>
  <w:num w:numId="31">
    <w:abstractNumId w:val="15"/>
  </w:num>
  <w:num w:numId="32">
    <w:abstractNumId w:val="12"/>
  </w:num>
  <w:num w:numId="33">
    <w:abstractNumId w:val="31"/>
  </w:num>
  <w:num w:numId="34">
    <w:abstractNumId w:val="16"/>
  </w:num>
  <w:num w:numId="35">
    <w:abstractNumId w:val="14"/>
  </w:num>
  <w:num w:numId="36">
    <w:abstractNumId w:val="20"/>
  </w:num>
  <w:num w:numId="37">
    <w:abstractNumId w:val="44"/>
  </w:num>
  <w:num w:numId="38">
    <w:abstractNumId w:val="10"/>
  </w:num>
  <w:num w:numId="39">
    <w:abstractNumId w:val="42"/>
  </w:num>
  <w:num w:numId="40">
    <w:abstractNumId w:val="7"/>
  </w:num>
  <w:num w:numId="41">
    <w:abstractNumId w:val="5"/>
  </w:num>
  <w:num w:numId="42">
    <w:abstractNumId w:val="8"/>
  </w:num>
  <w:num w:numId="43">
    <w:abstractNumId w:val="34"/>
  </w:num>
  <w:num w:numId="44">
    <w:abstractNumId w:val="30"/>
  </w:num>
  <w:num w:numId="45">
    <w:abstractNumId w:val="18"/>
  </w:num>
  <w:num w:numId="46">
    <w:abstractNumId w:val="40"/>
  </w:num>
  <w:num w:numId="47">
    <w:abstractNumId w:val="29"/>
  </w:num>
  <w:num w:numId="48">
    <w:abstractNumId w:val="35"/>
  </w:num>
  <w:num w:numId="49">
    <w:abstractNumId w:val="3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5362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AB3193"/>
    <w:rsid w:val="000025DE"/>
    <w:rsid w:val="000031D7"/>
    <w:rsid w:val="00005862"/>
    <w:rsid w:val="00006796"/>
    <w:rsid w:val="00006F15"/>
    <w:rsid w:val="00007AEB"/>
    <w:rsid w:val="00010E35"/>
    <w:rsid w:val="00014D27"/>
    <w:rsid w:val="00014DC0"/>
    <w:rsid w:val="00014E89"/>
    <w:rsid w:val="000151F2"/>
    <w:rsid w:val="000154AA"/>
    <w:rsid w:val="00017F4D"/>
    <w:rsid w:val="0002236A"/>
    <w:rsid w:val="0002267A"/>
    <w:rsid w:val="00022FC7"/>
    <w:rsid w:val="00027FC8"/>
    <w:rsid w:val="0003274D"/>
    <w:rsid w:val="00032B82"/>
    <w:rsid w:val="00032FF2"/>
    <w:rsid w:val="0003357B"/>
    <w:rsid w:val="00036B54"/>
    <w:rsid w:val="00040C14"/>
    <w:rsid w:val="0004175E"/>
    <w:rsid w:val="00042624"/>
    <w:rsid w:val="00042E7D"/>
    <w:rsid w:val="00043126"/>
    <w:rsid w:val="00043F50"/>
    <w:rsid w:val="00047976"/>
    <w:rsid w:val="00050AD4"/>
    <w:rsid w:val="00052C60"/>
    <w:rsid w:val="00052CAC"/>
    <w:rsid w:val="00053416"/>
    <w:rsid w:val="00054188"/>
    <w:rsid w:val="00054581"/>
    <w:rsid w:val="0005460E"/>
    <w:rsid w:val="000548F4"/>
    <w:rsid w:val="000559B3"/>
    <w:rsid w:val="00055D0A"/>
    <w:rsid w:val="000574D9"/>
    <w:rsid w:val="00057D60"/>
    <w:rsid w:val="00060302"/>
    <w:rsid w:val="00060789"/>
    <w:rsid w:val="000612AB"/>
    <w:rsid w:val="00061EFB"/>
    <w:rsid w:val="0006309B"/>
    <w:rsid w:val="00064950"/>
    <w:rsid w:val="00067621"/>
    <w:rsid w:val="00070B24"/>
    <w:rsid w:val="000735C1"/>
    <w:rsid w:val="000741BF"/>
    <w:rsid w:val="00075602"/>
    <w:rsid w:val="000802FE"/>
    <w:rsid w:val="000832CB"/>
    <w:rsid w:val="000843DB"/>
    <w:rsid w:val="00084AEC"/>
    <w:rsid w:val="000877B1"/>
    <w:rsid w:val="000903D6"/>
    <w:rsid w:val="00090A30"/>
    <w:rsid w:val="000955C9"/>
    <w:rsid w:val="000962C0"/>
    <w:rsid w:val="00096542"/>
    <w:rsid w:val="00097E01"/>
    <w:rsid w:val="000A1AB5"/>
    <w:rsid w:val="000A2167"/>
    <w:rsid w:val="000A2314"/>
    <w:rsid w:val="000A6072"/>
    <w:rsid w:val="000A6E81"/>
    <w:rsid w:val="000A7A72"/>
    <w:rsid w:val="000B0713"/>
    <w:rsid w:val="000B1C58"/>
    <w:rsid w:val="000B52F1"/>
    <w:rsid w:val="000B578E"/>
    <w:rsid w:val="000B76B4"/>
    <w:rsid w:val="000B794E"/>
    <w:rsid w:val="000C12F5"/>
    <w:rsid w:val="000C13D5"/>
    <w:rsid w:val="000C33AB"/>
    <w:rsid w:val="000C404E"/>
    <w:rsid w:val="000C7FE8"/>
    <w:rsid w:val="000D10DC"/>
    <w:rsid w:val="000D218E"/>
    <w:rsid w:val="000D26F8"/>
    <w:rsid w:val="000D3BAB"/>
    <w:rsid w:val="000D4054"/>
    <w:rsid w:val="000D7A20"/>
    <w:rsid w:val="000E1D6F"/>
    <w:rsid w:val="000E2834"/>
    <w:rsid w:val="000E40C3"/>
    <w:rsid w:val="000E5161"/>
    <w:rsid w:val="000E6E41"/>
    <w:rsid w:val="000E6F84"/>
    <w:rsid w:val="000E7833"/>
    <w:rsid w:val="000F3C2C"/>
    <w:rsid w:val="000F4039"/>
    <w:rsid w:val="000F5BF8"/>
    <w:rsid w:val="001008B3"/>
    <w:rsid w:val="00101382"/>
    <w:rsid w:val="00102AE1"/>
    <w:rsid w:val="00105AD5"/>
    <w:rsid w:val="00106099"/>
    <w:rsid w:val="001069CC"/>
    <w:rsid w:val="00107600"/>
    <w:rsid w:val="0011010A"/>
    <w:rsid w:val="00110FA5"/>
    <w:rsid w:val="00111AA3"/>
    <w:rsid w:val="00113780"/>
    <w:rsid w:val="0011385D"/>
    <w:rsid w:val="00113EF8"/>
    <w:rsid w:val="00117367"/>
    <w:rsid w:val="00121328"/>
    <w:rsid w:val="001227BD"/>
    <w:rsid w:val="00122B5D"/>
    <w:rsid w:val="001267D9"/>
    <w:rsid w:val="00127E17"/>
    <w:rsid w:val="00132ED5"/>
    <w:rsid w:val="0013665C"/>
    <w:rsid w:val="001429D7"/>
    <w:rsid w:val="00142FB3"/>
    <w:rsid w:val="0014426F"/>
    <w:rsid w:val="00147015"/>
    <w:rsid w:val="00150A06"/>
    <w:rsid w:val="00151518"/>
    <w:rsid w:val="00154E2D"/>
    <w:rsid w:val="0015711B"/>
    <w:rsid w:val="001575F8"/>
    <w:rsid w:val="001622B3"/>
    <w:rsid w:val="00162F90"/>
    <w:rsid w:val="00163FAB"/>
    <w:rsid w:val="00164300"/>
    <w:rsid w:val="00164486"/>
    <w:rsid w:val="001654DC"/>
    <w:rsid w:val="001675BB"/>
    <w:rsid w:val="001679E7"/>
    <w:rsid w:val="00167B4D"/>
    <w:rsid w:val="00167E26"/>
    <w:rsid w:val="00170D8E"/>
    <w:rsid w:val="001750E4"/>
    <w:rsid w:val="00181FD9"/>
    <w:rsid w:val="0018283A"/>
    <w:rsid w:val="00184503"/>
    <w:rsid w:val="00187A18"/>
    <w:rsid w:val="001907C5"/>
    <w:rsid w:val="001931EF"/>
    <w:rsid w:val="001949F1"/>
    <w:rsid w:val="00195422"/>
    <w:rsid w:val="00195CB5"/>
    <w:rsid w:val="001A0B25"/>
    <w:rsid w:val="001A317F"/>
    <w:rsid w:val="001A634D"/>
    <w:rsid w:val="001B07B3"/>
    <w:rsid w:val="001B10FA"/>
    <w:rsid w:val="001B2327"/>
    <w:rsid w:val="001B2AFF"/>
    <w:rsid w:val="001B3162"/>
    <w:rsid w:val="001B55F9"/>
    <w:rsid w:val="001C157B"/>
    <w:rsid w:val="001C239D"/>
    <w:rsid w:val="001C2E68"/>
    <w:rsid w:val="001C50DB"/>
    <w:rsid w:val="001C55AF"/>
    <w:rsid w:val="001C70B7"/>
    <w:rsid w:val="001C774A"/>
    <w:rsid w:val="001D18FB"/>
    <w:rsid w:val="001D1CD1"/>
    <w:rsid w:val="001D3DAE"/>
    <w:rsid w:val="001D4EB5"/>
    <w:rsid w:val="001D522C"/>
    <w:rsid w:val="001D6118"/>
    <w:rsid w:val="001D793B"/>
    <w:rsid w:val="001E10B7"/>
    <w:rsid w:val="001E3084"/>
    <w:rsid w:val="001E4DC4"/>
    <w:rsid w:val="001E6F46"/>
    <w:rsid w:val="001F02C2"/>
    <w:rsid w:val="001F0A4F"/>
    <w:rsid w:val="001F1055"/>
    <w:rsid w:val="001F19AF"/>
    <w:rsid w:val="001F35DB"/>
    <w:rsid w:val="001F6373"/>
    <w:rsid w:val="001F65B0"/>
    <w:rsid w:val="002003FC"/>
    <w:rsid w:val="0020058D"/>
    <w:rsid w:val="00200942"/>
    <w:rsid w:val="002015AA"/>
    <w:rsid w:val="0020199A"/>
    <w:rsid w:val="00202D66"/>
    <w:rsid w:val="00203D36"/>
    <w:rsid w:val="00203FE6"/>
    <w:rsid w:val="00205D41"/>
    <w:rsid w:val="0020701E"/>
    <w:rsid w:val="00207B4C"/>
    <w:rsid w:val="00210432"/>
    <w:rsid w:val="00210FE7"/>
    <w:rsid w:val="002146E7"/>
    <w:rsid w:val="002167A9"/>
    <w:rsid w:val="00222F70"/>
    <w:rsid w:val="0022452B"/>
    <w:rsid w:val="00224CF6"/>
    <w:rsid w:val="002258D3"/>
    <w:rsid w:val="00227C58"/>
    <w:rsid w:val="00231392"/>
    <w:rsid w:val="00233564"/>
    <w:rsid w:val="00233DA2"/>
    <w:rsid w:val="0023499B"/>
    <w:rsid w:val="00234A63"/>
    <w:rsid w:val="00234BCF"/>
    <w:rsid w:val="00237C2C"/>
    <w:rsid w:val="00242E8E"/>
    <w:rsid w:val="00244E3A"/>
    <w:rsid w:val="0024673E"/>
    <w:rsid w:val="00254CD9"/>
    <w:rsid w:val="002553E7"/>
    <w:rsid w:val="002555CB"/>
    <w:rsid w:val="002607E3"/>
    <w:rsid w:val="002608EA"/>
    <w:rsid w:val="002612E1"/>
    <w:rsid w:val="00267832"/>
    <w:rsid w:val="00272390"/>
    <w:rsid w:val="0027366C"/>
    <w:rsid w:val="00273EA1"/>
    <w:rsid w:val="00274F47"/>
    <w:rsid w:val="0027577A"/>
    <w:rsid w:val="0027649C"/>
    <w:rsid w:val="00276782"/>
    <w:rsid w:val="00277C64"/>
    <w:rsid w:val="00282151"/>
    <w:rsid w:val="0028375C"/>
    <w:rsid w:val="00285735"/>
    <w:rsid w:val="00286037"/>
    <w:rsid w:val="002864A9"/>
    <w:rsid w:val="0029241B"/>
    <w:rsid w:val="00292B50"/>
    <w:rsid w:val="00293F2D"/>
    <w:rsid w:val="00295110"/>
    <w:rsid w:val="002959CE"/>
    <w:rsid w:val="00297B38"/>
    <w:rsid w:val="002A1A9E"/>
    <w:rsid w:val="002A39CC"/>
    <w:rsid w:val="002A41D1"/>
    <w:rsid w:val="002A6E7B"/>
    <w:rsid w:val="002A7F5B"/>
    <w:rsid w:val="002B2B35"/>
    <w:rsid w:val="002B3749"/>
    <w:rsid w:val="002B402B"/>
    <w:rsid w:val="002B77B4"/>
    <w:rsid w:val="002B7CB0"/>
    <w:rsid w:val="002C0A1B"/>
    <w:rsid w:val="002C1241"/>
    <w:rsid w:val="002C7982"/>
    <w:rsid w:val="002D1CD9"/>
    <w:rsid w:val="002D7694"/>
    <w:rsid w:val="002D78D6"/>
    <w:rsid w:val="002D7C5A"/>
    <w:rsid w:val="002E214D"/>
    <w:rsid w:val="002E2E36"/>
    <w:rsid w:val="002E458C"/>
    <w:rsid w:val="002E4930"/>
    <w:rsid w:val="002E62D4"/>
    <w:rsid w:val="002F08EF"/>
    <w:rsid w:val="002F0BA5"/>
    <w:rsid w:val="002F368E"/>
    <w:rsid w:val="003028BC"/>
    <w:rsid w:val="003038C4"/>
    <w:rsid w:val="00305DF2"/>
    <w:rsid w:val="00305E96"/>
    <w:rsid w:val="003062CE"/>
    <w:rsid w:val="003102D5"/>
    <w:rsid w:val="00312740"/>
    <w:rsid w:val="00315DF6"/>
    <w:rsid w:val="00316F1D"/>
    <w:rsid w:val="00317010"/>
    <w:rsid w:val="00321CA2"/>
    <w:rsid w:val="0032342B"/>
    <w:rsid w:val="0032553F"/>
    <w:rsid w:val="00326876"/>
    <w:rsid w:val="00326A93"/>
    <w:rsid w:val="0032790D"/>
    <w:rsid w:val="00327E82"/>
    <w:rsid w:val="0033002C"/>
    <w:rsid w:val="003305E5"/>
    <w:rsid w:val="00330A9F"/>
    <w:rsid w:val="00330B88"/>
    <w:rsid w:val="00330C78"/>
    <w:rsid w:val="00331A24"/>
    <w:rsid w:val="00334045"/>
    <w:rsid w:val="00341CBF"/>
    <w:rsid w:val="00342D9E"/>
    <w:rsid w:val="00343CEF"/>
    <w:rsid w:val="00346A4C"/>
    <w:rsid w:val="003470D6"/>
    <w:rsid w:val="0035017F"/>
    <w:rsid w:val="00350725"/>
    <w:rsid w:val="0035288E"/>
    <w:rsid w:val="00353776"/>
    <w:rsid w:val="0035476D"/>
    <w:rsid w:val="003549E3"/>
    <w:rsid w:val="00356448"/>
    <w:rsid w:val="00361110"/>
    <w:rsid w:val="003612F9"/>
    <w:rsid w:val="003632EB"/>
    <w:rsid w:val="00364DBD"/>
    <w:rsid w:val="00365BDB"/>
    <w:rsid w:val="003664AB"/>
    <w:rsid w:val="0036699C"/>
    <w:rsid w:val="00366A08"/>
    <w:rsid w:val="0036773E"/>
    <w:rsid w:val="00367EDA"/>
    <w:rsid w:val="00370466"/>
    <w:rsid w:val="0037065B"/>
    <w:rsid w:val="00371E92"/>
    <w:rsid w:val="003722F6"/>
    <w:rsid w:val="0037274C"/>
    <w:rsid w:val="00372888"/>
    <w:rsid w:val="00374AE7"/>
    <w:rsid w:val="00374D26"/>
    <w:rsid w:val="003756A3"/>
    <w:rsid w:val="00376466"/>
    <w:rsid w:val="00380CF8"/>
    <w:rsid w:val="003827A9"/>
    <w:rsid w:val="00384F56"/>
    <w:rsid w:val="00386193"/>
    <w:rsid w:val="00387EF5"/>
    <w:rsid w:val="003906A3"/>
    <w:rsid w:val="00392748"/>
    <w:rsid w:val="00395ED1"/>
    <w:rsid w:val="00396EC1"/>
    <w:rsid w:val="00397B5E"/>
    <w:rsid w:val="003A1FCE"/>
    <w:rsid w:val="003A4279"/>
    <w:rsid w:val="003A4702"/>
    <w:rsid w:val="003A589E"/>
    <w:rsid w:val="003A7027"/>
    <w:rsid w:val="003A73A8"/>
    <w:rsid w:val="003B0449"/>
    <w:rsid w:val="003B2242"/>
    <w:rsid w:val="003B406D"/>
    <w:rsid w:val="003B5875"/>
    <w:rsid w:val="003C0379"/>
    <w:rsid w:val="003C0DB4"/>
    <w:rsid w:val="003C177C"/>
    <w:rsid w:val="003C49E1"/>
    <w:rsid w:val="003C4CEC"/>
    <w:rsid w:val="003C601F"/>
    <w:rsid w:val="003D0F2F"/>
    <w:rsid w:val="003D1422"/>
    <w:rsid w:val="003D16D8"/>
    <w:rsid w:val="003D1CE7"/>
    <w:rsid w:val="003D2C7C"/>
    <w:rsid w:val="003D33BD"/>
    <w:rsid w:val="003D54D1"/>
    <w:rsid w:val="003D697F"/>
    <w:rsid w:val="003E1586"/>
    <w:rsid w:val="003E190D"/>
    <w:rsid w:val="003E213D"/>
    <w:rsid w:val="003E3737"/>
    <w:rsid w:val="003E5831"/>
    <w:rsid w:val="003E68DB"/>
    <w:rsid w:val="003F0212"/>
    <w:rsid w:val="003F540B"/>
    <w:rsid w:val="003F6117"/>
    <w:rsid w:val="003F634B"/>
    <w:rsid w:val="003F68B6"/>
    <w:rsid w:val="003F74D4"/>
    <w:rsid w:val="00402CD9"/>
    <w:rsid w:val="004061DF"/>
    <w:rsid w:val="00407C21"/>
    <w:rsid w:val="00407F61"/>
    <w:rsid w:val="00412502"/>
    <w:rsid w:val="00416270"/>
    <w:rsid w:val="00417351"/>
    <w:rsid w:val="00417F60"/>
    <w:rsid w:val="00420662"/>
    <w:rsid w:val="00420708"/>
    <w:rsid w:val="00420B01"/>
    <w:rsid w:val="004217C2"/>
    <w:rsid w:val="00422EE9"/>
    <w:rsid w:val="00423199"/>
    <w:rsid w:val="00424DAB"/>
    <w:rsid w:val="004256A1"/>
    <w:rsid w:val="0042674C"/>
    <w:rsid w:val="00430640"/>
    <w:rsid w:val="0043093B"/>
    <w:rsid w:val="00431850"/>
    <w:rsid w:val="004335DE"/>
    <w:rsid w:val="00434998"/>
    <w:rsid w:val="00434CF2"/>
    <w:rsid w:val="004366B6"/>
    <w:rsid w:val="00436EEC"/>
    <w:rsid w:val="00436F25"/>
    <w:rsid w:val="00440C07"/>
    <w:rsid w:val="004419FD"/>
    <w:rsid w:val="00445070"/>
    <w:rsid w:val="004512CF"/>
    <w:rsid w:val="004514CE"/>
    <w:rsid w:val="00451B7F"/>
    <w:rsid w:val="00452465"/>
    <w:rsid w:val="004530FD"/>
    <w:rsid w:val="004542B1"/>
    <w:rsid w:val="00454B4A"/>
    <w:rsid w:val="004552C1"/>
    <w:rsid w:val="00460C07"/>
    <w:rsid w:val="00461D3D"/>
    <w:rsid w:val="00461F3F"/>
    <w:rsid w:val="004634DC"/>
    <w:rsid w:val="00463610"/>
    <w:rsid w:val="00463BBA"/>
    <w:rsid w:val="0046753E"/>
    <w:rsid w:val="00471585"/>
    <w:rsid w:val="004722E5"/>
    <w:rsid w:val="0047353D"/>
    <w:rsid w:val="004738E9"/>
    <w:rsid w:val="00473F26"/>
    <w:rsid w:val="0047412E"/>
    <w:rsid w:val="004749C2"/>
    <w:rsid w:val="00475652"/>
    <w:rsid w:val="00476157"/>
    <w:rsid w:val="004779EE"/>
    <w:rsid w:val="004803B2"/>
    <w:rsid w:val="004809AF"/>
    <w:rsid w:val="00481EC1"/>
    <w:rsid w:val="00481F2C"/>
    <w:rsid w:val="00482424"/>
    <w:rsid w:val="0048295B"/>
    <w:rsid w:val="0048390A"/>
    <w:rsid w:val="004839C7"/>
    <w:rsid w:val="00485EA2"/>
    <w:rsid w:val="004925DF"/>
    <w:rsid w:val="00493041"/>
    <w:rsid w:val="004938DA"/>
    <w:rsid w:val="00494512"/>
    <w:rsid w:val="004A0351"/>
    <w:rsid w:val="004A170A"/>
    <w:rsid w:val="004A2AB7"/>
    <w:rsid w:val="004A3434"/>
    <w:rsid w:val="004A3897"/>
    <w:rsid w:val="004A4A05"/>
    <w:rsid w:val="004A5683"/>
    <w:rsid w:val="004A69E5"/>
    <w:rsid w:val="004A72ED"/>
    <w:rsid w:val="004A72F4"/>
    <w:rsid w:val="004B33C6"/>
    <w:rsid w:val="004C02D1"/>
    <w:rsid w:val="004C06DC"/>
    <w:rsid w:val="004C20E8"/>
    <w:rsid w:val="004C33F1"/>
    <w:rsid w:val="004C5F36"/>
    <w:rsid w:val="004C6409"/>
    <w:rsid w:val="004C751C"/>
    <w:rsid w:val="004D2C3A"/>
    <w:rsid w:val="004D2E40"/>
    <w:rsid w:val="004D45A2"/>
    <w:rsid w:val="004D46A2"/>
    <w:rsid w:val="004D4E38"/>
    <w:rsid w:val="004D57D7"/>
    <w:rsid w:val="004D5E19"/>
    <w:rsid w:val="004D66B0"/>
    <w:rsid w:val="004E0C0E"/>
    <w:rsid w:val="004E2616"/>
    <w:rsid w:val="004E2FD3"/>
    <w:rsid w:val="004E38B5"/>
    <w:rsid w:val="004E3965"/>
    <w:rsid w:val="004E3A68"/>
    <w:rsid w:val="004E3E4D"/>
    <w:rsid w:val="004E462A"/>
    <w:rsid w:val="004E4BEE"/>
    <w:rsid w:val="004E613A"/>
    <w:rsid w:val="004E6EB6"/>
    <w:rsid w:val="004E77A5"/>
    <w:rsid w:val="004F0165"/>
    <w:rsid w:val="004F2A5D"/>
    <w:rsid w:val="004F356C"/>
    <w:rsid w:val="004F7896"/>
    <w:rsid w:val="005024C6"/>
    <w:rsid w:val="0050470D"/>
    <w:rsid w:val="00507101"/>
    <w:rsid w:val="005112AF"/>
    <w:rsid w:val="00512147"/>
    <w:rsid w:val="005150BE"/>
    <w:rsid w:val="005165D0"/>
    <w:rsid w:val="00516DB6"/>
    <w:rsid w:val="0051741A"/>
    <w:rsid w:val="00517722"/>
    <w:rsid w:val="005178C3"/>
    <w:rsid w:val="00520ADB"/>
    <w:rsid w:val="00524657"/>
    <w:rsid w:val="00525610"/>
    <w:rsid w:val="0052706B"/>
    <w:rsid w:val="00527682"/>
    <w:rsid w:val="00530E3A"/>
    <w:rsid w:val="00532043"/>
    <w:rsid w:val="005324D4"/>
    <w:rsid w:val="00532EAC"/>
    <w:rsid w:val="00540B34"/>
    <w:rsid w:val="00540B37"/>
    <w:rsid w:val="00541AAC"/>
    <w:rsid w:val="0054429E"/>
    <w:rsid w:val="00544B82"/>
    <w:rsid w:val="005451D6"/>
    <w:rsid w:val="00545D8F"/>
    <w:rsid w:val="005460EB"/>
    <w:rsid w:val="0055146F"/>
    <w:rsid w:val="00552CF8"/>
    <w:rsid w:val="0055438D"/>
    <w:rsid w:val="00554434"/>
    <w:rsid w:val="00557633"/>
    <w:rsid w:val="00563001"/>
    <w:rsid w:val="00563EA7"/>
    <w:rsid w:val="0056570C"/>
    <w:rsid w:val="00565926"/>
    <w:rsid w:val="005710C2"/>
    <w:rsid w:val="00571975"/>
    <w:rsid w:val="00573B6E"/>
    <w:rsid w:val="00573CDE"/>
    <w:rsid w:val="00573F35"/>
    <w:rsid w:val="00574DDC"/>
    <w:rsid w:val="00575936"/>
    <w:rsid w:val="00575E2F"/>
    <w:rsid w:val="00576A33"/>
    <w:rsid w:val="00576C85"/>
    <w:rsid w:val="00581B69"/>
    <w:rsid w:val="005830E9"/>
    <w:rsid w:val="00584820"/>
    <w:rsid w:val="005850C6"/>
    <w:rsid w:val="00585D31"/>
    <w:rsid w:val="00585F88"/>
    <w:rsid w:val="005866B9"/>
    <w:rsid w:val="00586877"/>
    <w:rsid w:val="0059060F"/>
    <w:rsid w:val="00591DD6"/>
    <w:rsid w:val="005943DB"/>
    <w:rsid w:val="00594EC5"/>
    <w:rsid w:val="00595C05"/>
    <w:rsid w:val="00597C0D"/>
    <w:rsid w:val="005A00FE"/>
    <w:rsid w:val="005A039A"/>
    <w:rsid w:val="005A20C0"/>
    <w:rsid w:val="005A31F6"/>
    <w:rsid w:val="005A492E"/>
    <w:rsid w:val="005A4F8A"/>
    <w:rsid w:val="005A5111"/>
    <w:rsid w:val="005A5E4F"/>
    <w:rsid w:val="005A68D4"/>
    <w:rsid w:val="005A791F"/>
    <w:rsid w:val="005B0126"/>
    <w:rsid w:val="005B02A8"/>
    <w:rsid w:val="005B1E04"/>
    <w:rsid w:val="005B1E50"/>
    <w:rsid w:val="005B552E"/>
    <w:rsid w:val="005C0048"/>
    <w:rsid w:val="005C0F8C"/>
    <w:rsid w:val="005C148E"/>
    <w:rsid w:val="005C1716"/>
    <w:rsid w:val="005C26B9"/>
    <w:rsid w:val="005C28E3"/>
    <w:rsid w:val="005C2E0C"/>
    <w:rsid w:val="005C3EF1"/>
    <w:rsid w:val="005C3FCB"/>
    <w:rsid w:val="005C564D"/>
    <w:rsid w:val="005C6C78"/>
    <w:rsid w:val="005D3649"/>
    <w:rsid w:val="005E0587"/>
    <w:rsid w:val="005E1498"/>
    <w:rsid w:val="005E3B66"/>
    <w:rsid w:val="005E47AF"/>
    <w:rsid w:val="005E5A69"/>
    <w:rsid w:val="005E6FC5"/>
    <w:rsid w:val="005F236E"/>
    <w:rsid w:val="005F23FD"/>
    <w:rsid w:val="005F2436"/>
    <w:rsid w:val="005F5E43"/>
    <w:rsid w:val="005F73ED"/>
    <w:rsid w:val="00600BE8"/>
    <w:rsid w:val="00602041"/>
    <w:rsid w:val="006042F0"/>
    <w:rsid w:val="00606DD2"/>
    <w:rsid w:val="00607520"/>
    <w:rsid w:val="00607A7E"/>
    <w:rsid w:val="006101B5"/>
    <w:rsid w:val="0061051C"/>
    <w:rsid w:val="0061220A"/>
    <w:rsid w:val="00613315"/>
    <w:rsid w:val="00615939"/>
    <w:rsid w:val="0062050A"/>
    <w:rsid w:val="0062173F"/>
    <w:rsid w:val="00621A1F"/>
    <w:rsid w:val="006225D9"/>
    <w:rsid w:val="00623BC1"/>
    <w:rsid w:val="0062455F"/>
    <w:rsid w:val="006249D0"/>
    <w:rsid w:val="00624AE0"/>
    <w:rsid w:val="00624EE9"/>
    <w:rsid w:val="00626BF5"/>
    <w:rsid w:val="00626DD2"/>
    <w:rsid w:val="00631406"/>
    <w:rsid w:val="006323C4"/>
    <w:rsid w:val="006335BD"/>
    <w:rsid w:val="006347F8"/>
    <w:rsid w:val="006352A0"/>
    <w:rsid w:val="00635DFD"/>
    <w:rsid w:val="0063638D"/>
    <w:rsid w:val="006414C3"/>
    <w:rsid w:val="00645592"/>
    <w:rsid w:val="00652586"/>
    <w:rsid w:val="0065298D"/>
    <w:rsid w:val="00653BE5"/>
    <w:rsid w:val="00653BF9"/>
    <w:rsid w:val="00655727"/>
    <w:rsid w:val="00662D94"/>
    <w:rsid w:val="00663975"/>
    <w:rsid w:val="00665389"/>
    <w:rsid w:val="00665EFE"/>
    <w:rsid w:val="00665F8E"/>
    <w:rsid w:val="006716C1"/>
    <w:rsid w:val="006732C5"/>
    <w:rsid w:val="00673533"/>
    <w:rsid w:val="006735F5"/>
    <w:rsid w:val="00674597"/>
    <w:rsid w:val="00676168"/>
    <w:rsid w:val="00676C53"/>
    <w:rsid w:val="00677C9B"/>
    <w:rsid w:val="00680798"/>
    <w:rsid w:val="00682A9F"/>
    <w:rsid w:val="00683421"/>
    <w:rsid w:val="006908CC"/>
    <w:rsid w:val="00690FDB"/>
    <w:rsid w:val="00692200"/>
    <w:rsid w:val="00692D97"/>
    <w:rsid w:val="006932CD"/>
    <w:rsid w:val="006945E3"/>
    <w:rsid w:val="006951D7"/>
    <w:rsid w:val="00696D36"/>
    <w:rsid w:val="00697C53"/>
    <w:rsid w:val="00697E91"/>
    <w:rsid w:val="006A0454"/>
    <w:rsid w:val="006A2B5F"/>
    <w:rsid w:val="006A2E56"/>
    <w:rsid w:val="006A5E0A"/>
    <w:rsid w:val="006A6FC6"/>
    <w:rsid w:val="006A77E2"/>
    <w:rsid w:val="006A7B6B"/>
    <w:rsid w:val="006B1DFD"/>
    <w:rsid w:val="006B2230"/>
    <w:rsid w:val="006B24C4"/>
    <w:rsid w:val="006C01A2"/>
    <w:rsid w:val="006C07D3"/>
    <w:rsid w:val="006C0DCC"/>
    <w:rsid w:val="006C396B"/>
    <w:rsid w:val="006C4D9C"/>
    <w:rsid w:val="006C5CDA"/>
    <w:rsid w:val="006C708E"/>
    <w:rsid w:val="006D0BC6"/>
    <w:rsid w:val="006D0FCE"/>
    <w:rsid w:val="006D122D"/>
    <w:rsid w:val="006D22AC"/>
    <w:rsid w:val="006D4BE9"/>
    <w:rsid w:val="006D6F64"/>
    <w:rsid w:val="006D7543"/>
    <w:rsid w:val="006E2AF8"/>
    <w:rsid w:val="006E32AE"/>
    <w:rsid w:val="006E3A05"/>
    <w:rsid w:val="006E3F48"/>
    <w:rsid w:val="006E3F65"/>
    <w:rsid w:val="006F316A"/>
    <w:rsid w:val="006F39E9"/>
    <w:rsid w:val="0070041F"/>
    <w:rsid w:val="0070222D"/>
    <w:rsid w:val="00702731"/>
    <w:rsid w:val="00704276"/>
    <w:rsid w:val="00704CDA"/>
    <w:rsid w:val="00704F0A"/>
    <w:rsid w:val="00707DBF"/>
    <w:rsid w:val="00713D1B"/>
    <w:rsid w:val="007153E1"/>
    <w:rsid w:val="00717048"/>
    <w:rsid w:val="007234E5"/>
    <w:rsid w:val="00724427"/>
    <w:rsid w:val="00731E7B"/>
    <w:rsid w:val="0073469D"/>
    <w:rsid w:val="00737419"/>
    <w:rsid w:val="007378D7"/>
    <w:rsid w:val="0074104B"/>
    <w:rsid w:val="007411F5"/>
    <w:rsid w:val="00742F34"/>
    <w:rsid w:val="00743311"/>
    <w:rsid w:val="00746433"/>
    <w:rsid w:val="0074687D"/>
    <w:rsid w:val="00747485"/>
    <w:rsid w:val="00750453"/>
    <w:rsid w:val="00752707"/>
    <w:rsid w:val="007533A5"/>
    <w:rsid w:val="0075508A"/>
    <w:rsid w:val="00755B00"/>
    <w:rsid w:val="00756D77"/>
    <w:rsid w:val="0075787D"/>
    <w:rsid w:val="00761EAE"/>
    <w:rsid w:val="00762941"/>
    <w:rsid w:val="00763119"/>
    <w:rsid w:val="007641AE"/>
    <w:rsid w:val="007642BA"/>
    <w:rsid w:val="007648EC"/>
    <w:rsid w:val="00765D68"/>
    <w:rsid w:val="00766AC7"/>
    <w:rsid w:val="00770A17"/>
    <w:rsid w:val="007712C8"/>
    <w:rsid w:val="00773C94"/>
    <w:rsid w:val="0077649D"/>
    <w:rsid w:val="007774DE"/>
    <w:rsid w:val="007821CE"/>
    <w:rsid w:val="00782F3F"/>
    <w:rsid w:val="0078383B"/>
    <w:rsid w:val="00787338"/>
    <w:rsid w:val="00787C1D"/>
    <w:rsid w:val="0079067C"/>
    <w:rsid w:val="00791DC0"/>
    <w:rsid w:val="00792471"/>
    <w:rsid w:val="0079316E"/>
    <w:rsid w:val="00794632"/>
    <w:rsid w:val="00794C78"/>
    <w:rsid w:val="007952A4"/>
    <w:rsid w:val="00795A7E"/>
    <w:rsid w:val="00797497"/>
    <w:rsid w:val="00797B83"/>
    <w:rsid w:val="007A333D"/>
    <w:rsid w:val="007A3E0E"/>
    <w:rsid w:val="007A47AC"/>
    <w:rsid w:val="007A6E28"/>
    <w:rsid w:val="007A7781"/>
    <w:rsid w:val="007B0F33"/>
    <w:rsid w:val="007B0FF5"/>
    <w:rsid w:val="007B15AC"/>
    <w:rsid w:val="007B221A"/>
    <w:rsid w:val="007B2338"/>
    <w:rsid w:val="007B58BC"/>
    <w:rsid w:val="007B5B1C"/>
    <w:rsid w:val="007B5B25"/>
    <w:rsid w:val="007B601D"/>
    <w:rsid w:val="007C270D"/>
    <w:rsid w:val="007C31F5"/>
    <w:rsid w:val="007C32C6"/>
    <w:rsid w:val="007C421E"/>
    <w:rsid w:val="007C592A"/>
    <w:rsid w:val="007C6F29"/>
    <w:rsid w:val="007C7F71"/>
    <w:rsid w:val="007D0148"/>
    <w:rsid w:val="007D0380"/>
    <w:rsid w:val="007D3A42"/>
    <w:rsid w:val="007D3CAB"/>
    <w:rsid w:val="007D401B"/>
    <w:rsid w:val="007D4804"/>
    <w:rsid w:val="007D73E6"/>
    <w:rsid w:val="007E1780"/>
    <w:rsid w:val="007E17E7"/>
    <w:rsid w:val="007E1C56"/>
    <w:rsid w:val="007E2F6A"/>
    <w:rsid w:val="007E6436"/>
    <w:rsid w:val="007E6A2D"/>
    <w:rsid w:val="007E6FD4"/>
    <w:rsid w:val="007E70E9"/>
    <w:rsid w:val="007F1924"/>
    <w:rsid w:val="007F4769"/>
    <w:rsid w:val="007F4B2C"/>
    <w:rsid w:val="007F5F3C"/>
    <w:rsid w:val="008003FA"/>
    <w:rsid w:val="00800816"/>
    <w:rsid w:val="008008DE"/>
    <w:rsid w:val="00803640"/>
    <w:rsid w:val="0080661C"/>
    <w:rsid w:val="00806EC9"/>
    <w:rsid w:val="00811007"/>
    <w:rsid w:val="008116AB"/>
    <w:rsid w:val="00812686"/>
    <w:rsid w:val="008131A9"/>
    <w:rsid w:val="00813910"/>
    <w:rsid w:val="0081451A"/>
    <w:rsid w:val="00817369"/>
    <w:rsid w:val="008216F1"/>
    <w:rsid w:val="00824A82"/>
    <w:rsid w:val="00827273"/>
    <w:rsid w:val="0083370C"/>
    <w:rsid w:val="00833BE1"/>
    <w:rsid w:val="00834BD0"/>
    <w:rsid w:val="0083751E"/>
    <w:rsid w:val="00837E90"/>
    <w:rsid w:val="00840B9A"/>
    <w:rsid w:val="008413EB"/>
    <w:rsid w:val="00842EEC"/>
    <w:rsid w:val="0084340E"/>
    <w:rsid w:val="008436B2"/>
    <w:rsid w:val="0084374B"/>
    <w:rsid w:val="00844F4F"/>
    <w:rsid w:val="0084575F"/>
    <w:rsid w:val="00847178"/>
    <w:rsid w:val="008474E8"/>
    <w:rsid w:val="00851478"/>
    <w:rsid w:val="00852033"/>
    <w:rsid w:val="00852F5F"/>
    <w:rsid w:val="00853D84"/>
    <w:rsid w:val="00857EAA"/>
    <w:rsid w:val="00857F67"/>
    <w:rsid w:val="0086106F"/>
    <w:rsid w:val="00862F86"/>
    <w:rsid w:val="008632A9"/>
    <w:rsid w:val="00866AE6"/>
    <w:rsid w:val="008672D9"/>
    <w:rsid w:val="008718E5"/>
    <w:rsid w:val="00872B15"/>
    <w:rsid w:val="008739B1"/>
    <w:rsid w:val="00873E4C"/>
    <w:rsid w:val="008743E5"/>
    <w:rsid w:val="00874DF3"/>
    <w:rsid w:val="00875645"/>
    <w:rsid w:val="0087661F"/>
    <w:rsid w:val="0087744C"/>
    <w:rsid w:val="00877E19"/>
    <w:rsid w:val="008812D4"/>
    <w:rsid w:val="00883B1A"/>
    <w:rsid w:val="00884948"/>
    <w:rsid w:val="00884C8C"/>
    <w:rsid w:val="008852C3"/>
    <w:rsid w:val="008860F0"/>
    <w:rsid w:val="0088794F"/>
    <w:rsid w:val="008908D1"/>
    <w:rsid w:val="00893E13"/>
    <w:rsid w:val="0089659D"/>
    <w:rsid w:val="008A02B4"/>
    <w:rsid w:val="008A0E52"/>
    <w:rsid w:val="008A1695"/>
    <w:rsid w:val="008A2452"/>
    <w:rsid w:val="008A2A2E"/>
    <w:rsid w:val="008A2B61"/>
    <w:rsid w:val="008A779A"/>
    <w:rsid w:val="008B1033"/>
    <w:rsid w:val="008B66C4"/>
    <w:rsid w:val="008B7927"/>
    <w:rsid w:val="008C12AF"/>
    <w:rsid w:val="008C6A64"/>
    <w:rsid w:val="008C7F3E"/>
    <w:rsid w:val="008D09E1"/>
    <w:rsid w:val="008D1271"/>
    <w:rsid w:val="008D146D"/>
    <w:rsid w:val="008D2890"/>
    <w:rsid w:val="008D29CE"/>
    <w:rsid w:val="008D2DA5"/>
    <w:rsid w:val="008D424D"/>
    <w:rsid w:val="008D5DED"/>
    <w:rsid w:val="008D6B40"/>
    <w:rsid w:val="008D6D0E"/>
    <w:rsid w:val="008E5EE8"/>
    <w:rsid w:val="008F16E7"/>
    <w:rsid w:val="008F52BB"/>
    <w:rsid w:val="008F7527"/>
    <w:rsid w:val="008F75C8"/>
    <w:rsid w:val="009027CA"/>
    <w:rsid w:val="00903262"/>
    <w:rsid w:val="009036CC"/>
    <w:rsid w:val="00903F80"/>
    <w:rsid w:val="0090567F"/>
    <w:rsid w:val="00906717"/>
    <w:rsid w:val="00906F24"/>
    <w:rsid w:val="0091049A"/>
    <w:rsid w:val="00910518"/>
    <w:rsid w:val="0091089C"/>
    <w:rsid w:val="00912138"/>
    <w:rsid w:val="0091442A"/>
    <w:rsid w:val="0091521A"/>
    <w:rsid w:val="009157A7"/>
    <w:rsid w:val="00916927"/>
    <w:rsid w:val="0092127C"/>
    <w:rsid w:val="00921863"/>
    <w:rsid w:val="00922E37"/>
    <w:rsid w:val="00925197"/>
    <w:rsid w:val="0092622F"/>
    <w:rsid w:val="0092761F"/>
    <w:rsid w:val="00927C57"/>
    <w:rsid w:val="00931B12"/>
    <w:rsid w:val="00931D19"/>
    <w:rsid w:val="00932B83"/>
    <w:rsid w:val="00932CFF"/>
    <w:rsid w:val="009343DA"/>
    <w:rsid w:val="0093545D"/>
    <w:rsid w:val="00940DC7"/>
    <w:rsid w:val="00941E29"/>
    <w:rsid w:val="00943DBF"/>
    <w:rsid w:val="00956269"/>
    <w:rsid w:val="00956506"/>
    <w:rsid w:val="0095677F"/>
    <w:rsid w:val="0095749D"/>
    <w:rsid w:val="009626BA"/>
    <w:rsid w:val="009633AF"/>
    <w:rsid w:val="00963C6E"/>
    <w:rsid w:val="009640A6"/>
    <w:rsid w:val="00967973"/>
    <w:rsid w:val="0097257E"/>
    <w:rsid w:val="009727A6"/>
    <w:rsid w:val="00972B2A"/>
    <w:rsid w:val="00972B5C"/>
    <w:rsid w:val="00973199"/>
    <w:rsid w:val="00974F91"/>
    <w:rsid w:val="00976411"/>
    <w:rsid w:val="00976C9C"/>
    <w:rsid w:val="00976E09"/>
    <w:rsid w:val="00976FCA"/>
    <w:rsid w:val="009774C5"/>
    <w:rsid w:val="00980D9F"/>
    <w:rsid w:val="009826BA"/>
    <w:rsid w:val="009863F3"/>
    <w:rsid w:val="009864F6"/>
    <w:rsid w:val="00987318"/>
    <w:rsid w:val="00987790"/>
    <w:rsid w:val="0099193B"/>
    <w:rsid w:val="0099221C"/>
    <w:rsid w:val="00994260"/>
    <w:rsid w:val="00994406"/>
    <w:rsid w:val="00994AF0"/>
    <w:rsid w:val="00995171"/>
    <w:rsid w:val="00997114"/>
    <w:rsid w:val="009A0082"/>
    <w:rsid w:val="009A1004"/>
    <w:rsid w:val="009A1485"/>
    <w:rsid w:val="009A2D39"/>
    <w:rsid w:val="009A3AE0"/>
    <w:rsid w:val="009A508A"/>
    <w:rsid w:val="009A6241"/>
    <w:rsid w:val="009A63E9"/>
    <w:rsid w:val="009A7D60"/>
    <w:rsid w:val="009A7E41"/>
    <w:rsid w:val="009B0EC2"/>
    <w:rsid w:val="009B148D"/>
    <w:rsid w:val="009B1C39"/>
    <w:rsid w:val="009B2AC6"/>
    <w:rsid w:val="009B73AF"/>
    <w:rsid w:val="009C0315"/>
    <w:rsid w:val="009C0C23"/>
    <w:rsid w:val="009C1BA1"/>
    <w:rsid w:val="009C2BD4"/>
    <w:rsid w:val="009C3955"/>
    <w:rsid w:val="009C53D6"/>
    <w:rsid w:val="009D221B"/>
    <w:rsid w:val="009D2447"/>
    <w:rsid w:val="009D2FA5"/>
    <w:rsid w:val="009D3289"/>
    <w:rsid w:val="009D3FCE"/>
    <w:rsid w:val="009D79A7"/>
    <w:rsid w:val="009D79A8"/>
    <w:rsid w:val="009D7FDA"/>
    <w:rsid w:val="009E016A"/>
    <w:rsid w:val="009E027C"/>
    <w:rsid w:val="009E1123"/>
    <w:rsid w:val="009E1BCF"/>
    <w:rsid w:val="009E1FF7"/>
    <w:rsid w:val="009E234E"/>
    <w:rsid w:val="009E2691"/>
    <w:rsid w:val="009E3429"/>
    <w:rsid w:val="009E3FAF"/>
    <w:rsid w:val="009E5945"/>
    <w:rsid w:val="009E6983"/>
    <w:rsid w:val="009E78B1"/>
    <w:rsid w:val="009E7EA2"/>
    <w:rsid w:val="009F08AA"/>
    <w:rsid w:val="009F1288"/>
    <w:rsid w:val="009F13FD"/>
    <w:rsid w:val="009F3610"/>
    <w:rsid w:val="009F50F9"/>
    <w:rsid w:val="009F7FC1"/>
    <w:rsid w:val="00A00A00"/>
    <w:rsid w:val="00A016CD"/>
    <w:rsid w:val="00A03112"/>
    <w:rsid w:val="00A03787"/>
    <w:rsid w:val="00A03F53"/>
    <w:rsid w:val="00A03FA5"/>
    <w:rsid w:val="00A06C1C"/>
    <w:rsid w:val="00A075CD"/>
    <w:rsid w:val="00A104EC"/>
    <w:rsid w:val="00A10ECC"/>
    <w:rsid w:val="00A11739"/>
    <w:rsid w:val="00A1216B"/>
    <w:rsid w:val="00A15131"/>
    <w:rsid w:val="00A151A8"/>
    <w:rsid w:val="00A223F0"/>
    <w:rsid w:val="00A343E4"/>
    <w:rsid w:val="00A3578A"/>
    <w:rsid w:val="00A36047"/>
    <w:rsid w:val="00A3659D"/>
    <w:rsid w:val="00A36BF2"/>
    <w:rsid w:val="00A40CB1"/>
    <w:rsid w:val="00A44987"/>
    <w:rsid w:val="00A51F77"/>
    <w:rsid w:val="00A524E1"/>
    <w:rsid w:val="00A5276A"/>
    <w:rsid w:val="00A55C77"/>
    <w:rsid w:val="00A5735A"/>
    <w:rsid w:val="00A57A0D"/>
    <w:rsid w:val="00A6600F"/>
    <w:rsid w:val="00A66025"/>
    <w:rsid w:val="00A666FB"/>
    <w:rsid w:val="00A704B7"/>
    <w:rsid w:val="00A77E0B"/>
    <w:rsid w:val="00A80275"/>
    <w:rsid w:val="00A817A5"/>
    <w:rsid w:val="00A84A71"/>
    <w:rsid w:val="00A86ED0"/>
    <w:rsid w:val="00A87A08"/>
    <w:rsid w:val="00A87B33"/>
    <w:rsid w:val="00A929C3"/>
    <w:rsid w:val="00A92C25"/>
    <w:rsid w:val="00A93330"/>
    <w:rsid w:val="00A93CC9"/>
    <w:rsid w:val="00A94648"/>
    <w:rsid w:val="00A94A74"/>
    <w:rsid w:val="00A95024"/>
    <w:rsid w:val="00AA0887"/>
    <w:rsid w:val="00AA23DA"/>
    <w:rsid w:val="00AA307F"/>
    <w:rsid w:val="00AA434C"/>
    <w:rsid w:val="00AA4A17"/>
    <w:rsid w:val="00AA56A8"/>
    <w:rsid w:val="00AA56C0"/>
    <w:rsid w:val="00AA5771"/>
    <w:rsid w:val="00AB05AF"/>
    <w:rsid w:val="00AB0800"/>
    <w:rsid w:val="00AB133A"/>
    <w:rsid w:val="00AB16BF"/>
    <w:rsid w:val="00AB3193"/>
    <w:rsid w:val="00AB59AF"/>
    <w:rsid w:val="00AB7064"/>
    <w:rsid w:val="00AB7068"/>
    <w:rsid w:val="00AC07CD"/>
    <w:rsid w:val="00AC0985"/>
    <w:rsid w:val="00AC0A38"/>
    <w:rsid w:val="00AC46F3"/>
    <w:rsid w:val="00AC7334"/>
    <w:rsid w:val="00AD03FA"/>
    <w:rsid w:val="00AD25F9"/>
    <w:rsid w:val="00AD355F"/>
    <w:rsid w:val="00AD44BA"/>
    <w:rsid w:val="00AE2090"/>
    <w:rsid w:val="00AE665B"/>
    <w:rsid w:val="00AE79DE"/>
    <w:rsid w:val="00AE7DE9"/>
    <w:rsid w:val="00AF0379"/>
    <w:rsid w:val="00AF04AE"/>
    <w:rsid w:val="00AF3062"/>
    <w:rsid w:val="00AF3717"/>
    <w:rsid w:val="00AF4445"/>
    <w:rsid w:val="00AF4E1E"/>
    <w:rsid w:val="00AF56A1"/>
    <w:rsid w:val="00AF5940"/>
    <w:rsid w:val="00AF72F7"/>
    <w:rsid w:val="00B00414"/>
    <w:rsid w:val="00B01193"/>
    <w:rsid w:val="00B01484"/>
    <w:rsid w:val="00B01E1A"/>
    <w:rsid w:val="00B03283"/>
    <w:rsid w:val="00B04F58"/>
    <w:rsid w:val="00B0528F"/>
    <w:rsid w:val="00B077F0"/>
    <w:rsid w:val="00B10663"/>
    <w:rsid w:val="00B10A10"/>
    <w:rsid w:val="00B12252"/>
    <w:rsid w:val="00B12936"/>
    <w:rsid w:val="00B13D04"/>
    <w:rsid w:val="00B1457D"/>
    <w:rsid w:val="00B1467D"/>
    <w:rsid w:val="00B15764"/>
    <w:rsid w:val="00B167A5"/>
    <w:rsid w:val="00B20C49"/>
    <w:rsid w:val="00B248C7"/>
    <w:rsid w:val="00B24E01"/>
    <w:rsid w:val="00B255B6"/>
    <w:rsid w:val="00B25B76"/>
    <w:rsid w:val="00B26367"/>
    <w:rsid w:val="00B27BC4"/>
    <w:rsid w:val="00B27E43"/>
    <w:rsid w:val="00B31A6A"/>
    <w:rsid w:val="00B36627"/>
    <w:rsid w:val="00B436C9"/>
    <w:rsid w:val="00B4668F"/>
    <w:rsid w:val="00B479C4"/>
    <w:rsid w:val="00B5165E"/>
    <w:rsid w:val="00B52F75"/>
    <w:rsid w:val="00B53799"/>
    <w:rsid w:val="00B54892"/>
    <w:rsid w:val="00B55110"/>
    <w:rsid w:val="00B566A1"/>
    <w:rsid w:val="00B57623"/>
    <w:rsid w:val="00B60841"/>
    <w:rsid w:val="00B61AA6"/>
    <w:rsid w:val="00B62B5D"/>
    <w:rsid w:val="00B668D1"/>
    <w:rsid w:val="00B72BF7"/>
    <w:rsid w:val="00B72DA6"/>
    <w:rsid w:val="00B764E4"/>
    <w:rsid w:val="00B7717F"/>
    <w:rsid w:val="00B80610"/>
    <w:rsid w:val="00B80B08"/>
    <w:rsid w:val="00B82F0E"/>
    <w:rsid w:val="00B84DE5"/>
    <w:rsid w:val="00B85CC5"/>
    <w:rsid w:val="00B90970"/>
    <w:rsid w:val="00B9235E"/>
    <w:rsid w:val="00B92384"/>
    <w:rsid w:val="00B92A48"/>
    <w:rsid w:val="00B92C66"/>
    <w:rsid w:val="00B950DA"/>
    <w:rsid w:val="00B97C5D"/>
    <w:rsid w:val="00BA0290"/>
    <w:rsid w:val="00BA330E"/>
    <w:rsid w:val="00BA42C3"/>
    <w:rsid w:val="00BA47BC"/>
    <w:rsid w:val="00BB0424"/>
    <w:rsid w:val="00BB1684"/>
    <w:rsid w:val="00BB1CDC"/>
    <w:rsid w:val="00BB1E8D"/>
    <w:rsid w:val="00BB215D"/>
    <w:rsid w:val="00BB3124"/>
    <w:rsid w:val="00BB3426"/>
    <w:rsid w:val="00BB613F"/>
    <w:rsid w:val="00BC1117"/>
    <w:rsid w:val="00BC2276"/>
    <w:rsid w:val="00BC251E"/>
    <w:rsid w:val="00BC27D9"/>
    <w:rsid w:val="00BC2E1C"/>
    <w:rsid w:val="00BC3A26"/>
    <w:rsid w:val="00BC3AA5"/>
    <w:rsid w:val="00BC3C60"/>
    <w:rsid w:val="00BC3CCB"/>
    <w:rsid w:val="00BC462B"/>
    <w:rsid w:val="00BC4F0D"/>
    <w:rsid w:val="00BC5037"/>
    <w:rsid w:val="00BC5ABB"/>
    <w:rsid w:val="00BC68DA"/>
    <w:rsid w:val="00BC6CB7"/>
    <w:rsid w:val="00BD0C1C"/>
    <w:rsid w:val="00BD1948"/>
    <w:rsid w:val="00BD22C0"/>
    <w:rsid w:val="00BD29FB"/>
    <w:rsid w:val="00BD2DE4"/>
    <w:rsid w:val="00BD3A64"/>
    <w:rsid w:val="00BD60F8"/>
    <w:rsid w:val="00BD703B"/>
    <w:rsid w:val="00BE1BBF"/>
    <w:rsid w:val="00BE1C78"/>
    <w:rsid w:val="00BE2583"/>
    <w:rsid w:val="00BE3ADD"/>
    <w:rsid w:val="00BE455F"/>
    <w:rsid w:val="00BE4813"/>
    <w:rsid w:val="00BE4970"/>
    <w:rsid w:val="00BE5637"/>
    <w:rsid w:val="00BE62C9"/>
    <w:rsid w:val="00BE6A43"/>
    <w:rsid w:val="00BE7DB7"/>
    <w:rsid w:val="00BF06DC"/>
    <w:rsid w:val="00BF06FA"/>
    <w:rsid w:val="00BF261C"/>
    <w:rsid w:val="00BF43BA"/>
    <w:rsid w:val="00BF4549"/>
    <w:rsid w:val="00BF6E39"/>
    <w:rsid w:val="00BF6E41"/>
    <w:rsid w:val="00C02CA7"/>
    <w:rsid w:val="00C12325"/>
    <w:rsid w:val="00C129B1"/>
    <w:rsid w:val="00C14D29"/>
    <w:rsid w:val="00C17BC3"/>
    <w:rsid w:val="00C2192F"/>
    <w:rsid w:val="00C24346"/>
    <w:rsid w:val="00C258EC"/>
    <w:rsid w:val="00C278ED"/>
    <w:rsid w:val="00C317A2"/>
    <w:rsid w:val="00C32867"/>
    <w:rsid w:val="00C34F9F"/>
    <w:rsid w:val="00C40DDD"/>
    <w:rsid w:val="00C41707"/>
    <w:rsid w:val="00C42816"/>
    <w:rsid w:val="00C42A4F"/>
    <w:rsid w:val="00C43384"/>
    <w:rsid w:val="00C44376"/>
    <w:rsid w:val="00C5013C"/>
    <w:rsid w:val="00C5096F"/>
    <w:rsid w:val="00C50F09"/>
    <w:rsid w:val="00C516AF"/>
    <w:rsid w:val="00C5183A"/>
    <w:rsid w:val="00C52847"/>
    <w:rsid w:val="00C5373E"/>
    <w:rsid w:val="00C60041"/>
    <w:rsid w:val="00C60EC7"/>
    <w:rsid w:val="00C61856"/>
    <w:rsid w:val="00C62D3B"/>
    <w:rsid w:val="00C65A58"/>
    <w:rsid w:val="00C66A9A"/>
    <w:rsid w:val="00C67A76"/>
    <w:rsid w:val="00C67D22"/>
    <w:rsid w:val="00C70107"/>
    <w:rsid w:val="00C7011E"/>
    <w:rsid w:val="00C7139B"/>
    <w:rsid w:val="00C7447A"/>
    <w:rsid w:val="00C744DB"/>
    <w:rsid w:val="00C803CC"/>
    <w:rsid w:val="00C83288"/>
    <w:rsid w:val="00C86BED"/>
    <w:rsid w:val="00C86E5F"/>
    <w:rsid w:val="00C87B7D"/>
    <w:rsid w:val="00C90037"/>
    <w:rsid w:val="00C90230"/>
    <w:rsid w:val="00C911FD"/>
    <w:rsid w:val="00C91E10"/>
    <w:rsid w:val="00C91E8A"/>
    <w:rsid w:val="00C92D8A"/>
    <w:rsid w:val="00C930DA"/>
    <w:rsid w:val="00C94AA7"/>
    <w:rsid w:val="00C94F68"/>
    <w:rsid w:val="00C9588D"/>
    <w:rsid w:val="00C965BA"/>
    <w:rsid w:val="00CA2426"/>
    <w:rsid w:val="00CA2DC2"/>
    <w:rsid w:val="00CA2EF0"/>
    <w:rsid w:val="00CA4491"/>
    <w:rsid w:val="00CA72C0"/>
    <w:rsid w:val="00CA7B32"/>
    <w:rsid w:val="00CB182E"/>
    <w:rsid w:val="00CB1BF2"/>
    <w:rsid w:val="00CB2146"/>
    <w:rsid w:val="00CB2683"/>
    <w:rsid w:val="00CB338D"/>
    <w:rsid w:val="00CB44F4"/>
    <w:rsid w:val="00CC07D1"/>
    <w:rsid w:val="00CC19AD"/>
    <w:rsid w:val="00CC325A"/>
    <w:rsid w:val="00CC6913"/>
    <w:rsid w:val="00CC6B45"/>
    <w:rsid w:val="00CC7A96"/>
    <w:rsid w:val="00CC7C81"/>
    <w:rsid w:val="00CD1846"/>
    <w:rsid w:val="00CD414E"/>
    <w:rsid w:val="00CD4533"/>
    <w:rsid w:val="00CD4FA2"/>
    <w:rsid w:val="00CD5652"/>
    <w:rsid w:val="00CD5C0E"/>
    <w:rsid w:val="00CD5FC3"/>
    <w:rsid w:val="00CD7FB7"/>
    <w:rsid w:val="00CE0753"/>
    <w:rsid w:val="00CE0AF4"/>
    <w:rsid w:val="00CE15A6"/>
    <w:rsid w:val="00CE3CE3"/>
    <w:rsid w:val="00CE5160"/>
    <w:rsid w:val="00CE5B9A"/>
    <w:rsid w:val="00CE5BAD"/>
    <w:rsid w:val="00CE6C7F"/>
    <w:rsid w:val="00CF001E"/>
    <w:rsid w:val="00CF27EF"/>
    <w:rsid w:val="00CF2F01"/>
    <w:rsid w:val="00CF344A"/>
    <w:rsid w:val="00CF5E2B"/>
    <w:rsid w:val="00CF638B"/>
    <w:rsid w:val="00CF7E4C"/>
    <w:rsid w:val="00D0235B"/>
    <w:rsid w:val="00D07DCA"/>
    <w:rsid w:val="00D10822"/>
    <w:rsid w:val="00D130B7"/>
    <w:rsid w:val="00D134F1"/>
    <w:rsid w:val="00D146F0"/>
    <w:rsid w:val="00D15759"/>
    <w:rsid w:val="00D15A03"/>
    <w:rsid w:val="00D15F6F"/>
    <w:rsid w:val="00D1635D"/>
    <w:rsid w:val="00D16ED3"/>
    <w:rsid w:val="00D17DE3"/>
    <w:rsid w:val="00D20864"/>
    <w:rsid w:val="00D213A6"/>
    <w:rsid w:val="00D21589"/>
    <w:rsid w:val="00D2184D"/>
    <w:rsid w:val="00D22C74"/>
    <w:rsid w:val="00D22DF3"/>
    <w:rsid w:val="00D23C76"/>
    <w:rsid w:val="00D26C47"/>
    <w:rsid w:val="00D27092"/>
    <w:rsid w:val="00D304E9"/>
    <w:rsid w:val="00D3202E"/>
    <w:rsid w:val="00D32A0D"/>
    <w:rsid w:val="00D33238"/>
    <w:rsid w:val="00D34B24"/>
    <w:rsid w:val="00D357E2"/>
    <w:rsid w:val="00D37AFD"/>
    <w:rsid w:val="00D4146A"/>
    <w:rsid w:val="00D41810"/>
    <w:rsid w:val="00D426F3"/>
    <w:rsid w:val="00D430B2"/>
    <w:rsid w:val="00D43198"/>
    <w:rsid w:val="00D43B7C"/>
    <w:rsid w:val="00D44ABE"/>
    <w:rsid w:val="00D45420"/>
    <w:rsid w:val="00D45895"/>
    <w:rsid w:val="00D45B22"/>
    <w:rsid w:val="00D46970"/>
    <w:rsid w:val="00D47222"/>
    <w:rsid w:val="00D472E0"/>
    <w:rsid w:val="00D47966"/>
    <w:rsid w:val="00D47A19"/>
    <w:rsid w:val="00D503CA"/>
    <w:rsid w:val="00D51CBB"/>
    <w:rsid w:val="00D52EA9"/>
    <w:rsid w:val="00D5344F"/>
    <w:rsid w:val="00D53E67"/>
    <w:rsid w:val="00D54563"/>
    <w:rsid w:val="00D5622C"/>
    <w:rsid w:val="00D56865"/>
    <w:rsid w:val="00D57E5E"/>
    <w:rsid w:val="00D627F4"/>
    <w:rsid w:val="00D635FD"/>
    <w:rsid w:val="00D646C7"/>
    <w:rsid w:val="00D64B17"/>
    <w:rsid w:val="00D66E44"/>
    <w:rsid w:val="00D706AD"/>
    <w:rsid w:val="00D73891"/>
    <w:rsid w:val="00D766A6"/>
    <w:rsid w:val="00D7739F"/>
    <w:rsid w:val="00D77460"/>
    <w:rsid w:val="00D7778A"/>
    <w:rsid w:val="00D80FEB"/>
    <w:rsid w:val="00D81BED"/>
    <w:rsid w:val="00D82D24"/>
    <w:rsid w:val="00D855A0"/>
    <w:rsid w:val="00D86D4A"/>
    <w:rsid w:val="00D86FEC"/>
    <w:rsid w:val="00D87785"/>
    <w:rsid w:val="00D90E3B"/>
    <w:rsid w:val="00D92B3B"/>
    <w:rsid w:val="00D93FC2"/>
    <w:rsid w:val="00D95DD4"/>
    <w:rsid w:val="00D96A33"/>
    <w:rsid w:val="00D9757B"/>
    <w:rsid w:val="00D977CA"/>
    <w:rsid w:val="00DA0000"/>
    <w:rsid w:val="00DA0710"/>
    <w:rsid w:val="00DA1812"/>
    <w:rsid w:val="00DA2491"/>
    <w:rsid w:val="00DA5B5A"/>
    <w:rsid w:val="00DA62E0"/>
    <w:rsid w:val="00DA6369"/>
    <w:rsid w:val="00DA6B30"/>
    <w:rsid w:val="00DB00FC"/>
    <w:rsid w:val="00DB0D04"/>
    <w:rsid w:val="00DB139B"/>
    <w:rsid w:val="00DB66F1"/>
    <w:rsid w:val="00DB7892"/>
    <w:rsid w:val="00DC66C9"/>
    <w:rsid w:val="00DC6C05"/>
    <w:rsid w:val="00DD1BA6"/>
    <w:rsid w:val="00DD25BF"/>
    <w:rsid w:val="00DD3F5B"/>
    <w:rsid w:val="00DD44A2"/>
    <w:rsid w:val="00DD56F2"/>
    <w:rsid w:val="00DD5B82"/>
    <w:rsid w:val="00DD64FF"/>
    <w:rsid w:val="00DD7A1C"/>
    <w:rsid w:val="00DD7E3D"/>
    <w:rsid w:val="00DE1F06"/>
    <w:rsid w:val="00DE26A4"/>
    <w:rsid w:val="00DE580D"/>
    <w:rsid w:val="00DF2131"/>
    <w:rsid w:val="00DF32F6"/>
    <w:rsid w:val="00DF4430"/>
    <w:rsid w:val="00DF6C0D"/>
    <w:rsid w:val="00E004E4"/>
    <w:rsid w:val="00E02B79"/>
    <w:rsid w:val="00E039F4"/>
    <w:rsid w:val="00E0404D"/>
    <w:rsid w:val="00E046EA"/>
    <w:rsid w:val="00E07FFA"/>
    <w:rsid w:val="00E14C21"/>
    <w:rsid w:val="00E1789D"/>
    <w:rsid w:val="00E20E2B"/>
    <w:rsid w:val="00E2126D"/>
    <w:rsid w:val="00E25E66"/>
    <w:rsid w:val="00E2644A"/>
    <w:rsid w:val="00E26BC7"/>
    <w:rsid w:val="00E33828"/>
    <w:rsid w:val="00E33CA4"/>
    <w:rsid w:val="00E34DAC"/>
    <w:rsid w:val="00E3664E"/>
    <w:rsid w:val="00E371C1"/>
    <w:rsid w:val="00E373CB"/>
    <w:rsid w:val="00E37737"/>
    <w:rsid w:val="00E40960"/>
    <w:rsid w:val="00E41753"/>
    <w:rsid w:val="00E41A7F"/>
    <w:rsid w:val="00E42A8D"/>
    <w:rsid w:val="00E42C3F"/>
    <w:rsid w:val="00E42D7A"/>
    <w:rsid w:val="00E43321"/>
    <w:rsid w:val="00E45EB2"/>
    <w:rsid w:val="00E46338"/>
    <w:rsid w:val="00E469C8"/>
    <w:rsid w:val="00E50031"/>
    <w:rsid w:val="00E50098"/>
    <w:rsid w:val="00E5068E"/>
    <w:rsid w:val="00E5198F"/>
    <w:rsid w:val="00E53BD0"/>
    <w:rsid w:val="00E563B3"/>
    <w:rsid w:val="00E56811"/>
    <w:rsid w:val="00E616BC"/>
    <w:rsid w:val="00E61728"/>
    <w:rsid w:val="00E617BD"/>
    <w:rsid w:val="00E6268D"/>
    <w:rsid w:val="00E65242"/>
    <w:rsid w:val="00E6582F"/>
    <w:rsid w:val="00E65A8B"/>
    <w:rsid w:val="00E66751"/>
    <w:rsid w:val="00E668BB"/>
    <w:rsid w:val="00E66FC9"/>
    <w:rsid w:val="00E709A5"/>
    <w:rsid w:val="00E7172B"/>
    <w:rsid w:val="00E74FE1"/>
    <w:rsid w:val="00E75AA6"/>
    <w:rsid w:val="00E75B92"/>
    <w:rsid w:val="00E819E0"/>
    <w:rsid w:val="00E81D72"/>
    <w:rsid w:val="00E81E44"/>
    <w:rsid w:val="00E84423"/>
    <w:rsid w:val="00E866DF"/>
    <w:rsid w:val="00E87B22"/>
    <w:rsid w:val="00E9580F"/>
    <w:rsid w:val="00E9679D"/>
    <w:rsid w:val="00EA06EB"/>
    <w:rsid w:val="00EA1786"/>
    <w:rsid w:val="00EA2405"/>
    <w:rsid w:val="00EA27CE"/>
    <w:rsid w:val="00EA57E7"/>
    <w:rsid w:val="00EA66B3"/>
    <w:rsid w:val="00EA7895"/>
    <w:rsid w:val="00EB0594"/>
    <w:rsid w:val="00EB3131"/>
    <w:rsid w:val="00EB40E2"/>
    <w:rsid w:val="00EB4BE0"/>
    <w:rsid w:val="00EB5751"/>
    <w:rsid w:val="00EB6B25"/>
    <w:rsid w:val="00EC029D"/>
    <w:rsid w:val="00EC0562"/>
    <w:rsid w:val="00EC1008"/>
    <w:rsid w:val="00EC16E3"/>
    <w:rsid w:val="00EC1FCE"/>
    <w:rsid w:val="00EC2987"/>
    <w:rsid w:val="00EC5889"/>
    <w:rsid w:val="00EC6622"/>
    <w:rsid w:val="00EC7E55"/>
    <w:rsid w:val="00ED10CB"/>
    <w:rsid w:val="00ED33CB"/>
    <w:rsid w:val="00ED4C58"/>
    <w:rsid w:val="00ED5378"/>
    <w:rsid w:val="00ED549B"/>
    <w:rsid w:val="00ED79DB"/>
    <w:rsid w:val="00EE0AE7"/>
    <w:rsid w:val="00EE0DD9"/>
    <w:rsid w:val="00EE6099"/>
    <w:rsid w:val="00EE671D"/>
    <w:rsid w:val="00EE73A3"/>
    <w:rsid w:val="00EE7D65"/>
    <w:rsid w:val="00EF0701"/>
    <w:rsid w:val="00EF2757"/>
    <w:rsid w:val="00EF3D39"/>
    <w:rsid w:val="00EF3DEE"/>
    <w:rsid w:val="00EF413B"/>
    <w:rsid w:val="00EF4321"/>
    <w:rsid w:val="00EF5D0C"/>
    <w:rsid w:val="00EF5ED7"/>
    <w:rsid w:val="00EF6C08"/>
    <w:rsid w:val="00EF7F18"/>
    <w:rsid w:val="00F000D2"/>
    <w:rsid w:val="00F003FA"/>
    <w:rsid w:val="00F040F4"/>
    <w:rsid w:val="00F0692E"/>
    <w:rsid w:val="00F1056E"/>
    <w:rsid w:val="00F10A48"/>
    <w:rsid w:val="00F13568"/>
    <w:rsid w:val="00F13F3E"/>
    <w:rsid w:val="00F15220"/>
    <w:rsid w:val="00F22CF3"/>
    <w:rsid w:val="00F22EE4"/>
    <w:rsid w:val="00F23FA1"/>
    <w:rsid w:val="00F24592"/>
    <w:rsid w:val="00F245CE"/>
    <w:rsid w:val="00F25011"/>
    <w:rsid w:val="00F27452"/>
    <w:rsid w:val="00F3188E"/>
    <w:rsid w:val="00F32AC9"/>
    <w:rsid w:val="00F3430F"/>
    <w:rsid w:val="00F36CD0"/>
    <w:rsid w:val="00F376BB"/>
    <w:rsid w:val="00F37982"/>
    <w:rsid w:val="00F37D03"/>
    <w:rsid w:val="00F4123D"/>
    <w:rsid w:val="00F45010"/>
    <w:rsid w:val="00F52B7D"/>
    <w:rsid w:val="00F5310D"/>
    <w:rsid w:val="00F541BA"/>
    <w:rsid w:val="00F55CBE"/>
    <w:rsid w:val="00F576F6"/>
    <w:rsid w:val="00F60413"/>
    <w:rsid w:val="00F6145A"/>
    <w:rsid w:val="00F62DD2"/>
    <w:rsid w:val="00F631C6"/>
    <w:rsid w:val="00F658F8"/>
    <w:rsid w:val="00F66981"/>
    <w:rsid w:val="00F67021"/>
    <w:rsid w:val="00F739B7"/>
    <w:rsid w:val="00F74DE8"/>
    <w:rsid w:val="00F75A21"/>
    <w:rsid w:val="00F75F85"/>
    <w:rsid w:val="00F77089"/>
    <w:rsid w:val="00F81C3F"/>
    <w:rsid w:val="00F81D77"/>
    <w:rsid w:val="00F822EF"/>
    <w:rsid w:val="00F836FB"/>
    <w:rsid w:val="00F9006B"/>
    <w:rsid w:val="00F91799"/>
    <w:rsid w:val="00F92965"/>
    <w:rsid w:val="00F932A5"/>
    <w:rsid w:val="00F94968"/>
    <w:rsid w:val="00F952F4"/>
    <w:rsid w:val="00F96EA6"/>
    <w:rsid w:val="00FA0BCB"/>
    <w:rsid w:val="00FA0D09"/>
    <w:rsid w:val="00FA2611"/>
    <w:rsid w:val="00FA3112"/>
    <w:rsid w:val="00FA31FC"/>
    <w:rsid w:val="00FA6C4F"/>
    <w:rsid w:val="00FB0352"/>
    <w:rsid w:val="00FB1623"/>
    <w:rsid w:val="00FB55E7"/>
    <w:rsid w:val="00FB58D4"/>
    <w:rsid w:val="00FB66C8"/>
    <w:rsid w:val="00FB7971"/>
    <w:rsid w:val="00FC0AFE"/>
    <w:rsid w:val="00FC1BB9"/>
    <w:rsid w:val="00FC1E61"/>
    <w:rsid w:val="00FC3582"/>
    <w:rsid w:val="00FC5E73"/>
    <w:rsid w:val="00FD1362"/>
    <w:rsid w:val="00FD1646"/>
    <w:rsid w:val="00FD211F"/>
    <w:rsid w:val="00FD236F"/>
    <w:rsid w:val="00FD2632"/>
    <w:rsid w:val="00FD4C90"/>
    <w:rsid w:val="00FD5E9B"/>
    <w:rsid w:val="00FD6E98"/>
    <w:rsid w:val="00FE616D"/>
    <w:rsid w:val="00FE624E"/>
    <w:rsid w:val="00FF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List Bullet" w:uiPriority="36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7E82"/>
    <w:pPr>
      <w:widowControl w:val="0"/>
      <w:suppressAutoHyphens/>
      <w:overflowPunct w:val="0"/>
      <w:autoSpaceDE w:val="0"/>
    </w:pPr>
    <w:rPr>
      <w:kern w:val="1"/>
      <w:lang w:eastAsia="ar-SA"/>
    </w:rPr>
  </w:style>
  <w:style w:type="paragraph" w:styleId="Heading1">
    <w:name w:val="heading 1"/>
    <w:basedOn w:val="Normal"/>
    <w:next w:val="Normal"/>
    <w:qFormat/>
    <w:rsid w:val="00327E82"/>
    <w:pPr>
      <w:keepNext/>
      <w:numPr>
        <w:numId w:val="1"/>
      </w:numPr>
      <w:jc w:val="center"/>
      <w:outlineLvl w:val="0"/>
    </w:pPr>
    <w:rPr>
      <w:rFonts w:ascii="Book Antiqua" w:hAnsi="Book Antiqua"/>
      <w:b/>
    </w:rPr>
  </w:style>
  <w:style w:type="paragraph" w:styleId="Heading2">
    <w:name w:val="heading 2"/>
    <w:basedOn w:val="Normal"/>
    <w:next w:val="Normal"/>
    <w:qFormat/>
    <w:rsid w:val="00327E82"/>
    <w:pPr>
      <w:keepNext/>
      <w:numPr>
        <w:ilvl w:val="1"/>
        <w:numId w:val="1"/>
      </w:numPr>
      <w:outlineLvl w:val="1"/>
    </w:pPr>
    <w:rPr>
      <w:rFonts w:ascii="Book Antiqua" w:hAnsi="Book Antiqua"/>
      <w:sz w:val="24"/>
    </w:rPr>
  </w:style>
  <w:style w:type="paragraph" w:styleId="Heading3">
    <w:name w:val="heading 3"/>
    <w:basedOn w:val="Normal"/>
    <w:next w:val="Normal"/>
    <w:qFormat/>
    <w:rsid w:val="00327E82"/>
    <w:pPr>
      <w:keepNext/>
      <w:numPr>
        <w:ilvl w:val="2"/>
        <w:numId w:val="1"/>
      </w:numPr>
      <w:outlineLvl w:val="2"/>
    </w:pPr>
    <w:rPr>
      <w:rFonts w:ascii="Book Antiqua" w:hAnsi="Book Antiqua"/>
      <w:i/>
    </w:rPr>
  </w:style>
  <w:style w:type="paragraph" w:styleId="Heading4">
    <w:name w:val="heading 4"/>
    <w:basedOn w:val="Normal"/>
    <w:next w:val="Normal"/>
    <w:qFormat/>
    <w:rsid w:val="00327E82"/>
    <w:pPr>
      <w:keepNext/>
      <w:numPr>
        <w:ilvl w:val="3"/>
        <w:numId w:val="1"/>
      </w:numPr>
      <w:outlineLvl w:val="3"/>
    </w:pPr>
    <w:rPr>
      <w:rFonts w:ascii="Book Antiqua" w:hAnsi="Book Antiqua"/>
      <w:b/>
    </w:rPr>
  </w:style>
  <w:style w:type="paragraph" w:styleId="Heading5">
    <w:name w:val="heading 5"/>
    <w:basedOn w:val="Normal"/>
    <w:next w:val="Normal"/>
    <w:qFormat/>
    <w:rsid w:val="00327E82"/>
    <w:pPr>
      <w:keepNext/>
      <w:numPr>
        <w:ilvl w:val="4"/>
        <w:numId w:val="1"/>
      </w:numPr>
      <w:tabs>
        <w:tab w:val="left" w:pos="720"/>
      </w:tabs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rsid w:val="00327E82"/>
    <w:pPr>
      <w:keepNext/>
      <w:widowControl/>
      <w:numPr>
        <w:ilvl w:val="5"/>
        <w:numId w:val="1"/>
      </w:numPr>
      <w:overflowPunct/>
      <w:autoSpaceDE/>
      <w:outlineLvl w:val="5"/>
    </w:pPr>
    <w:rPr>
      <w:rFonts w:ascii="Garamond" w:hAnsi="Garamond"/>
      <w:b/>
      <w:sz w:val="24"/>
      <w:szCs w:val="22"/>
    </w:rPr>
  </w:style>
  <w:style w:type="paragraph" w:styleId="Heading7">
    <w:name w:val="heading 7"/>
    <w:basedOn w:val="Normal"/>
    <w:next w:val="Normal"/>
    <w:qFormat/>
    <w:rsid w:val="00327E82"/>
    <w:pPr>
      <w:keepNext/>
      <w:numPr>
        <w:ilvl w:val="6"/>
        <w:numId w:val="1"/>
      </w:numPr>
      <w:jc w:val="center"/>
      <w:outlineLvl w:val="6"/>
    </w:pPr>
    <w:rPr>
      <w:rFonts w:ascii="Garamond" w:hAnsi="Garamond"/>
      <w:b/>
      <w:sz w:val="22"/>
      <w:szCs w:val="22"/>
      <w:lang w:val="en-GB"/>
    </w:rPr>
  </w:style>
  <w:style w:type="paragraph" w:styleId="Heading8">
    <w:name w:val="heading 8"/>
    <w:basedOn w:val="Normal"/>
    <w:next w:val="Normal"/>
    <w:qFormat/>
    <w:rsid w:val="00327E82"/>
    <w:pPr>
      <w:keepNext/>
      <w:numPr>
        <w:ilvl w:val="7"/>
        <w:numId w:val="1"/>
      </w:numPr>
      <w:jc w:val="both"/>
      <w:outlineLvl w:val="7"/>
    </w:pPr>
    <w:rPr>
      <w:rFonts w:ascii="Tahoma" w:hAnsi="Tahoma" w:cs="Tahoma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27E82"/>
    <w:rPr>
      <w:rFonts w:ascii="Symbol" w:hAnsi="Symbol"/>
    </w:rPr>
  </w:style>
  <w:style w:type="character" w:customStyle="1" w:styleId="WW8Num2z0">
    <w:name w:val="WW8Num2z0"/>
    <w:rsid w:val="00327E82"/>
    <w:rPr>
      <w:rFonts w:ascii="Symbol" w:hAnsi="Symbol"/>
    </w:rPr>
  </w:style>
  <w:style w:type="character" w:customStyle="1" w:styleId="WW8Num2z1">
    <w:name w:val="WW8Num2z1"/>
    <w:rsid w:val="00327E82"/>
    <w:rPr>
      <w:rFonts w:ascii="Courier New" w:hAnsi="Courier New" w:cs="Courier New"/>
    </w:rPr>
  </w:style>
  <w:style w:type="character" w:customStyle="1" w:styleId="WW8Num2z2">
    <w:name w:val="WW8Num2z2"/>
    <w:rsid w:val="00327E82"/>
    <w:rPr>
      <w:rFonts w:ascii="Wingdings" w:hAnsi="Wingdings"/>
    </w:rPr>
  </w:style>
  <w:style w:type="character" w:customStyle="1" w:styleId="WW8Num3z0">
    <w:name w:val="WW8Num3z0"/>
    <w:rsid w:val="00327E82"/>
    <w:rPr>
      <w:rFonts w:ascii="Symbol" w:hAnsi="Symbol"/>
    </w:rPr>
  </w:style>
  <w:style w:type="character" w:customStyle="1" w:styleId="WW8Num4z0">
    <w:name w:val="WW8Num4z0"/>
    <w:rsid w:val="00327E82"/>
    <w:rPr>
      <w:rFonts w:ascii="Wingdings" w:hAnsi="Wingdings"/>
      <w:sz w:val="21"/>
      <w:szCs w:val="21"/>
    </w:rPr>
  </w:style>
  <w:style w:type="character" w:customStyle="1" w:styleId="WW8Num4z1">
    <w:name w:val="WW8Num4z1"/>
    <w:rsid w:val="00327E82"/>
    <w:rPr>
      <w:rFonts w:ascii="Courier New" w:hAnsi="Courier New"/>
    </w:rPr>
  </w:style>
  <w:style w:type="character" w:customStyle="1" w:styleId="WW8Num4z2">
    <w:name w:val="WW8Num4z2"/>
    <w:rsid w:val="00327E82"/>
    <w:rPr>
      <w:rFonts w:ascii="Wingdings" w:hAnsi="Wingdings"/>
    </w:rPr>
  </w:style>
  <w:style w:type="character" w:customStyle="1" w:styleId="WW8Num4z3">
    <w:name w:val="WW8Num4z3"/>
    <w:rsid w:val="00327E82"/>
    <w:rPr>
      <w:rFonts w:ascii="Symbol" w:hAnsi="Symbol"/>
    </w:rPr>
  </w:style>
  <w:style w:type="character" w:customStyle="1" w:styleId="WW8Num5z0">
    <w:name w:val="WW8Num5z0"/>
    <w:rsid w:val="00327E82"/>
    <w:rPr>
      <w:rFonts w:ascii="Symbol" w:hAnsi="Symbol"/>
    </w:rPr>
  </w:style>
  <w:style w:type="character" w:customStyle="1" w:styleId="WW8Num5z1">
    <w:name w:val="WW8Num5z1"/>
    <w:rsid w:val="00327E82"/>
    <w:rPr>
      <w:rFonts w:ascii="Courier New" w:hAnsi="Courier New" w:cs="Courier New"/>
    </w:rPr>
  </w:style>
  <w:style w:type="character" w:customStyle="1" w:styleId="WW8Num5z2">
    <w:name w:val="WW8Num5z2"/>
    <w:rsid w:val="00327E82"/>
    <w:rPr>
      <w:rFonts w:ascii="Wingdings" w:hAnsi="Wingdings"/>
    </w:rPr>
  </w:style>
  <w:style w:type="character" w:customStyle="1" w:styleId="WW8Num6z0">
    <w:name w:val="WW8Num6z0"/>
    <w:rsid w:val="00327E82"/>
    <w:rPr>
      <w:rFonts w:ascii="Wingdings" w:hAnsi="Wingdings"/>
      <w:sz w:val="24"/>
      <w:szCs w:val="24"/>
    </w:rPr>
  </w:style>
  <w:style w:type="character" w:customStyle="1" w:styleId="WW8Num6z1">
    <w:name w:val="WW8Num6z1"/>
    <w:rsid w:val="00327E82"/>
    <w:rPr>
      <w:rFonts w:ascii="Courier New" w:hAnsi="Courier New" w:cs="Courier New"/>
    </w:rPr>
  </w:style>
  <w:style w:type="character" w:customStyle="1" w:styleId="WW8Num6z2">
    <w:name w:val="WW8Num6z2"/>
    <w:rsid w:val="00327E82"/>
    <w:rPr>
      <w:rFonts w:ascii="Wingdings" w:hAnsi="Wingdings"/>
    </w:rPr>
  </w:style>
  <w:style w:type="character" w:customStyle="1" w:styleId="WW8Num6z3">
    <w:name w:val="WW8Num6z3"/>
    <w:rsid w:val="00327E82"/>
    <w:rPr>
      <w:rFonts w:ascii="Symbol" w:hAnsi="Symbol"/>
    </w:rPr>
  </w:style>
  <w:style w:type="character" w:customStyle="1" w:styleId="WW8Num7z0">
    <w:name w:val="WW8Num7z0"/>
    <w:rsid w:val="00327E82"/>
    <w:rPr>
      <w:rFonts w:ascii="Symbol" w:eastAsia="Times New Roman" w:hAnsi="Symbol" w:cs="Times New Roman"/>
      <w:color w:val="auto"/>
      <w:sz w:val="16"/>
      <w:szCs w:val="16"/>
    </w:rPr>
  </w:style>
  <w:style w:type="character" w:customStyle="1" w:styleId="WW8Num7z1">
    <w:name w:val="WW8Num7z1"/>
    <w:rsid w:val="00327E82"/>
    <w:rPr>
      <w:rFonts w:ascii="Courier New" w:hAnsi="Courier New" w:cs="Courier New"/>
    </w:rPr>
  </w:style>
  <w:style w:type="character" w:customStyle="1" w:styleId="WW8Num8z0">
    <w:name w:val="WW8Num8z0"/>
    <w:rsid w:val="00327E82"/>
    <w:rPr>
      <w:rFonts w:ascii="Franklin Gothic Medium" w:eastAsia="Courier" w:hAnsi="Franklin Gothic Medium" w:cs="Courier New"/>
      <w:b/>
    </w:rPr>
  </w:style>
  <w:style w:type="character" w:customStyle="1" w:styleId="WW8Num9z0">
    <w:name w:val="WW8Num9z0"/>
    <w:rsid w:val="00327E82"/>
    <w:rPr>
      <w:rFonts w:ascii="Wingdings" w:hAnsi="Wingdings"/>
      <w:sz w:val="12"/>
    </w:rPr>
  </w:style>
  <w:style w:type="character" w:customStyle="1" w:styleId="WW8Num10z0">
    <w:name w:val="WW8Num10z0"/>
    <w:rsid w:val="00327E82"/>
    <w:rPr>
      <w:rFonts w:ascii="Courier New" w:hAnsi="Courier New" w:cs="Courier New"/>
      <w:sz w:val="24"/>
      <w:szCs w:val="24"/>
    </w:rPr>
  </w:style>
  <w:style w:type="character" w:customStyle="1" w:styleId="WW8Num11z0">
    <w:name w:val="WW8Num11z0"/>
    <w:rsid w:val="00327E82"/>
    <w:rPr>
      <w:rFonts w:ascii="Wingdings" w:hAnsi="Wingdings"/>
    </w:rPr>
  </w:style>
  <w:style w:type="character" w:customStyle="1" w:styleId="WW8Num12z0">
    <w:name w:val="WW8Num12z0"/>
    <w:rsid w:val="00327E82"/>
    <w:rPr>
      <w:rFonts w:ascii="Symbol" w:hAnsi="Symbol"/>
    </w:rPr>
  </w:style>
  <w:style w:type="character" w:customStyle="1" w:styleId="WW8Num12z1">
    <w:name w:val="WW8Num12z1"/>
    <w:rsid w:val="00327E82"/>
    <w:rPr>
      <w:rFonts w:ascii="Courier New" w:hAnsi="Courier New" w:cs="Courier New"/>
    </w:rPr>
  </w:style>
  <w:style w:type="character" w:customStyle="1" w:styleId="WW8Num12z2">
    <w:name w:val="WW8Num12z2"/>
    <w:rsid w:val="00327E82"/>
    <w:rPr>
      <w:rFonts w:ascii="Wingdings" w:hAnsi="Wingdings"/>
    </w:rPr>
  </w:style>
  <w:style w:type="character" w:customStyle="1" w:styleId="WW8Num13z0">
    <w:name w:val="WW8Num13z0"/>
    <w:rsid w:val="00327E82"/>
    <w:rPr>
      <w:rFonts w:ascii="Wingdings 3" w:hAnsi="Wingdings 3"/>
      <w:color w:val="auto"/>
      <w:sz w:val="18"/>
      <w:szCs w:val="18"/>
    </w:rPr>
  </w:style>
  <w:style w:type="character" w:customStyle="1" w:styleId="WW8Num13z1">
    <w:name w:val="WW8Num13z1"/>
    <w:rsid w:val="00327E82"/>
    <w:rPr>
      <w:rFonts w:ascii="Courier New" w:hAnsi="Courier New" w:cs="Courier New"/>
    </w:rPr>
  </w:style>
  <w:style w:type="character" w:customStyle="1" w:styleId="WW8Num13z2">
    <w:name w:val="WW8Num13z2"/>
    <w:rsid w:val="00327E82"/>
    <w:rPr>
      <w:rFonts w:ascii="Wingdings" w:hAnsi="Wingdings"/>
    </w:rPr>
  </w:style>
  <w:style w:type="character" w:customStyle="1" w:styleId="WW8Num13z3">
    <w:name w:val="WW8Num13z3"/>
    <w:rsid w:val="00327E82"/>
    <w:rPr>
      <w:rFonts w:ascii="Symbol" w:hAnsi="Symbol"/>
    </w:rPr>
  </w:style>
  <w:style w:type="character" w:customStyle="1" w:styleId="WW8Num14z0">
    <w:name w:val="WW8Num14z0"/>
    <w:rsid w:val="00327E82"/>
    <w:rPr>
      <w:rFonts w:ascii="Symbol" w:hAnsi="Symbol"/>
    </w:rPr>
  </w:style>
  <w:style w:type="character" w:customStyle="1" w:styleId="WW8Num14z1">
    <w:name w:val="WW8Num14z1"/>
    <w:rsid w:val="00327E82"/>
    <w:rPr>
      <w:rFonts w:ascii="Courier New" w:hAnsi="Courier New" w:cs="Courier New"/>
    </w:rPr>
  </w:style>
  <w:style w:type="character" w:customStyle="1" w:styleId="WW8Num14z2">
    <w:name w:val="WW8Num14z2"/>
    <w:rsid w:val="00327E82"/>
    <w:rPr>
      <w:rFonts w:ascii="Wingdings" w:hAnsi="Wingdings"/>
    </w:rPr>
  </w:style>
  <w:style w:type="character" w:styleId="Hyperlink">
    <w:name w:val="Hyperlink"/>
    <w:rsid w:val="00327E82"/>
    <w:rPr>
      <w:color w:val="0000FF"/>
      <w:u w:val="single"/>
    </w:rPr>
  </w:style>
  <w:style w:type="character" w:styleId="FollowedHyperlink">
    <w:name w:val="FollowedHyperlink"/>
    <w:rsid w:val="00327E82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327E82"/>
    <w:pPr>
      <w:keepNext/>
      <w:spacing w:before="240" w:after="120"/>
    </w:pPr>
    <w:rPr>
      <w:rFonts w:ascii="Albany AMT" w:eastAsia="MS Mincho" w:hAnsi="Albany AMT" w:cs="Tahoma"/>
      <w:sz w:val="28"/>
      <w:szCs w:val="28"/>
    </w:rPr>
  </w:style>
  <w:style w:type="paragraph" w:styleId="BodyText">
    <w:name w:val="Body Text"/>
    <w:basedOn w:val="Normal"/>
    <w:rsid w:val="00327E82"/>
    <w:pPr>
      <w:widowControl/>
      <w:overflowPunct/>
      <w:autoSpaceDE/>
      <w:spacing w:after="220" w:line="220" w:lineRule="atLeast"/>
      <w:jc w:val="both"/>
    </w:pPr>
    <w:rPr>
      <w:rFonts w:ascii="Arial" w:eastAsia="Batang" w:hAnsi="Arial"/>
      <w:spacing w:val="-5"/>
    </w:rPr>
  </w:style>
  <w:style w:type="paragraph" w:styleId="List">
    <w:name w:val="List"/>
    <w:basedOn w:val="BodyText"/>
    <w:rsid w:val="00327E82"/>
    <w:rPr>
      <w:rFonts w:cs="Tahoma"/>
    </w:rPr>
  </w:style>
  <w:style w:type="paragraph" w:styleId="Caption">
    <w:name w:val="caption"/>
    <w:basedOn w:val="Normal"/>
    <w:qFormat/>
    <w:rsid w:val="00327E8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327E82"/>
    <w:pPr>
      <w:suppressLineNumbers/>
    </w:pPr>
    <w:rPr>
      <w:rFonts w:cs="Tahoma"/>
    </w:rPr>
  </w:style>
  <w:style w:type="paragraph" w:customStyle="1" w:styleId="RESUME">
    <w:name w:val="RESUME"/>
    <w:rsid w:val="00327E82"/>
    <w:pPr>
      <w:tabs>
        <w:tab w:val="left" w:pos="-1440"/>
        <w:tab w:val="left" w:pos="-720"/>
      </w:tabs>
      <w:suppressAutoHyphens/>
      <w:overflowPunct w:val="0"/>
      <w:autoSpaceDE w:val="0"/>
      <w:textAlignment w:val="baseline"/>
    </w:pPr>
    <w:rPr>
      <w:rFonts w:ascii="Albertus Medium" w:eastAsia="Arial" w:hAnsi="Albertus Medium"/>
      <w:sz w:val="21"/>
      <w:lang w:eastAsia="ar-SA"/>
    </w:rPr>
  </w:style>
  <w:style w:type="paragraph" w:customStyle="1" w:styleId="Objective">
    <w:name w:val="Objective"/>
    <w:basedOn w:val="Normal"/>
    <w:next w:val="BodyText"/>
    <w:rsid w:val="00327E82"/>
    <w:pPr>
      <w:widowControl/>
      <w:overflowPunct/>
      <w:autoSpaceDE/>
      <w:spacing w:before="240" w:after="220" w:line="220" w:lineRule="atLeast"/>
    </w:pPr>
    <w:rPr>
      <w:rFonts w:ascii="Arial" w:eastAsia="Batang" w:hAnsi="Arial"/>
    </w:rPr>
  </w:style>
  <w:style w:type="paragraph" w:styleId="Header">
    <w:name w:val="header"/>
    <w:basedOn w:val="Normal"/>
    <w:rsid w:val="00327E82"/>
    <w:pPr>
      <w:widowControl/>
      <w:tabs>
        <w:tab w:val="center" w:pos="4320"/>
        <w:tab w:val="right" w:pos="8640"/>
      </w:tabs>
      <w:overflowPunct/>
      <w:autoSpaceDE/>
    </w:pPr>
    <w:rPr>
      <w:rFonts w:ascii="Trebuchet MS" w:hAnsi="Trebuchet MS"/>
      <w:sz w:val="22"/>
      <w:lang w:val="en-GB"/>
    </w:rPr>
  </w:style>
  <w:style w:type="paragraph" w:customStyle="1" w:styleId="SectionTitle">
    <w:name w:val="Section Title"/>
    <w:basedOn w:val="Normal"/>
    <w:next w:val="Normal"/>
    <w:rsid w:val="00327E82"/>
    <w:pPr>
      <w:widowControl/>
      <w:overflowPunct/>
      <w:autoSpaceDE/>
      <w:spacing w:before="220" w:line="220" w:lineRule="atLeast"/>
    </w:pPr>
    <w:rPr>
      <w:rFonts w:ascii="Arial Black" w:eastAsia="Batang" w:hAnsi="Arial Black"/>
      <w:spacing w:val="-10"/>
    </w:rPr>
  </w:style>
  <w:style w:type="paragraph" w:customStyle="1" w:styleId="CompanyName">
    <w:name w:val="Company Name"/>
    <w:basedOn w:val="Normal"/>
    <w:next w:val="Normal"/>
    <w:rsid w:val="00327E82"/>
    <w:pPr>
      <w:widowControl/>
      <w:tabs>
        <w:tab w:val="left" w:pos="2160"/>
        <w:tab w:val="right" w:pos="6480"/>
      </w:tabs>
      <w:overflowPunct/>
      <w:autoSpaceDE/>
      <w:spacing w:before="240" w:after="40" w:line="220" w:lineRule="atLeast"/>
    </w:pPr>
    <w:rPr>
      <w:rFonts w:ascii="Arial" w:eastAsia="Batang" w:hAnsi="Arial"/>
    </w:rPr>
  </w:style>
  <w:style w:type="paragraph" w:customStyle="1" w:styleId="JobTitle">
    <w:name w:val="Job Title"/>
    <w:next w:val="Normal"/>
    <w:rsid w:val="00327E82"/>
    <w:pPr>
      <w:suppressAutoHyphens/>
      <w:spacing w:after="60" w:line="220" w:lineRule="atLeast"/>
    </w:pPr>
    <w:rPr>
      <w:rFonts w:ascii="Arial Black" w:eastAsia="Batang" w:hAnsi="Arial Black"/>
      <w:spacing w:val="-10"/>
      <w:lang w:eastAsia="ar-SA"/>
    </w:rPr>
  </w:style>
  <w:style w:type="paragraph" w:customStyle="1" w:styleId="Achievement">
    <w:name w:val="Achievement"/>
    <w:basedOn w:val="BodyText"/>
    <w:rsid w:val="00327E82"/>
    <w:pPr>
      <w:numPr>
        <w:numId w:val="3"/>
      </w:numPr>
      <w:spacing w:after="60"/>
    </w:pPr>
  </w:style>
  <w:style w:type="paragraph" w:styleId="ListBullet">
    <w:name w:val="List Bullet"/>
    <w:basedOn w:val="Normal"/>
    <w:uiPriority w:val="36"/>
    <w:qFormat/>
    <w:rsid w:val="00327E82"/>
    <w:pPr>
      <w:widowControl/>
      <w:numPr>
        <w:numId w:val="2"/>
      </w:numPr>
      <w:overflowPunct/>
      <w:autoSpaceDE/>
      <w:jc w:val="both"/>
    </w:pPr>
    <w:rPr>
      <w:rFonts w:ascii="Calibri" w:hAnsi="Calibri" w:cs="Tahoma"/>
      <w:bCs/>
      <w:sz w:val="21"/>
      <w:szCs w:val="21"/>
    </w:rPr>
  </w:style>
  <w:style w:type="paragraph" w:styleId="NormalWeb">
    <w:name w:val="Normal (Web)"/>
    <w:basedOn w:val="Normal"/>
    <w:rsid w:val="00327E82"/>
    <w:pPr>
      <w:widowControl/>
      <w:overflowPunct/>
      <w:autoSpaceDE/>
      <w:spacing w:before="100" w:after="100"/>
    </w:pPr>
    <w:rPr>
      <w:rFonts w:ascii="Arial Unicode MS" w:eastAsia="Arial Unicode MS" w:hAnsi="Arial Unicode MS"/>
      <w:sz w:val="24"/>
    </w:rPr>
  </w:style>
  <w:style w:type="paragraph" w:styleId="Footer">
    <w:name w:val="footer"/>
    <w:basedOn w:val="Normal"/>
    <w:rsid w:val="00327E82"/>
    <w:pPr>
      <w:tabs>
        <w:tab w:val="center" w:pos="4320"/>
        <w:tab w:val="right" w:pos="8640"/>
      </w:tabs>
    </w:pPr>
  </w:style>
  <w:style w:type="paragraph" w:customStyle="1" w:styleId="CharCharCharChar">
    <w:name w:val="Char Char Char Char"/>
    <w:basedOn w:val="Normal"/>
    <w:rsid w:val="00327E82"/>
    <w:pPr>
      <w:widowControl/>
      <w:overflowPunct/>
      <w:autoSpaceDE/>
      <w:spacing w:after="160" w:line="240" w:lineRule="exact"/>
    </w:pPr>
    <w:rPr>
      <w:rFonts w:ascii="Verdana" w:hAnsi="Verdana" w:cs="Arial"/>
      <w:sz w:val="22"/>
    </w:rPr>
  </w:style>
  <w:style w:type="paragraph" w:customStyle="1" w:styleId="CharCharCharChar0">
    <w:name w:val="Char Char Char Char"/>
    <w:basedOn w:val="Normal"/>
    <w:rsid w:val="00327E82"/>
    <w:pPr>
      <w:widowControl/>
      <w:overflowPunct/>
      <w:autoSpaceDE/>
      <w:spacing w:after="160" w:line="240" w:lineRule="exact"/>
    </w:pPr>
    <w:rPr>
      <w:rFonts w:ascii="Verdana" w:hAnsi="Verdana" w:cs="Arial"/>
      <w:sz w:val="22"/>
    </w:rPr>
  </w:style>
  <w:style w:type="paragraph" w:customStyle="1" w:styleId="CharCharChar">
    <w:name w:val="Char Char Char"/>
    <w:basedOn w:val="Normal"/>
    <w:rsid w:val="00327E82"/>
    <w:pPr>
      <w:widowControl/>
      <w:overflowPunct/>
      <w:autoSpaceDE/>
      <w:spacing w:after="160" w:line="240" w:lineRule="exact"/>
    </w:pPr>
    <w:rPr>
      <w:rFonts w:ascii="Verdana" w:hAnsi="Verdana" w:cs="Arial"/>
      <w:sz w:val="22"/>
    </w:rPr>
  </w:style>
  <w:style w:type="paragraph" w:styleId="BodyTextIndent">
    <w:name w:val="Body Text Indent"/>
    <w:basedOn w:val="Normal"/>
    <w:rsid w:val="00327E82"/>
    <w:pPr>
      <w:widowControl/>
      <w:overflowPunct/>
      <w:autoSpaceDE/>
      <w:spacing w:after="120"/>
      <w:ind w:left="283"/>
    </w:pPr>
  </w:style>
  <w:style w:type="paragraph" w:customStyle="1" w:styleId="CharCharChar1CharCharChar">
    <w:name w:val="Char Char Char1 Char Char Char"/>
    <w:basedOn w:val="Normal"/>
    <w:rsid w:val="00205D41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customStyle="1" w:styleId="CompanyNameOne">
    <w:name w:val="Company Name One"/>
    <w:basedOn w:val="CompanyName"/>
    <w:next w:val="JobTitle"/>
    <w:rsid w:val="00EF4321"/>
    <w:pPr>
      <w:tabs>
        <w:tab w:val="clear" w:pos="2160"/>
        <w:tab w:val="left" w:pos="1440"/>
      </w:tabs>
      <w:suppressAutoHyphens w:val="0"/>
      <w:spacing w:before="60" w:after="0"/>
    </w:pPr>
    <w:rPr>
      <w:rFonts w:ascii="Garamond" w:eastAsia="Times New Roman" w:hAnsi="Garamond"/>
      <w:kern w:val="0"/>
      <w:sz w:val="22"/>
      <w:szCs w:val="22"/>
      <w:lang w:val="en-AU" w:eastAsia="en-US"/>
    </w:rPr>
  </w:style>
  <w:style w:type="character" w:styleId="PageNumber">
    <w:name w:val="page number"/>
    <w:basedOn w:val="DefaultParagraphFont"/>
    <w:rsid w:val="004634DC"/>
  </w:style>
  <w:style w:type="paragraph" w:styleId="PlainText">
    <w:name w:val="Plain Text"/>
    <w:basedOn w:val="Normal"/>
    <w:rsid w:val="00517722"/>
    <w:pPr>
      <w:widowControl/>
      <w:suppressAutoHyphens w:val="0"/>
      <w:overflowPunct/>
      <w:autoSpaceDE/>
    </w:pPr>
    <w:rPr>
      <w:rFonts w:ascii="Courier New" w:hAnsi="Courier New" w:cs="Courier New"/>
      <w:kern w:val="0"/>
      <w:lang w:eastAsia="en-US"/>
    </w:rPr>
  </w:style>
  <w:style w:type="paragraph" w:customStyle="1" w:styleId="Char">
    <w:name w:val="Char"/>
    <w:basedOn w:val="Normal"/>
    <w:rsid w:val="00ED10CB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styleId="Subtitle">
    <w:name w:val="Subtitle"/>
    <w:basedOn w:val="Normal"/>
    <w:next w:val="BodyText"/>
    <w:qFormat/>
    <w:rsid w:val="0035288E"/>
    <w:pPr>
      <w:widowControl/>
      <w:overflowPunct/>
      <w:autoSpaceDE/>
      <w:jc w:val="right"/>
    </w:pPr>
    <w:rPr>
      <w:rFonts w:ascii="Arial" w:hAnsi="Arial" w:cs="Arial"/>
      <w:b/>
      <w:bCs/>
      <w:kern w:val="0"/>
      <w:sz w:val="24"/>
      <w:szCs w:val="24"/>
      <w:lang w:val="af-ZA"/>
    </w:rPr>
  </w:style>
  <w:style w:type="paragraph" w:styleId="BodyTextIndent2">
    <w:name w:val="Body Text Indent 2"/>
    <w:basedOn w:val="Normal"/>
    <w:rsid w:val="0035288E"/>
    <w:pPr>
      <w:widowControl/>
      <w:overflowPunct/>
      <w:autoSpaceDE/>
      <w:spacing w:after="120" w:line="480" w:lineRule="auto"/>
      <w:ind w:left="360"/>
    </w:pPr>
    <w:rPr>
      <w:kern w:val="0"/>
      <w:sz w:val="24"/>
      <w:szCs w:val="24"/>
    </w:rPr>
  </w:style>
  <w:style w:type="table" w:styleId="TableGrid">
    <w:name w:val="Table Grid"/>
    <w:basedOn w:val="TableNormal"/>
    <w:rsid w:val="00635DFD"/>
    <w:pPr>
      <w:widowControl w:val="0"/>
      <w:suppressAutoHyphens/>
      <w:overflowPunct w:val="0"/>
      <w:autoSpaceDE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0">
    <w:name w:val="Char"/>
    <w:basedOn w:val="Normal"/>
    <w:rsid w:val="000741BF"/>
    <w:pPr>
      <w:widowControl/>
      <w:suppressAutoHyphens w:val="0"/>
      <w:overflowPunct/>
      <w:autoSpaceDE/>
      <w:spacing w:after="160" w:line="240" w:lineRule="exact"/>
    </w:pPr>
    <w:rPr>
      <w:rFonts w:ascii="Verdana" w:hAnsi="Verdana" w:cs="Verdana"/>
      <w:kern w:val="0"/>
      <w:sz w:val="22"/>
      <w:szCs w:val="22"/>
      <w:lang w:eastAsia="en-US"/>
    </w:rPr>
  </w:style>
  <w:style w:type="paragraph" w:customStyle="1" w:styleId="CharCharCharCharChar">
    <w:name w:val="Char Char Char Char Char"/>
    <w:basedOn w:val="Normal"/>
    <w:rsid w:val="00BB215D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styleId="Title">
    <w:name w:val="Title"/>
    <w:basedOn w:val="Normal"/>
    <w:link w:val="TitleChar"/>
    <w:qFormat/>
    <w:rsid w:val="00665EFE"/>
    <w:pPr>
      <w:widowControl/>
      <w:suppressAutoHyphens w:val="0"/>
      <w:overflowPunct/>
      <w:autoSpaceDE/>
      <w:jc w:val="center"/>
    </w:pPr>
    <w:rPr>
      <w:rFonts w:ascii="AvantGarde Bk BT" w:hAnsi="AvantGarde Bk BT"/>
      <w:b/>
      <w:kern w:val="0"/>
      <w:sz w:val="32"/>
      <w:u w:val="single"/>
      <w:lang w:eastAsia="en-US"/>
    </w:rPr>
  </w:style>
  <w:style w:type="paragraph" w:customStyle="1" w:styleId="Char3">
    <w:name w:val="Char3"/>
    <w:basedOn w:val="Normal"/>
    <w:rsid w:val="00E41A7F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customStyle="1" w:styleId="Char1CharCharChar">
    <w:name w:val="Char1 Char Char Char"/>
    <w:basedOn w:val="Normal"/>
    <w:rsid w:val="00BA47BC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paragraph" w:customStyle="1" w:styleId="CharCharChar1Char">
    <w:name w:val="Char Char Char1 Char"/>
    <w:basedOn w:val="Normal"/>
    <w:rsid w:val="0092127C"/>
    <w:pPr>
      <w:widowControl/>
      <w:suppressAutoHyphens w:val="0"/>
      <w:overflowPunct/>
      <w:autoSpaceDE/>
      <w:spacing w:after="160" w:line="240" w:lineRule="exact"/>
    </w:pPr>
    <w:rPr>
      <w:rFonts w:ascii="Verdana" w:hAnsi="Verdana" w:cs="Arial"/>
      <w:kern w:val="0"/>
      <w:sz w:val="22"/>
      <w:lang w:eastAsia="en-US"/>
    </w:rPr>
  </w:style>
  <w:style w:type="character" w:styleId="Emphasis">
    <w:name w:val="Emphasis"/>
    <w:qFormat/>
    <w:rsid w:val="0027577A"/>
    <w:rPr>
      <w:b/>
      <w:bCs/>
      <w:i w:val="0"/>
      <w:iCs w:val="0"/>
    </w:rPr>
  </w:style>
  <w:style w:type="character" w:customStyle="1" w:styleId="TitleChar">
    <w:name w:val="Title Char"/>
    <w:link w:val="Title"/>
    <w:rsid w:val="00FD236F"/>
    <w:rPr>
      <w:rFonts w:ascii="AvantGarde Bk BT" w:hAnsi="AvantGarde Bk BT"/>
      <w:b/>
      <w:sz w:val="32"/>
      <w:u w:val="single"/>
      <w:lang w:val="en-US" w:eastAsia="en-US" w:bidi="ar-SA"/>
    </w:rPr>
  </w:style>
  <w:style w:type="character" w:customStyle="1" w:styleId="apple-style-span">
    <w:name w:val="apple-style-span"/>
    <w:basedOn w:val="DefaultParagraphFont"/>
    <w:rsid w:val="004925DF"/>
  </w:style>
  <w:style w:type="paragraph" w:styleId="ListParagraph">
    <w:name w:val="List Paragraph"/>
    <w:basedOn w:val="Normal"/>
    <w:uiPriority w:val="34"/>
    <w:qFormat/>
    <w:rsid w:val="00F32A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auto"/>
            <w:right w:val="none" w:sz="0" w:space="0" w:color="auto"/>
          </w:divBdr>
        </w:div>
      </w:divsChild>
    </w:div>
    <w:div w:id="1456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ultinational_corpo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umbai,_Maharashtra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LinksUpToDate>false</LinksUpToDate>
  <CharactersWithSpaces>6155</CharactersWithSpaces>
  <SharedDoc>false</SharedDoc>
  <HLinks>
    <vt:vector size="6" baseType="variant">
      <vt:variant>
        <vt:i4>4522102</vt:i4>
      </vt:variant>
      <vt:variant>
        <vt:i4>0</vt:i4>
      </vt:variant>
      <vt:variant>
        <vt:i4>0</vt:i4>
      </vt:variant>
      <vt:variant>
        <vt:i4>5</vt:i4>
      </vt:variant>
      <vt:variant>
        <vt:lpwstr>mailto:grvgupta21@gmail.com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1601-01-01T00:00:00Z</cp:lastPrinted>
  <dcterms:created xsi:type="dcterms:W3CDTF">2014-05-19T12:40:00Z</dcterms:created>
  <dcterms:modified xsi:type="dcterms:W3CDTF">2014-05-29T09:42:00Z</dcterms:modified>
</cp:coreProperties>
</file>