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2C" w:rsidRPr="008D50C0" w:rsidRDefault="00A00282" w:rsidP="00C2792C">
      <w:pPr>
        <w:pBdr>
          <w:top w:val="double" w:sz="40" w:space="1" w:color="000000"/>
          <w:left w:val="double" w:sz="40" w:space="4" w:color="000000"/>
          <w:bottom w:val="double" w:sz="40" w:space="1" w:color="000000"/>
          <w:right w:val="double" w:sz="40" w:space="4" w:color="000000"/>
        </w:pBdr>
        <w:shd w:val="clear" w:color="auto" w:fill="E0E0E0"/>
        <w:rPr>
          <w:rFonts w:ascii="Verdana" w:hAnsi="Verdana"/>
          <w:b/>
          <w:i/>
          <w:sz w:val="32"/>
          <w:szCs w:val="32"/>
        </w:rPr>
      </w:pPr>
      <w:r>
        <w:rPr>
          <w:rFonts w:ascii="Verdana" w:hAnsi="Verdana"/>
          <w:b/>
          <w:i/>
          <w:sz w:val="32"/>
          <w:szCs w:val="32"/>
        </w:rPr>
        <w:t>Chaitanya Kumar Mannem</w:t>
      </w:r>
    </w:p>
    <w:p w:rsidR="00C2792C" w:rsidRPr="0075718A" w:rsidRDefault="00C2792C" w:rsidP="00C2792C">
      <w:pPr>
        <w:jc w:val="center"/>
        <w:rPr>
          <w:rFonts w:ascii="Verdana" w:hAnsi="Verdana"/>
          <w:sz w:val="17"/>
          <w:szCs w:val="17"/>
          <w:lang w:val="fr-FR"/>
        </w:rPr>
      </w:pPr>
    </w:p>
    <w:p w:rsidR="00C2792C" w:rsidRPr="001D012A" w:rsidRDefault="001D012A" w:rsidP="00B235E3">
      <w:pPr>
        <w:shd w:val="clear" w:color="auto" w:fill="E0E0E0"/>
        <w:ind w:firstLine="720"/>
        <w:rPr>
          <w:rFonts w:ascii="Verdana" w:hAnsi="Verdana" w:cs="Arial"/>
          <w:b/>
          <w:sz w:val="22"/>
          <w:szCs w:val="22"/>
        </w:rPr>
      </w:pPr>
      <w:r w:rsidRPr="001D012A">
        <w:rPr>
          <w:rFonts w:ascii="Verdana" w:hAnsi="Verdana" w:cs="Arial"/>
          <w:b/>
          <w:sz w:val="22"/>
          <w:szCs w:val="22"/>
        </w:rPr>
        <w:t xml:space="preserve">SAP </w:t>
      </w:r>
      <w:r w:rsidR="00296C02">
        <w:rPr>
          <w:rFonts w:ascii="Verdana" w:hAnsi="Verdana" w:cs="Arial"/>
          <w:b/>
          <w:sz w:val="22"/>
          <w:szCs w:val="22"/>
        </w:rPr>
        <w:t xml:space="preserve">Certified HCM </w:t>
      </w:r>
      <w:r w:rsidRPr="001D012A">
        <w:rPr>
          <w:rFonts w:ascii="Verdana" w:hAnsi="Verdana" w:cs="Arial"/>
          <w:b/>
          <w:sz w:val="22"/>
          <w:szCs w:val="22"/>
        </w:rPr>
        <w:t>Consultant</w:t>
      </w:r>
      <w:r w:rsidR="00B235E3">
        <w:rPr>
          <w:rFonts w:ascii="Verdana" w:hAnsi="Verdana" w:cs="Arial"/>
          <w:b/>
          <w:sz w:val="22"/>
          <w:szCs w:val="22"/>
        </w:rPr>
        <w:t xml:space="preserve"> and Successfactors Certified Consultant</w:t>
      </w:r>
    </w:p>
    <w:p w:rsidR="00C2792C" w:rsidRDefault="00C2792C" w:rsidP="00C2792C">
      <w:pPr>
        <w:rPr>
          <w:rFonts w:ascii="Verdana" w:hAnsi="Verdana"/>
          <w:sz w:val="17"/>
          <w:szCs w:val="17"/>
        </w:rPr>
      </w:pPr>
    </w:p>
    <w:p w:rsidR="00C2792C" w:rsidRDefault="00C2792C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C2792C" w:rsidRDefault="00C2792C" w:rsidP="00C2792C">
      <w:pPr>
        <w:rPr>
          <w:rFonts w:ascii="Verdana" w:hAnsi="Verdana"/>
          <w:sz w:val="17"/>
          <w:szCs w:val="17"/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9pt;margin-top:6.9pt;width:171pt;height:239.95pt;z-index:251657728;mso-wrap-distance-left:9.05pt;mso-wrap-distance-right:9.05pt" strokeweight=".5pt">
            <v:fill color2="black"/>
            <v:textbox inset="7.45pt,3.85pt,7.45pt,3.85pt">
              <w:txbxContent>
                <w:p w:rsidR="009F5C93" w:rsidRDefault="009F5C93" w:rsidP="00C2792C">
                  <w:pPr>
                    <w:shd w:val="clear" w:color="auto" w:fill="E0E0E0"/>
                    <w:rPr>
                      <w:rFonts w:ascii="Verdana" w:hAnsi="Verdana"/>
                      <w:b/>
                      <w:i/>
                      <w:caps/>
                      <w:sz w:val="17"/>
                      <w:szCs w:val="17"/>
                      <w:u w:val="single"/>
                    </w:rPr>
                  </w:pPr>
                </w:p>
                <w:p w:rsidR="009F5C93" w:rsidRPr="008D50C0" w:rsidRDefault="009F5C93" w:rsidP="00C2792C">
                  <w:pPr>
                    <w:shd w:val="clear" w:color="auto" w:fill="E0E0E0"/>
                    <w:rPr>
                      <w:rFonts w:ascii="Verdana" w:hAnsi="Verdana"/>
                      <w:b/>
                      <w:i/>
                      <w:caps/>
                      <w:sz w:val="17"/>
                      <w:szCs w:val="17"/>
                      <w:u w:val="single"/>
                    </w:rPr>
                  </w:pPr>
                  <w:r>
                    <w:rPr>
                      <w:rFonts w:ascii="Verdana" w:hAnsi="Verdana"/>
                      <w:b/>
                      <w:i/>
                      <w:caps/>
                      <w:sz w:val="17"/>
                      <w:szCs w:val="17"/>
                      <w:u w:val="single"/>
                    </w:rPr>
                    <w:t>skills Set</w:t>
                  </w:r>
                </w:p>
                <w:p w:rsidR="009F5C93" w:rsidRDefault="009F5C93" w:rsidP="008D50C0">
                  <w:p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9F5C93" w:rsidRPr="008D50C0" w:rsidRDefault="009F5C93" w:rsidP="008D50C0">
                  <w:p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Functional</w:t>
                  </w:r>
                </w:p>
                <w:p w:rsidR="009F5C93" w:rsidRDefault="009F5C93" w:rsidP="008D50C0">
                  <w:pPr>
                    <w:numPr>
                      <w:ilvl w:val="0"/>
                      <w:numId w:val="3"/>
                    </w:num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SAP HR Payroll</w:t>
                  </w:r>
                </w:p>
                <w:p w:rsidR="009F5C93" w:rsidRDefault="009F5C93" w:rsidP="008D50C0">
                  <w:pPr>
                    <w:numPr>
                      <w:ilvl w:val="0"/>
                      <w:numId w:val="3"/>
                    </w:num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SAP PA and Time Management.</w:t>
                  </w:r>
                </w:p>
                <w:p w:rsidR="009F5C93" w:rsidRDefault="009F5C93" w:rsidP="008D50C0">
                  <w:pPr>
                    <w:numPr>
                      <w:ilvl w:val="0"/>
                      <w:numId w:val="3"/>
                    </w:num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SAP Benefits and Administration(US)</w:t>
                  </w:r>
                </w:p>
                <w:p w:rsidR="009F5C93" w:rsidRDefault="009F5C93" w:rsidP="003905BC">
                  <w:pPr>
                    <w:shd w:val="clear" w:color="auto" w:fill="E0E0E0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9F5C93" w:rsidRPr="008D50C0" w:rsidRDefault="009F5C93" w:rsidP="003905BC">
                  <w:p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Technical</w:t>
                  </w:r>
                </w:p>
                <w:p w:rsidR="009F5C93" w:rsidRDefault="00A00282" w:rsidP="00A00282">
                  <w:pPr>
                    <w:numPr>
                      <w:ilvl w:val="0"/>
                      <w:numId w:val="3"/>
                    </w:num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Oracle 10g</w:t>
                  </w:r>
                </w:p>
                <w:p w:rsidR="00A00282" w:rsidRPr="00A00282" w:rsidRDefault="00A00282" w:rsidP="00A00282">
                  <w:pPr>
                    <w:numPr>
                      <w:ilvl w:val="0"/>
                      <w:numId w:val="3"/>
                    </w:numPr>
                    <w:shd w:val="clear" w:color="auto" w:fill="E0E0E0"/>
                    <w:tabs>
                      <w:tab w:val="left" w:pos="360"/>
                    </w:tabs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C,C++</w:t>
                  </w:r>
                </w:p>
              </w:txbxContent>
            </v:textbox>
          </v:shape>
        </w:pict>
      </w:r>
    </w:p>
    <w:p w:rsidR="00C2792C" w:rsidRDefault="00DD30B6" w:rsidP="00C2792C">
      <w:pPr>
        <w:numPr>
          <w:ilvl w:val="0"/>
          <w:numId w:val="4"/>
        </w:numPr>
        <w:tabs>
          <w:tab w:val="left" w:pos="3960"/>
        </w:tabs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Multi-faceted</w:t>
      </w:r>
      <w:r w:rsidR="00C2792C">
        <w:rPr>
          <w:rFonts w:ascii="Verdana" w:hAnsi="Verdana"/>
          <w:sz w:val="17"/>
          <w:szCs w:val="17"/>
        </w:rPr>
        <w:t xml:space="preserve"> professional with</w:t>
      </w:r>
      <w:r w:rsidR="000F4890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over </w:t>
      </w:r>
      <w:r w:rsidR="001E07E7">
        <w:rPr>
          <w:rFonts w:ascii="Verdana" w:hAnsi="Verdana"/>
          <w:b/>
          <w:sz w:val="17"/>
          <w:szCs w:val="17"/>
        </w:rPr>
        <w:t>4</w:t>
      </w:r>
      <w:r w:rsidR="00F80E55">
        <w:rPr>
          <w:rFonts w:ascii="Verdana" w:hAnsi="Verdana"/>
          <w:b/>
          <w:sz w:val="17"/>
          <w:szCs w:val="17"/>
        </w:rPr>
        <w:t>.5</w:t>
      </w:r>
      <w:r w:rsidR="000F4890" w:rsidRPr="000F4890">
        <w:rPr>
          <w:rFonts w:ascii="Verdana" w:hAnsi="Verdana"/>
          <w:b/>
          <w:sz w:val="17"/>
          <w:szCs w:val="17"/>
        </w:rPr>
        <w:t xml:space="preserve"> ye</w:t>
      </w:r>
      <w:r w:rsidR="00BD1BB4" w:rsidRPr="000F4890">
        <w:rPr>
          <w:rFonts w:ascii="Verdana" w:hAnsi="Verdana"/>
          <w:b/>
          <w:sz w:val="17"/>
          <w:szCs w:val="17"/>
        </w:rPr>
        <w:t>ars</w:t>
      </w:r>
      <w:r w:rsidR="00A00282">
        <w:rPr>
          <w:rFonts w:ascii="Verdana" w:hAnsi="Verdana"/>
          <w:b/>
          <w:bCs/>
          <w:sz w:val="17"/>
          <w:szCs w:val="17"/>
        </w:rPr>
        <w:t xml:space="preserve"> </w:t>
      </w:r>
      <w:r w:rsidR="00A00282">
        <w:rPr>
          <w:rFonts w:ascii="Verdana" w:hAnsi="Verdana"/>
          <w:sz w:val="17"/>
          <w:szCs w:val="17"/>
        </w:rPr>
        <w:t>of</w:t>
      </w:r>
      <w:r w:rsidR="00C2792C">
        <w:rPr>
          <w:rFonts w:ascii="Verdana" w:hAnsi="Verdana"/>
          <w:sz w:val="17"/>
          <w:szCs w:val="17"/>
        </w:rPr>
        <w:t xml:space="preserve"> experience.</w:t>
      </w:r>
    </w:p>
    <w:p w:rsidR="00C2792C" w:rsidRDefault="00C2792C" w:rsidP="00C2792C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Completed </w:t>
      </w:r>
      <w:r w:rsidR="008D50C0">
        <w:rPr>
          <w:rFonts w:ascii="Verdana" w:hAnsi="Verdana"/>
          <w:b/>
          <w:sz w:val="17"/>
          <w:szCs w:val="17"/>
        </w:rPr>
        <w:t>B.E in E</w:t>
      </w:r>
      <w:r w:rsidR="00A00282">
        <w:rPr>
          <w:rFonts w:ascii="Verdana" w:hAnsi="Verdana"/>
          <w:b/>
          <w:sz w:val="17"/>
          <w:szCs w:val="17"/>
        </w:rPr>
        <w:t xml:space="preserve">lectrical and Electronics Engineering from </w:t>
      </w:r>
      <w:smartTag w:uri="urn:schemas-microsoft-com:office:smarttags" w:element="PlaceType">
        <w:r w:rsidR="00A00282">
          <w:rPr>
            <w:rFonts w:ascii="Verdana" w:hAnsi="Verdana"/>
            <w:b/>
            <w:sz w:val="17"/>
            <w:szCs w:val="17"/>
          </w:rPr>
          <w:t>College</w:t>
        </w:r>
      </w:smartTag>
      <w:r w:rsidR="00A00282">
        <w:rPr>
          <w:rFonts w:ascii="Verdana" w:hAnsi="Verdana"/>
          <w:b/>
          <w:sz w:val="17"/>
          <w:szCs w:val="17"/>
        </w:rPr>
        <w:t xml:space="preserve"> of </w:t>
      </w:r>
      <w:smartTag w:uri="urn:schemas-microsoft-com:office:smarttags" w:element="PlaceName">
        <w:r w:rsidR="00A00282">
          <w:rPr>
            <w:rFonts w:ascii="Verdana" w:hAnsi="Verdana"/>
            <w:b/>
            <w:sz w:val="17"/>
            <w:szCs w:val="17"/>
          </w:rPr>
          <w:t>Engineering</w:t>
        </w:r>
      </w:smartTag>
      <w:r w:rsidR="00A00282">
        <w:rPr>
          <w:rFonts w:ascii="Verdana" w:hAnsi="Verdana"/>
          <w:b/>
          <w:sz w:val="17"/>
          <w:szCs w:val="17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="00A00282">
            <w:rPr>
              <w:rFonts w:ascii="Verdana" w:hAnsi="Verdana"/>
              <w:b/>
              <w:sz w:val="17"/>
              <w:szCs w:val="17"/>
            </w:rPr>
            <w:t>Osmania</w:t>
          </w:r>
        </w:smartTag>
        <w:r w:rsidR="00A00282">
          <w:rPr>
            <w:rFonts w:ascii="Verdana" w:hAnsi="Verdana"/>
            <w:b/>
            <w:sz w:val="17"/>
            <w:szCs w:val="17"/>
          </w:rPr>
          <w:t xml:space="preserve"> </w:t>
        </w:r>
        <w:smartTag w:uri="urn:schemas-microsoft-com:office:smarttags" w:element="PlaceType">
          <w:r w:rsidR="00A00282">
            <w:rPr>
              <w:rFonts w:ascii="Verdana" w:hAnsi="Verdana"/>
              <w:b/>
              <w:sz w:val="17"/>
              <w:szCs w:val="17"/>
            </w:rPr>
            <w:t>University</w:t>
          </w:r>
        </w:smartTag>
      </w:smartTag>
      <w:r w:rsidR="00A00282">
        <w:rPr>
          <w:rFonts w:ascii="Verdana" w:hAnsi="Verdana"/>
          <w:b/>
          <w:sz w:val="17"/>
          <w:szCs w:val="17"/>
        </w:rPr>
        <w:t>.</w:t>
      </w:r>
    </w:p>
    <w:p w:rsidR="00D946FD" w:rsidRPr="00B235E3" w:rsidRDefault="00BF63A4" w:rsidP="00A00282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 w:rsidRPr="000F10B6">
        <w:rPr>
          <w:rFonts w:ascii="Verdana" w:hAnsi="Verdana"/>
          <w:b/>
          <w:sz w:val="17"/>
          <w:szCs w:val="17"/>
        </w:rPr>
        <w:t>SAP Certified HCM Solution Consultant</w:t>
      </w:r>
      <w:r w:rsidR="00D946FD" w:rsidRPr="000F10B6">
        <w:rPr>
          <w:rFonts w:ascii="Verdana" w:hAnsi="Verdana"/>
          <w:b/>
          <w:sz w:val="17"/>
          <w:szCs w:val="17"/>
        </w:rPr>
        <w:t>.</w:t>
      </w:r>
      <w:r w:rsidR="000A37FA">
        <w:rPr>
          <w:rFonts w:ascii="Verdana" w:hAnsi="Verdana"/>
          <w:b/>
          <w:sz w:val="17"/>
          <w:szCs w:val="17"/>
        </w:rPr>
        <w:t xml:space="preserve"> </w:t>
      </w:r>
      <w:r w:rsidR="00F80E55">
        <w:rPr>
          <w:rFonts w:ascii="Verdana" w:hAnsi="Verdana"/>
          <w:b/>
          <w:sz w:val="17"/>
          <w:szCs w:val="17"/>
        </w:rPr>
        <w:t>Certified Successfactors Consultant- Intro to Mastery and Compensation Mastery.</w:t>
      </w:r>
    </w:p>
    <w:p w:rsidR="00B235E3" w:rsidRDefault="00B235E3" w:rsidP="00A00282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Holds a valid B1/B2 Visa (USA)</w:t>
      </w:r>
    </w:p>
    <w:p w:rsidR="007269EF" w:rsidRDefault="001D012A" w:rsidP="00C2792C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 w:rsidRPr="007269EF">
        <w:rPr>
          <w:rFonts w:ascii="Verdana" w:hAnsi="Verdana"/>
          <w:sz w:val="17"/>
          <w:szCs w:val="17"/>
        </w:rPr>
        <w:t xml:space="preserve">Expertise in implementing </w:t>
      </w:r>
      <w:smartTag w:uri="urn:schemas-microsoft-com:office:smarttags" w:element="stockticker">
        <w:r w:rsidRPr="007269EF">
          <w:rPr>
            <w:rFonts w:ascii="Verdana" w:hAnsi="Verdana"/>
            <w:sz w:val="17"/>
            <w:szCs w:val="17"/>
          </w:rPr>
          <w:t>SAP</w:t>
        </w:r>
      </w:smartTag>
      <w:r w:rsidRPr="007269EF">
        <w:rPr>
          <w:rFonts w:ascii="Verdana" w:hAnsi="Verdana"/>
          <w:sz w:val="17"/>
          <w:szCs w:val="17"/>
        </w:rPr>
        <w:t xml:space="preserve"> Payroll, </w:t>
      </w:r>
      <w:r w:rsidR="00A00282" w:rsidRPr="007269EF">
        <w:rPr>
          <w:rFonts w:ascii="Verdana" w:hAnsi="Verdana"/>
          <w:sz w:val="17"/>
          <w:szCs w:val="17"/>
        </w:rPr>
        <w:t>PA, Time</w:t>
      </w:r>
      <w:r w:rsidRPr="007269EF">
        <w:rPr>
          <w:rFonts w:ascii="Verdana" w:hAnsi="Verdana"/>
          <w:sz w:val="17"/>
          <w:szCs w:val="17"/>
        </w:rPr>
        <w:t xml:space="preserve"> Management</w:t>
      </w:r>
      <w:r w:rsidR="00C37B99" w:rsidRPr="007269EF">
        <w:rPr>
          <w:rFonts w:ascii="Verdana" w:hAnsi="Verdana"/>
          <w:sz w:val="17"/>
          <w:szCs w:val="17"/>
        </w:rPr>
        <w:t xml:space="preserve"> and Benefits </w:t>
      </w:r>
      <w:r w:rsidR="00110680" w:rsidRPr="007269EF">
        <w:rPr>
          <w:rFonts w:ascii="Verdana" w:hAnsi="Verdana"/>
          <w:sz w:val="17"/>
          <w:szCs w:val="17"/>
        </w:rPr>
        <w:t>&amp;</w:t>
      </w:r>
      <w:r w:rsidR="00C37B99" w:rsidRPr="007269EF">
        <w:rPr>
          <w:rFonts w:ascii="Verdana" w:hAnsi="Verdana"/>
          <w:sz w:val="17"/>
          <w:szCs w:val="17"/>
        </w:rPr>
        <w:t xml:space="preserve"> Administration</w:t>
      </w:r>
      <w:r w:rsidRPr="007269EF">
        <w:rPr>
          <w:rFonts w:ascii="Verdana" w:hAnsi="Verdana"/>
          <w:sz w:val="17"/>
          <w:szCs w:val="17"/>
        </w:rPr>
        <w:t>.</w:t>
      </w:r>
      <w:r w:rsidR="00B235E3">
        <w:rPr>
          <w:rFonts w:ascii="Verdana" w:hAnsi="Verdana"/>
          <w:sz w:val="17"/>
          <w:szCs w:val="17"/>
        </w:rPr>
        <w:t xml:space="preserve"> Successfactors One Admin and Compensation Management</w:t>
      </w:r>
    </w:p>
    <w:p w:rsidR="00491C32" w:rsidRDefault="007269EF" w:rsidP="00C2792C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 w:rsidRPr="00491C32">
        <w:rPr>
          <w:rFonts w:ascii="Verdana" w:hAnsi="Verdana"/>
          <w:sz w:val="17"/>
          <w:szCs w:val="17"/>
        </w:rPr>
        <w:t>Workday HCM Techno Functional consultant with experience in setting up Organizations, Compensation, Report Writer</w:t>
      </w:r>
      <w:r w:rsidR="00491C32">
        <w:rPr>
          <w:rFonts w:ascii="Verdana" w:hAnsi="Verdana"/>
          <w:sz w:val="17"/>
          <w:szCs w:val="17"/>
        </w:rPr>
        <w:t>.</w:t>
      </w:r>
    </w:p>
    <w:p w:rsidR="00C2792C" w:rsidRPr="00491C32" w:rsidRDefault="008D50C0" w:rsidP="00C2792C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 w:rsidRPr="00491C32">
        <w:rPr>
          <w:rFonts w:ascii="Verdana" w:hAnsi="Verdana"/>
          <w:sz w:val="17"/>
          <w:szCs w:val="17"/>
        </w:rPr>
        <w:t>Acquainted in System Design, Development, Testing, Debugging and Maintenance</w:t>
      </w:r>
      <w:r w:rsidR="00336BD6" w:rsidRPr="00491C32">
        <w:rPr>
          <w:rFonts w:ascii="Verdana" w:hAnsi="Verdana"/>
          <w:sz w:val="17"/>
          <w:szCs w:val="17"/>
        </w:rPr>
        <w:t>.</w:t>
      </w:r>
    </w:p>
    <w:p w:rsidR="008D50C0" w:rsidRDefault="00C2792C" w:rsidP="0062112A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Conversant with</w:t>
      </w:r>
      <w:r>
        <w:rPr>
          <w:rFonts w:ascii="Verdana" w:hAnsi="Verdana"/>
          <w:b/>
          <w:sz w:val="17"/>
          <w:szCs w:val="17"/>
        </w:rPr>
        <w:t xml:space="preserve"> </w:t>
      </w:r>
      <w:r w:rsidR="00F648A8" w:rsidRPr="008D50C0">
        <w:rPr>
          <w:rFonts w:ascii="Verdana" w:hAnsi="Verdana"/>
          <w:sz w:val="17"/>
          <w:szCs w:val="17"/>
        </w:rPr>
        <w:t xml:space="preserve">development </w:t>
      </w:r>
      <w:r w:rsidR="008D50C0" w:rsidRPr="008D50C0">
        <w:rPr>
          <w:rFonts w:ascii="Verdana" w:hAnsi="Verdana"/>
          <w:sz w:val="17"/>
          <w:szCs w:val="17"/>
        </w:rPr>
        <w:t>and maintenance and providing quick w</w:t>
      </w:r>
      <w:r w:rsidR="008D50C0">
        <w:rPr>
          <w:rFonts w:ascii="Verdana" w:hAnsi="Verdana"/>
          <w:sz w:val="17"/>
          <w:szCs w:val="17"/>
        </w:rPr>
        <w:t>ork-around to clients and users</w:t>
      </w:r>
      <w:r>
        <w:rPr>
          <w:rFonts w:ascii="Verdana" w:hAnsi="Verdana"/>
          <w:sz w:val="17"/>
          <w:szCs w:val="17"/>
        </w:rPr>
        <w:t>.</w:t>
      </w:r>
    </w:p>
    <w:p w:rsidR="00336BD6" w:rsidRDefault="00336BD6" w:rsidP="0062112A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Have implemented</w:t>
      </w:r>
      <w:r w:rsidR="00276B11">
        <w:rPr>
          <w:rFonts w:ascii="Verdana" w:hAnsi="Verdana"/>
          <w:sz w:val="17"/>
          <w:szCs w:val="17"/>
        </w:rPr>
        <w:t xml:space="preserve"> </w:t>
      </w:r>
      <w:r w:rsidR="00807002">
        <w:rPr>
          <w:rFonts w:ascii="Verdana" w:hAnsi="Verdana"/>
          <w:sz w:val="17"/>
          <w:szCs w:val="17"/>
        </w:rPr>
        <w:t xml:space="preserve"> end to end </w:t>
      </w:r>
      <w:r>
        <w:rPr>
          <w:rFonts w:ascii="Verdana" w:hAnsi="Verdana"/>
          <w:sz w:val="17"/>
          <w:szCs w:val="17"/>
        </w:rPr>
        <w:t xml:space="preserve">SAP Payroll </w:t>
      </w:r>
      <w:r w:rsidR="00807002">
        <w:rPr>
          <w:rFonts w:ascii="Verdana" w:hAnsi="Verdana"/>
          <w:sz w:val="17"/>
          <w:szCs w:val="17"/>
        </w:rPr>
        <w:t xml:space="preserve">Implementations for </w:t>
      </w:r>
      <w:r w:rsidR="007D219A">
        <w:rPr>
          <w:rFonts w:ascii="Verdana" w:hAnsi="Verdana"/>
          <w:sz w:val="17"/>
          <w:szCs w:val="17"/>
        </w:rPr>
        <w:t xml:space="preserve">clients in </w:t>
      </w:r>
      <w:r w:rsidR="000D1569">
        <w:rPr>
          <w:rFonts w:ascii="Verdana" w:hAnsi="Verdana"/>
          <w:sz w:val="17"/>
          <w:szCs w:val="17"/>
        </w:rPr>
        <w:t xml:space="preserve">countries like </w:t>
      </w:r>
      <w:r w:rsidR="00A00282">
        <w:rPr>
          <w:rFonts w:ascii="Verdana" w:hAnsi="Verdana"/>
          <w:sz w:val="17"/>
          <w:szCs w:val="17"/>
        </w:rPr>
        <w:t xml:space="preserve">US, </w:t>
      </w:r>
      <w:smartTag w:uri="urn:schemas-microsoft-com:office:smarttags" w:element="country-region">
        <w:r w:rsidR="00A00282">
          <w:rPr>
            <w:rFonts w:ascii="Verdana" w:hAnsi="Verdana"/>
            <w:sz w:val="17"/>
            <w:szCs w:val="17"/>
          </w:rPr>
          <w:t>Canada</w:t>
        </w:r>
      </w:smartTag>
      <w:r w:rsidR="00A00282">
        <w:rPr>
          <w:rFonts w:ascii="Verdana" w:hAnsi="Verdana"/>
          <w:sz w:val="17"/>
          <w:szCs w:val="17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 w:rsidR="00A00282">
            <w:rPr>
              <w:rFonts w:ascii="Verdana" w:hAnsi="Verdana"/>
              <w:sz w:val="17"/>
              <w:szCs w:val="17"/>
            </w:rPr>
            <w:t>Brazil</w:t>
          </w:r>
        </w:smartTag>
      </w:smartTag>
    </w:p>
    <w:p w:rsidR="00FD0427" w:rsidRDefault="00FD0427" w:rsidP="0062112A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Member of PEAK</w:t>
      </w:r>
      <w:r w:rsidR="00D92F97">
        <w:rPr>
          <w:rFonts w:ascii="Verdana" w:hAnsi="Verdana"/>
          <w:sz w:val="17"/>
          <w:szCs w:val="17"/>
        </w:rPr>
        <w:t xml:space="preserve"> </w:t>
      </w:r>
      <w:r w:rsidR="003E1B3A">
        <w:rPr>
          <w:rFonts w:ascii="Verdana" w:hAnsi="Verdana"/>
          <w:sz w:val="17"/>
          <w:szCs w:val="17"/>
        </w:rPr>
        <w:t xml:space="preserve">(Performance </w:t>
      </w:r>
      <w:r w:rsidR="00A00282">
        <w:rPr>
          <w:rFonts w:ascii="Verdana" w:hAnsi="Verdana"/>
          <w:sz w:val="17"/>
          <w:szCs w:val="17"/>
        </w:rPr>
        <w:t>Extraordinaire</w:t>
      </w:r>
      <w:r w:rsidR="003E1B3A">
        <w:rPr>
          <w:rFonts w:ascii="Verdana" w:hAnsi="Verdana"/>
          <w:sz w:val="17"/>
          <w:szCs w:val="17"/>
        </w:rPr>
        <w:t>)</w:t>
      </w:r>
      <w:r>
        <w:rPr>
          <w:rFonts w:ascii="Verdana" w:hAnsi="Verdana"/>
          <w:sz w:val="17"/>
          <w:szCs w:val="17"/>
        </w:rPr>
        <w:t xml:space="preserve"> for nominating and analysing Awards and Recognition in the Team.</w:t>
      </w:r>
    </w:p>
    <w:p w:rsidR="00DD06B4" w:rsidRDefault="0000799C" w:rsidP="00DD06B4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Deft in creating functional specifications for Reports and Interfaces</w:t>
      </w:r>
      <w:r w:rsidR="00DD06B4">
        <w:rPr>
          <w:rFonts w:ascii="Verdana" w:hAnsi="Verdana"/>
          <w:sz w:val="17"/>
          <w:szCs w:val="17"/>
        </w:rPr>
        <w:t>.</w:t>
      </w:r>
    </w:p>
    <w:p w:rsidR="00C2792C" w:rsidRDefault="00C2792C" w:rsidP="00C2792C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An energetic, self-motivated individual with abilities to grasp new technical concepts and utilize them in a productive manner.</w:t>
      </w:r>
    </w:p>
    <w:p w:rsidR="001716DB" w:rsidRDefault="001716DB" w:rsidP="00C2792C">
      <w:pPr>
        <w:numPr>
          <w:ilvl w:val="0"/>
          <w:numId w:val="4"/>
        </w:numPr>
        <w:tabs>
          <w:tab w:val="left" w:pos="3960"/>
        </w:tabs>
        <w:spacing w:before="80"/>
        <w:ind w:left="39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Experience in delivering SAP trainings for both internal and external clients.</w:t>
      </w:r>
    </w:p>
    <w:p w:rsidR="0000799C" w:rsidRDefault="0000799C" w:rsidP="0000799C">
      <w:pPr>
        <w:tabs>
          <w:tab w:val="left" w:pos="3960"/>
        </w:tabs>
        <w:spacing w:before="80"/>
        <w:ind w:left="3600"/>
        <w:jc w:val="both"/>
        <w:rPr>
          <w:rFonts w:ascii="Verdana" w:hAnsi="Verdana"/>
          <w:sz w:val="17"/>
          <w:szCs w:val="17"/>
        </w:rPr>
      </w:pPr>
    </w:p>
    <w:p w:rsidR="00C2792C" w:rsidRDefault="00C2792C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C2792C" w:rsidRDefault="00C2792C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  <w:r>
        <w:rPr>
          <w:rFonts w:ascii="Verdana" w:hAnsi="Verdana"/>
          <w:b/>
          <w:sz w:val="17"/>
          <w:szCs w:val="17"/>
          <w:shd w:val="clear" w:color="auto" w:fill="E0E0E0"/>
        </w:rPr>
        <w:t>AREAS OF EXPERTISE</w:t>
      </w:r>
    </w:p>
    <w:p w:rsidR="002B4075" w:rsidRDefault="002B4075" w:rsidP="00C2792C">
      <w:pPr>
        <w:rPr>
          <w:rFonts w:ascii="Verdana" w:hAnsi="Verdana"/>
          <w:sz w:val="17"/>
          <w:szCs w:val="17"/>
        </w:rPr>
      </w:pPr>
    </w:p>
    <w:p w:rsidR="0062112A" w:rsidRPr="0062112A" w:rsidRDefault="0062112A" w:rsidP="0062112A">
      <w:pPr>
        <w:rPr>
          <w:rFonts w:ascii="Verdana" w:hAnsi="Verdana"/>
          <w:b/>
          <w:sz w:val="17"/>
          <w:szCs w:val="17"/>
        </w:rPr>
      </w:pPr>
      <w:r w:rsidRPr="0062112A">
        <w:rPr>
          <w:rFonts w:ascii="Verdana" w:hAnsi="Verdana"/>
          <w:b/>
          <w:sz w:val="17"/>
          <w:szCs w:val="17"/>
        </w:rPr>
        <w:t>Planning &amp; Co-ordination</w:t>
      </w:r>
    </w:p>
    <w:p w:rsidR="002F113E" w:rsidRDefault="002F113E" w:rsidP="002F113E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</w:t>
      </w:r>
      <w:r w:rsidRPr="000F7D55">
        <w:rPr>
          <w:rFonts w:ascii="Verdana" w:hAnsi="Verdana"/>
          <w:sz w:val="17"/>
          <w:szCs w:val="17"/>
        </w:rPr>
        <w:t>orked as</w:t>
      </w:r>
      <w:r w:rsidR="00727FB9">
        <w:rPr>
          <w:rFonts w:ascii="Verdana" w:hAnsi="Verdana"/>
          <w:sz w:val="17"/>
          <w:szCs w:val="17"/>
        </w:rPr>
        <w:t xml:space="preserve"> a </w:t>
      </w:r>
      <w:r w:rsidRPr="000F7D55">
        <w:rPr>
          <w:rFonts w:ascii="Verdana" w:hAnsi="Verdana"/>
          <w:sz w:val="17"/>
          <w:szCs w:val="17"/>
        </w:rPr>
        <w:t xml:space="preserve">consultant </w:t>
      </w:r>
      <w:r>
        <w:rPr>
          <w:rFonts w:ascii="Verdana" w:hAnsi="Verdana"/>
          <w:sz w:val="17"/>
          <w:szCs w:val="17"/>
        </w:rPr>
        <w:t xml:space="preserve">and </w:t>
      </w:r>
      <w:r w:rsidRPr="000F7D55">
        <w:rPr>
          <w:rFonts w:ascii="Verdana" w:hAnsi="Verdana"/>
          <w:sz w:val="17"/>
          <w:szCs w:val="17"/>
        </w:rPr>
        <w:t>involved in business blueprintin</w:t>
      </w:r>
      <w:r>
        <w:rPr>
          <w:rFonts w:ascii="Verdana" w:hAnsi="Verdana"/>
          <w:sz w:val="17"/>
          <w:szCs w:val="17"/>
        </w:rPr>
        <w:t xml:space="preserve">g for </w:t>
      </w:r>
      <w:r w:rsidR="00450A01">
        <w:rPr>
          <w:rFonts w:ascii="Verdana" w:hAnsi="Verdana"/>
          <w:sz w:val="17"/>
          <w:szCs w:val="17"/>
        </w:rPr>
        <w:t>various payroll implementations</w:t>
      </w:r>
      <w:r>
        <w:rPr>
          <w:rFonts w:ascii="Verdana" w:hAnsi="Verdana"/>
          <w:sz w:val="17"/>
          <w:szCs w:val="17"/>
        </w:rPr>
        <w:t>.</w:t>
      </w:r>
    </w:p>
    <w:p w:rsidR="002F113E" w:rsidRDefault="002F113E" w:rsidP="002F113E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Worked as a configurator for Payroll implementation</w:t>
      </w:r>
      <w:r w:rsidR="007E57D1">
        <w:rPr>
          <w:rFonts w:ascii="Verdana" w:hAnsi="Verdana"/>
          <w:sz w:val="17"/>
          <w:szCs w:val="17"/>
        </w:rPr>
        <w:t>s</w:t>
      </w:r>
      <w:r>
        <w:rPr>
          <w:rFonts w:ascii="Verdana" w:hAnsi="Verdana"/>
          <w:sz w:val="17"/>
          <w:szCs w:val="17"/>
        </w:rPr>
        <w:t>.</w:t>
      </w:r>
    </w:p>
    <w:p w:rsidR="002F113E" w:rsidRPr="000F7D55" w:rsidRDefault="002F113E" w:rsidP="002F113E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Handling testing, system integration, debugging and troubleshooting of the application.</w:t>
      </w:r>
    </w:p>
    <w:p w:rsidR="002F113E" w:rsidRPr="0062112A" w:rsidRDefault="002F113E" w:rsidP="002F113E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Co-ordinating</w:t>
      </w:r>
      <w:r w:rsidRPr="0062112A">
        <w:rPr>
          <w:rFonts w:ascii="Verdana" w:hAnsi="Verdana"/>
          <w:sz w:val="17"/>
          <w:szCs w:val="17"/>
        </w:rPr>
        <w:t xml:space="preserve"> for smooth implementation of the project. Extend</w:t>
      </w:r>
      <w:r>
        <w:rPr>
          <w:rFonts w:ascii="Verdana" w:hAnsi="Verdana"/>
          <w:sz w:val="17"/>
          <w:szCs w:val="17"/>
        </w:rPr>
        <w:t>ing</w:t>
      </w:r>
      <w:r w:rsidRPr="0062112A">
        <w:rPr>
          <w:rFonts w:ascii="Verdana" w:hAnsi="Verdana"/>
          <w:sz w:val="17"/>
          <w:szCs w:val="17"/>
        </w:rPr>
        <w:t xml:space="preserve"> post-implementation, application maintenance and technical support to the client.</w:t>
      </w:r>
    </w:p>
    <w:p w:rsidR="002B4075" w:rsidRPr="002B4075" w:rsidRDefault="002B4075" w:rsidP="002B4075">
      <w:pPr>
        <w:rPr>
          <w:rFonts w:ascii="Verdana" w:hAnsi="Verdana"/>
          <w:sz w:val="17"/>
          <w:szCs w:val="17"/>
        </w:rPr>
      </w:pPr>
    </w:p>
    <w:p w:rsidR="002B4075" w:rsidRPr="002B4075" w:rsidRDefault="002B4075" w:rsidP="002B4075">
      <w:pPr>
        <w:rPr>
          <w:rFonts w:ascii="Verdana" w:hAnsi="Verdana"/>
          <w:b/>
          <w:sz w:val="17"/>
          <w:szCs w:val="17"/>
        </w:rPr>
      </w:pPr>
      <w:r w:rsidRPr="002B4075">
        <w:rPr>
          <w:rFonts w:ascii="Verdana" w:hAnsi="Verdana"/>
          <w:b/>
          <w:sz w:val="17"/>
          <w:szCs w:val="17"/>
        </w:rPr>
        <w:t>Team Management</w:t>
      </w:r>
    </w:p>
    <w:p w:rsidR="002B4075" w:rsidRPr="002B4075" w:rsidRDefault="002B4075" w:rsidP="002B4075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>Creating an environment that sustains &amp; encourages high performance.</w:t>
      </w:r>
    </w:p>
    <w:p w:rsidR="002B4075" w:rsidRDefault="002B4075" w:rsidP="002B4075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>Motivating teams in optimising their contribution levels.</w:t>
      </w:r>
    </w:p>
    <w:p w:rsidR="006271DE" w:rsidRPr="002B4075" w:rsidRDefault="006271DE" w:rsidP="002B4075">
      <w:pPr>
        <w:numPr>
          <w:ilvl w:val="0"/>
          <w:numId w:val="1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Mentoring new team members.</w:t>
      </w:r>
    </w:p>
    <w:p w:rsidR="002B4075" w:rsidRDefault="002B4075" w:rsidP="00C2792C">
      <w:pP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8D651D" w:rsidRDefault="008D651D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AA26F6" w:rsidRDefault="00AA26F6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AA26F6" w:rsidRDefault="00AA26F6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AA26F6" w:rsidRDefault="00AA26F6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351C12" w:rsidRDefault="00351C12" w:rsidP="00C2792C">
      <w:pPr>
        <w:pBdr>
          <w:bottom w:val="double" w:sz="40" w:space="1" w:color="000000"/>
        </w:pBdr>
        <w:rPr>
          <w:rFonts w:ascii="Verdana" w:hAnsi="Verdana"/>
          <w:sz w:val="17"/>
          <w:szCs w:val="17"/>
        </w:rPr>
      </w:pPr>
    </w:p>
    <w:p w:rsidR="00C2792C" w:rsidRDefault="00C2792C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  <w:r>
        <w:rPr>
          <w:rFonts w:ascii="Verdana" w:hAnsi="Verdana"/>
          <w:b/>
          <w:sz w:val="17"/>
          <w:szCs w:val="17"/>
          <w:shd w:val="clear" w:color="auto" w:fill="E0E0E0"/>
        </w:rPr>
        <w:t xml:space="preserve">EXPERIENCE </w:t>
      </w:r>
    </w:p>
    <w:p w:rsidR="00D95294" w:rsidRDefault="00D95294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D95294" w:rsidRDefault="00D95294" w:rsidP="00D95294">
      <w:pPr>
        <w:pBdr>
          <w:bottom w:val="double" w:sz="40" w:space="1" w:color="000000"/>
        </w:pBdr>
        <w:rPr>
          <w:rFonts w:ascii="Verdana" w:hAnsi="Verdana"/>
          <w:b/>
          <w:color w:val="0000FF"/>
          <w:sz w:val="17"/>
          <w:szCs w:val="17"/>
          <w:shd w:val="clear" w:color="auto" w:fill="E0E0E0"/>
        </w:rPr>
      </w:pPr>
    </w:p>
    <w:p w:rsidR="00D95294" w:rsidRDefault="00D95294" w:rsidP="00D95294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Since  Dec’2012</w:t>
      </w:r>
    </w:p>
    <w:p w:rsidR="00D95294" w:rsidRDefault="00D95294" w:rsidP="00D95294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Employer : Deloitte Consulting</w:t>
      </w:r>
    </w:p>
    <w:p w:rsidR="00D95294" w:rsidRDefault="00D95294" w:rsidP="00D95294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Consultant- SAP HCM</w:t>
      </w:r>
    </w:p>
    <w:p w:rsidR="00D95294" w:rsidRDefault="00D95294" w:rsidP="00D95294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D95294" w:rsidRDefault="00D95294" w:rsidP="00D95294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B235E3" w:rsidRDefault="00B235E3" w:rsidP="00B235E3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Projects </w:t>
      </w:r>
    </w:p>
    <w:p w:rsidR="00B235E3" w:rsidRDefault="00B235E3" w:rsidP="00B235E3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>
        <w:rPr>
          <w:rFonts w:ascii="Verdana" w:hAnsi="Verdana"/>
          <w:b/>
          <w:sz w:val="17"/>
          <w:szCs w:val="17"/>
        </w:rPr>
        <w:t>(1)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>
        <w:rPr>
          <w:rFonts w:ascii="Verdana" w:hAnsi="Verdana"/>
          <w:b/>
          <w:sz w:val="17"/>
          <w:szCs w:val="17"/>
        </w:rPr>
        <w:t xml:space="preserve"> 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Successfactors Consultant  </w:t>
      </w:r>
    </w:p>
    <w:p w:rsidR="00B235E3" w:rsidRPr="001A0BA4" w:rsidRDefault="00B235E3" w:rsidP="00B235E3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AMG</w:t>
      </w:r>
    </w:p>
    <w:p w:rsidR="00B235E3" w:rsidRPr="001A0BA4" w:rsidRDefault="00B235E3" w:rsidP="00B235E3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Aug’2013 – Presently working</w:t>
      </w:r>
    </w:p>
    <w:p w:rsidR="00B235E3" w:rsidRDefault="00B235E3" w:rsidP="00B235E3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SF Consultant – One Admin and Compensation Management</w:t>
      </w:r>
    </w:p>
    <w:p w:rsidR="00820686" w:rsidRDefault="00820686" w:rsidP="00B235E3">
      <w:pPr>
        <w:rPr>
          <w:rFonts w:ascii="Verdana" w:hAnsi="Verdana"/>
          <w:b/>
          <w:sz w:val="17"/>
          <w:szCs w:val="17"/>
        </w:rPr>
      </w:pPr>
    </w:p>
    <w:p w:rsidR="00820686" w:rsidRPr="00820686" w:rsidRDefault="00820686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 w:rsidRPr="00820686">
        <w:rPr>
          <w:rFonts w:ascii="Verdana" w:hAnsi="Verdana"/>
          <w:sz w:val="17"/>
          <w:szCs w:val="17"/>
        </w:rPr>
        <w:t>Creation of role based permissions, setting up SF home page and deep linking of fields. Creation of workflows (Route maps) and maintaining the rating scales.</w:t>
      </w:r>
    </w:p>
    <w:p w:rsidR="00820686" w:rsidRDefault="00820686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Maintaining data files for the employee and maintaining customs files. Assign permissions for maintaining the data for employees.</w:t>
      </w:r>
    </w:p>
    <w:p w:rsidR="00820686" w:rsidRDefault="00820686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Proficient in updating XML codes for the data models. Maintaining picklists and providing different permissions in XML.</w:t>
      </w:r>
    </w:p>
    <w:p w:rsidR="00820686" w:rsidRDefault="00820686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Implementing employee profile and launching different forms for the employee via OneAdmin.</w:t>
      </w:r>
    </w:p>
    <w:p w:rsidR="00820686" w:rsidRDefault="00820686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Creation of ad-hoc reports, dashboard reports, list views and classic reports.</w:t>
      </w:r>
    </w:p>
    <w:p w:rsidR="00820686" w:rsidRDefault="00820686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Creation of budget by local and </w:t>
      </w:r>
      <w:r w:rsidR="00EC0C53">
        <w:rPr>
          <w:rFonts w:ascii="Verdana" w:hAnsi="Verdana"/>
          <w:sz w:val="17"/>
          <w:szCs w:val="17"/>
        </w:rPr>
        <w:t>company requirements.</w:t>
      </w:r>
    </w:p>
    <w:p w:rsidR="00EC0C53" w:rsidRDefault="00EC0C53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Proficient in salary sheets for compensation templates, Proration rules, eligibility rules via admin tools or Import.</w:t>
      </w:r>
    </w:p>
    <w:p w:rsidR="00EC0C53" w:rsidRDefault="00EC0C53" w:rsidP="00820686">
      <w:pPr>
        <w:numPr>
          <w:ilvl w:val="0"/>
          <w:numId w:val="4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Worked on Merit Pay, Bonus and Stock options set up.</w:t>
      </w:r>
    </w:p>
    <w:p w:rsidR="00820686" w:rsidRPr="00820686" w:rsidRDefault="00820686" w:rsidP="00820686">
      <w:pPr>
        <w:ind w:left="2160"/>
        <w:rPr>
          <w:rFonts w:ascii="Verdana" w:hAnsi="Verdana"/>
          <w:sz w:val="17"/>
          <w:szCs w:val="17"/>
        </w:rPr>
      </w:pPr>
    </w:p>
    <w:p w:rsidR="00B235E3" w:rsidRDefault="00B235E3" w:rsidP="00B235E3">
      <w:pPr>
        <w:rPr>
          <w:rFonts w:ascii="Verdana" w:hAnsi="Verdana"/>
          <w:b/>
          <w:sz w:val="17"/>
          <w:szCs w:val="17"/>
        </w:rPr>
      </w:pPr>
    </w:p>
    <w:p w:rsidR="007269EF" w:rsidRDefault="007269EF" w:rsidP="00D95294">
      <w:pPr>
        <w:jc w:val="both"/>
        <w:rPr>
          <w:rFonts w:ascii="Verdana" w:hAnsi="Verdana"/>
          <w:b/>
          <w:sz w:val="17"/>
          <w:szCs w:val="17"/>
        </w:rPr>
      </w:pPr>
    </w:p>
    <w:p w:rsidR="00D95294" w:rsidRDefault="00D95294" w:rsidP="00D95294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Projects </w:t>
      </w:r>
    </w:p>
    <w:p w:rsidR="00D95294" w:rsidRDefault="00D95294" w:rsidP="00D95294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 w:rsidR="00B235E3">
        <w:rPr>
          <w:rFonts w:ascii="Verdana" w:hAnsi="Verdana"/>
          <w:b/>
          <w:sz w:val="17"/>
          <w:szCs w:val="17"/>
        </w:rPr>
        <w:t>(2</w:t>
      </w:r>
      <w:r>
        <w:rPr>
          <w:rFonts w:ascii="Verdana" w:hAnsi="Verdana"/>
          <w:b/>
          <w:sz w:val="17"/>
          <w:szCs w:val="17"/>
        </w:rPr>
        <w:t>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>
        <w:rPr>
          <w:rFonts w:ascii="Verdana" w:hAnsi="Verdana"/>
          <w:b/>
          <w:sz w:val="17"/>
          <w:szCs w:val="17"/>
        </w:rPr>
        <w:t xml:space="preserve"> </w:t>
      </w:r>
      <w:r w:rsidRPr="001A0BA4">
        <w:rPr>
          <w:rFonts w:ascii="Verdana" w:hAnsi="Verdana"/>
          <w:b/>
          <w:sz w:val="17"/>
          <w:szCs w:val="17"/>
        </w:rPr>
        <w:tab/>
      </w:r>
      <w:r w:rsidRPr="00D95294">
        <w:rPr>
          <w:rFonts w:ascii="Verdana" w:hAnsi="Verdana"/>
          <w:b/>
          <w:sz w:val="17"/>
          <w:szCs w:val="17"/>
        </w:rPr>
        <w:t xml:space="preserve">Offshore Lead </w:t>
      </w:r>
      <w:r>
        <w:rPr>
          <w:rFonts w:ascii="Verdana" w:hAnsi="Verdana"/>
          <w:b/>
          <w:sz w:val="17"/>
          <w:szCs w:val="17"/>
        </w:rPr>
        <w:t xml:space="preserve">  </w:t>
      </w:r>
    </w:p>
    <w:p w:rsidR="00D95294" w:rsidRPr="001A0BA4" w:rsidRDefault="00D95294" w:rsidP="00D95294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Pr="00D95294">
        <w:rPr>
          <w:rFonts w:ascii="Verdana" w:hAnsi="Verdana"/>
          <w:b/>
          <w:sz w:val="17"/>
          <w:szCs w:val="17"/>
        </w:rPr>
        <w:t>Glazer’s Wholesale Drug Distributors</w:t>
      </w:r>
      <w:r>
        <w:rPr>
          <w:b/>
          <w:bCs/>
        </w:rPr>
        <w:t>.</w:t>
      </w:r>
    </w:p>
    <w:p w:rsidR="00D95294" w:rsidRPr="001A0BA4" w:rsidRDefault="00D95294" w:rsidP="00D95294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Dec’2012 – Presently working</w:t>
      </w:r>
    </w:p>
    <w:p w:rsidR="00D95294" w:rsidRPr="002B4075" w:rsidRDefault="00D95294" w:rsidP="00D95294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Environment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SAP ECC 6.0</w:t>
      </w:r>
    </w:p>
    <w:p w:rsidR="00D95294" w:rsidRDefault="00D95294" w:rsidP="00D95294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SAP HCM Consultant – Payroll and Benefits</w:t>
      </w:r>
    </w:p>
    <w:p w:rsidR="00D95294" w:rsidRPr="000F4890" w:rsidRDefault="00D95294" w:rsidP="00D95294">
      <w:pPr>
        <w:suppressAutoHyphens w:val="0"/>
        <w:rPr>
          <w:sz w:val="20"/>
          <w:szCs w:val="20"/>
          <w:lang w:val="en-US" w:eastAsia="en-US"/>
        </w:rPr>
      </w:pP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>Working as a Lead on US Payroll and define the process to support ongoing Payroll and Benefits related issues.</w:t>
      </w: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>Define design strategies for upgrading the system for new benefit plans.</w:t>
      </w: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>Working on Year End activities and maintaining the tax updates.</w:t>
      </w: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>Implementing TUBS and testing the payroll results for correct implementation of TUBS.</w:t>
      </w: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>Working closely with the business groups to identify the business process in place and finding providing new solutions for handling them in SAP.</w:t>
      </w: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>Work as a liaison between the users and the consulting team.</w:t>
      </w: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>Benefits enrollment in ESS/MSS and Working on user level activities in ESS.</w:t>
      </w:r>
    </w:p>
    <w:p w:rsidR="00D95294" w:rsidRPr="00D95294" w:rsidRDefault="00D95294" w:rsidP="00D95294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D95294">
        <w:rPr>
          <w:rFonts w:ascii="Verdana" w:hAnsi="Verdana"/>
          <w:sz w:val="17"/>
          <w:szCs w:val="17"/>
        </w:rPr>
        <w:t xml:space="preserve">Working on Solman test scripts creation and maintenance. </w:t>
      </w:r>
    </w:p>
    <w:p w:rsidR="00D95294" w:rsidRDefault="00D95294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9B4E32" w:rsidRDefault="009B4E32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9B4E32" w:rsidRDefault="009B4E32" w:rsidP="009B4E32">
      <w:pPr>
        <w:pBdr>
          <w:bottom w:val="double" w:sz="40" w:space="1" w:color="000000"/>
        </w:pBdr>
        <w:rPr>
          <w:rFonts w:ascii="Verdana" w:hAnsi="Verdana"/>
          <w:b/>
          <w:color w:val="0000FF"/>
          <w:sz w:val="17"/>
          <w:szCs w:val="17"/>
          <w:shd w:val="clear" w:color="auto" w:fill="E0E0E0"/>
        </w:rPr>
      </w:pPr>
    </w:p>
    <w:p w:rsidR="009B4E32" w:rsidRDefault="00DC280B" w:rsidP="009B4E32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Mar</w:t>
      </w:r>
      <w:r w:rsidR="009B4E32">
        <w:rPr>
          <w:rFonts w:ascii="Verdana" w:hAnsi="Verdana"/>
          <w:b/>
          <w:sz w:val="17"/>
          <w:szCs w:val="17"/>
        </w:rPr>
        <w:t>’2012</w:t>
      </w:r>
      <w:r w:rsidR="00D95294">
        <w:rPr>
          <w:rFonts w:ascii="Verdana" w:hAnsi="Verdana"/>
          <w:b/>
          <w:sz w:val="17"/>
          <w:szCs w:val="17"/>
        </w:rPr>
        <w:t xml:space="preserve"> – Dec’2012</w:t>
      </w:r>
    </w:p>
    <w:p w:rsidR="009B4E32" w:rsidRDefault="009B4E32" w:rsidP="00DC280B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Employer : </w:t>
      </w:r>
      <w:r w:rsidR="00B9576A">
        <w:rPr>
          <w:rFonts w:ascii="Verdana" w:hAnsi="Verdana"/>
          <w:b/>
          <w:sz w:val="17"/>
          <w:szCs w:val="17"/>
        </w:rPr>
        <w:t>Yash Technolo</w:t>
      </w:r>
      <w:r w:rsidR="00DC280B">
        <w:rPr>
          <w:rFonts w:ascii="Verdana" w:hAnsi="Verdana"/>
          <w:b/>
          <w:sz w:val="17"/>
          <w:szCs w:val="17"/>
        </w:rPr>
        <w:t>ies</w:t>
      </w:r>
    </w:p>
    <w:p w:rsidR="00DC280B" w:rsidRDefault="00DC280B" w:rsidP="00DC280B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Consultant- SAP HCM</w:t>
      </w:r>
    </w:p>
    <w:p w:rsidR="009B4E32" w:rsidRDefault="009B4E32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9B4E32" w:rsidRDefault="009B4E32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9B4E32" w:rsidRDefault="009B4E32" w:rsidP="009B4E32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Projects </w:t>
      </w:r>
    </w:p>
    <w:p w:rsidR="009B4E32" w:rsidRDefault="009B4E32" w:rsidP="009B4E32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 w:rsidR="00B235E3">
        <w:rPr>
          <w:rFonts w:ascii="Verdana" w:hAnsi="Verdana"/>
          <w:b/>
          <w:sz w:val="17"/>
          <w:szCs w:val="17"/>
        </w:rPr>
        <w:t>(3</w:t>
      </w:r>
      <w:r>
        <w:rPr>
          <w:rFonts w:ascii="Verdana" w:hAnsi="Verdana"/>
          <w:b/>
          <w:sz w:val="17"/>
          <w:szCs w:val="17"/>
        </w:rPr>
        <w:t>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>
        <w:rPr>
          <w:rFonts w:ascii="Verdana" w:hAnsi="Verdana"/>
          <w:b/>
          <w:sz w:val="17"/>
          <w:szCs w:val="17"/>
        </w:rPr>
        <w:t xml:space="preserve"> </w:t>
      </w:r>
      <w:r w:rsidRPr="001A0BA4">
        <w:rPr>
          <w:rFonts w:ascii="Verdana" w:hAnsi="Verdana"/>
          <w:b/>
          <w:sz w:val="17"/>
          <w:szCs w:val="17"/>
        </w:rPr>
        <w:tab/>
      </w:r>
      <w:r w:rsidR="00DC280B">
        <w:rPr>
          <w:rFonts w:ascii="Verdana" w:hAnsi="Verdana"/>
          <w:b/>
          <w:sz w:val="17"/>
          <w:szCs w:val="17"/>
        </w:rPr>
        <w:t xml:space="preserve">NCO Financial Systems </w:t>
      </w:r>
    </w:p>
    <w:p w:rsidR="009B4E32" w:rsidRPr="001A0BA4" w:rsidRDefault="009B4E32" w:rsidP="009B4E32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DC280B">
        <w:rPr>
          <w:rFonts w:ascii="Verdana" w:hAnsi="Verdana"/>
          <w:b/>
          <w:sz w:val="17"/>
          <w:szCs w:val="17"/>
        </w:rPr>
        <w:t>NCO Financial Systems</w:t>
      </w:r>
    </w:p>
    <w:p w:rsidR="009B4E32" w:rsidRPr="001A0BA4" w:rsidRDefault="009B4E32" w:rsidP="009B4E32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DC280B">
        <w:rPr>
          <w:rFonts w:ascii="Verdana" w:hAnsi="Verdana"/>
          <w:sz w:val="17"/>
          <w:szCs w:val="17"/>
        </w:rPr>
        <w:t>Mar</w:t>
      </w:r>
      <w:r>
        <w:rPr>
          <w:rFonts w:ascii="Verdana" w:hAnsi="Verdana"/>
          <w:sz w:val="17"/>
          <w:szCs w:val="17"/>
        </w:rPr>
        <w:t>’2012 – Presently working</w:t>
      </w:r>
    </w:p>
    <w:p w:rsidR="009B4E32" w:rsidRPr="002B4075" w:rsidRDefault="009B4E32" w:rsidP="009B4E32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Environment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SAP ECC </w:t>
      </w:r>
      <w:r w:rsidR="00DC280B">
        <w:rPr>
          <w:rFonts w:ascii="Verdana" w:hAnsi="Verdana"/>
          <w:sz w:val="17"/>
          <w:szCs w:val="17"/>
        </w:rPr>
        <w:t>4.7</w:t>
      </w:r>
    </w:p>
    <w:p w:rsidR="009B4E32" w:rsidRDefault="009B4E32" w:rsidP="009B4E32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lastRenderedPageBreak/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SAP HCM Consultant</w:t>
      </w:r>
      <w:r w:rsidR="00DC280B">
        <w:rPr>
          <w:rFonts w:ascii="Verdana" w:hAnsi="Verdana"/>
          <w:b/>
          <w:sz w:val="17"/>
          <w:szCs w:val="17"/>
        </w:rPr>
        <w:t xml:space="preserve"> – Payroll and Benefits</w:t>
      </w:r>
    </w:p>
    <w:p w:rsidR="009B4E32" w:rsidRPr="000F4890" w:rsidRDefault="009B4E32" w:rsidP="000F4890">
      <w:pPr>
        <w:suppressAutoHyphens w:val="0"/>
        <w:rPr>
          <w:sz w:val="20"/>
          <w:szCs w:val="20"/>
          <w:lang w:val="en-US" w:eastAsia="en-US"/>
        </w:rPr>
      </w:pPr>
    </w:p>
    <w:p w:rsidR="00B9576A" w:rsidRPr="008B3A12" w:rsidRDefault="00B9576A" w:rsidP="00B9576A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8B3A12">
        <w:rPr>
          <w:rFonts w:ascii="Verdana" w:hAnsi="Verdana"/>
          <w:sz w:val="17"/>
          <w:szCs w:val="17"/>
        </w:rPr>
        <w:t>Working as a SME</w:t>
      </w:r>
      <w:r>
        <w:rPr>
          <w:rFonts w:ascii="Verdana" w:hAnsi="Verdana"/>
          <w:sz w:val="17"/>
          <w:szCs w:val="17"/>
        </w:rPr>
        <w:t xml:space="preserve"> </w:t>
      </w:r>
      <w:r w:rsidRPr="008B3A12">
        <w:rPr>
          <w:rFonts w:ascii="Verdana" w:hAnsi="Verdana"/>
          <w:sz w:val="17"/>
          <w:szCs w:val="17"/>
        </w:rPr>
        <w:t>(Subject Matter Expert) for US Payroll and define the process to support ongoing Payroll and Benefits related issues.</w:t>
      </w:r>
    </w:p>
    <w:p w:rsidR="00B9576A" w:rsidRPr="008B3A12" w:rsidRDefault="00B9576A" w:rsidP="00B9576A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8B3A12">
        <w:rPr>
          <w:rFonts w:ascii="Verdana" w:hAnsi="Verdana"/>
          <w:sz w:val="17"/>
          <w:szCs w:val="17"/>
        </w:rPr>
        <w:t>Managing a small team of consultants and tracking day to day activities of the production support team.</w:t>
      </w:r>
    </w:p>
    <w:p w:rsidR="00B9576A" w:rsidRPr="008B3A12" w:rsidRDefault="00B9576A" w:rsidP="00B9576A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8B3A12">
        <w:rPr>
          <w:rFonts w:ascii="Verdana" w:hAnsi="Verdana"/>
          <w:sz w:val="17"/>
          <w:szCs w:val="17"/>
        </w:rPr>
        <w:t>Handling System Design, Testing, debugging and troubleshooting of the Benefits and Payroll configurations and modifications to the existing system design.</w:t>
      </w:r>
    </w:p>
    <w:p w:rsidR="00B9576A" w:rsidRPr="008B3A12" w:rsidRDefault="00B9576A" w:rsidP="00B9576A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8B3A12">
        <w:rPr>
          <w:rFonts w:ascii="Verdana" w:hAnsi="Verdana"/>
          <w:sz w:val="17"/>
          <w:szCs w:val="17"/>
        </w:rPr>
        <w:t>Creation of new benefit plans for a newly acquired company by the client</w:t>
      </w:r>
      <w:r>
        <w:rPr>
          <w:rFonts w:ascii="Verdana" w:hAnsi="Verdana"/>
          <w:sz w:val="17"/>
          <w:szCs w:val="17"/>
        </w:rPr>
        <w:t xml:space="preserve"> </w:t>
      </w:r>
      <w:r w:rsidRPr="008B3A12">
        <w:rPr>
          <w:rFonts w:ascii="Verdana" w:hAnsi="Verdana"/>
          <w:sz w:val="17"/>
          <w:szCs w:val="17"/>
        </w:rPr>
        <w:t>(APAC) and helping them to sync with the existing system design.</w:t>
      </w:r>
    </w:p>
    <w:p w:rsidR="00B9576A" w:rsidRPr="008B3A12" w:rsidRDefault="00B9576A" w:rsidP="00B9576A">
      <w:pPr>
        <w:numPr>
          <w:ilvl w:val="0"/>
          <w:numId w:val="33"/>
        </w:numPr>
        <w:tabs>
          <w:tab w:val="num" w:pos="720"/>
        </w:tabs>
        <w:rPr>
          <w:rFonts w:ascii="Verdana" w:hAnsi="Verdana"/>
          <w:sz w:val="17"/>
          <w:szCs w:val="17"/>
        </w:rPr>
      </w:pPr>
      <w:r w:rsidRPr="008B3A12">
        <w:rPr>
          <w:rFonts w:ascii="Verdana" w:hAnsi="Verdana"/>
          <w:sz w:val="17"/>
          <w:szCs w:val="17"/>
        </w:rPr>
        <w:t>Creation of customized rules and modifying schemas to provide solution to client in regards to various benefit plans.</w:t>
      </w:r>
    </w:p>
    <w:p w:rsidR="00DC280B" w:rsidRPr="000F4890" w:rsidRDefault="00DC280B" w:rsidP="000F4890">
      <w:pPr>
        <w:suppressAutoHyphens w:val="0"/>
        <w:rPr>
          <w:sz w:val="20"/>
          <w:szCs w:val="20"/>
          <w:lang w:val="en-US" w:eastAsia="en-US"/>
        </w:rPr>
      </w:pPr>
    </w:p>
    <w:p w:rsidR="009B4E32" w:rsidRDefault="009B4E32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9B4E32" w:rsidRDefault="009B4E32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9B4E32" w:rsidRDefault="009B4E32" w:rsidP="00C2792C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</w:p>
    <w:p w:rsidR="009B4E32" w:rsidRDefault="009B4E32" w:rsidP="00C2792C">
      <w:pPr>
        <w:pBdr>
          <w:bottom w:val="double" w:sz="40" w:space="1" w:color="000000"/>
        </w:pBdr>
        <w:rPr>
          <w:rFonts w:ascii="Verdana" w:hAnsi="Verdana"/>
          <w:b/>
          <w:color w:val="0000FF"/>
          <w:sz w:val="17"/>
          <w:szCs w:val="17"/>
          <w:shd w:val="clear" w:color="auto" w:fill="E0E0E0"/>
        </w:rPr>
      </w:pPr>
    </w:p>
    <w:p w:rsidR="00807002" w:rsidRDefault="006966E9" w:rsidP="00807002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July’</w:t>
      </w:r>
      <w:r w:rsidR="007C3328">
        <w:rPr>
          <w:rFonts w:ascii="Verdana" w:hAnsi="Verdana"/>
          <w:b/>
          <w:sz w:val="17"/>
          <w:szCs w:val="17"/>
        </w:rPr>
        <w:t>20</w:t>
      </w:r>
      <w:r w:rsidR="00DC280B">
        <w:rPr>
          <w:rFonts w:ascii="Verdana" w:hAnsi="Verdana"/>
          <w:b/>
          <w:sz w:val="17"/>
          <w:szCs w:val="17"/>
        </w:rPr>
        <w:t>09</w:t>
      </w:r>
      <w:r w:rsidR="00D95294">
        <w:rPr>
          <w:rFonts w:ascii="Verdana" w:hAnsi="Verdana"/>
          <w:b/>
          <w:sz w:val="17"/>
          <w:szCs w:val="17"/>
        </w:rPr>
        <w:t>- Jan’2012</w:t>
      </w:r>
    </w:p>
    <w:p w:rsidR="00807002" w:rsidRDefault="00122223" w:rsidP="00807002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Employer : </w:t>
      </w:r>
      <w:r w:rsidR="00807002">
        <w:rPr>
          <w:rFonts w:ascii="Verdana" w:hAnsi="Verdana"/>
          <w:b/>
          <w:sz w:val="17"/>
          <w:szCs w:val="17"/>
        </w:rPr>
        <w:t>ADP</w:t>
      </w:r>
      <w:r>
        <w:rPr>
          <w:rFonts w:ascii="Verdana" w:hAnsi="Verdana"/>
          <w:b/>
          <w:sz w:val="17"/>
          <w:szCs w:val="17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b/>
              <w:sz w:val="17"/>
              <w:szCs w:val="17"/>
            </w:rPr>
            <w:t>India</w:t>
          </w:r>
        </w:smartTag>
      </w:smartTag>
      <w:r>
        <w:rPr>
          <w:rFonts w:ascii="Verdana" w:hAnsi="Verdana"/>
          <w:b/>
          <w:sz w:val="17"/>
          <w:szCs w:val="17"/>
        </w:rPr>
        <w:t xml:space="preserve"> Pvt. Ltd.</w:t>
      </w:r>
    </w:p>
    <w:p w:rsidR="00807002" w:rsidRDefault="00B835CC" w:rsidP="00807002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Senior</w:t>
      </w:r>
      <w:r w:rsidR="00C61AC4">
        <w:rPr>
          <w:rFonts w:ascii="Verdana" w:hAnsi="Verdana"/>
          <w:b/>
          <w:sz w:val="17"/>
          <w:szCs w:val="17"/>
        </w:rPr>
        <w:t xml:space="preserve"> </w:t>
      </w:r>
      <w:r w:rsidR="00807002">
        <w:rPr>
          <w:rFonts w:ascii="Verdana" w:hAnsi="Verdana"/>
          <w:b/>
          <w:sz w:val="17"/>
          <w:szCs w:val="17"/>
        </w:rPr>
        <w:t>Associate Functional Consultant</w:t>
      </w:r>
    </w:p>
    <w:p w:rsidR="00807002" w:rsidRDefault="00807002" w:rsidP="00807002">
      <w:pPr>
        <w:jc w:val="center"/>
        <w:rPr>
          <w:rFonts w:ascii="Verdana" w:hAnsi="Verdana"/>
          <w:b/>
          <w:color w:val="0000FF"/>
          <w:sz w:val="17"/>
          <w:szCs w:val="17"/>
        </w:rPr>
      </w:pPr>
    </w:p>
    <w:p w:rsidR="00807002" w:rsidRDefault="00807002" w:rsidP="00807002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Projects</w:t>
      </w:r>
      <w:r w:rsidR="0008575C">
        <w:rPr>
          <w:rFonts w:ascii="Verdana" w:hAnsi="Verdana"/>
          <w:b/>
          <w:sz w:val="17"/>
          <w:szCs w:val="17"/>
        </w:rPr>
        <w:t xml:space="preserve"> </w:t>
      </w:r>
    </w:p>
    <w:p w:rsidR="00351C12" w:rsidRPr="001A0BA4" w:rsidRDefault="00351C12" w:rsidP="00351C12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 w:rsidR="00B235E3">
        <w:rPr>
          <w:rFonts w:ascii="Verdana" w:hAnsi="Verdana"/>
          <w:b/>
          <w:sz w:val="17"/>
          <w:szCs w:val="17"/>
        </w:rPr>
        <w:t>(4</w:t>
      </w:r>
      <w:r>
        <w:rPr>
          <w:rFonts w:ascii="Verdana" w:hAnsi="Verdana"/>
          <w:b/>
          <w:sz w:val="17"/>
          <w:szCs w:val="17"/>
        </w:rPr>
        <w:t>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Clean Harbors USA</w:t>
      </w:r>
      <w:r w:rsidR="00B835CC">
        <w:rPr>
          <w:rFonts w:ascii="Verdana" w:hAnsi="Verdana"/>
          <w:b/>
          <w:bCs/>
          <w:sz w:val="17"/>
          <w:szCs w:val="17"/>
        </w:rPr>
        <w:t>, Apex Tools Group USA</w:t>
      </w:r>
    </w:p>
    <w:p w:rsidR="00351C12" w:rsidRPr="001A0BA4" w:rsidRDefault="00351C12" w:rsidP="00351C12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Clean Harbors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sz w:val="17"/>
              <w:szCs w:val="17"/>
            </w:rPr>
            <w:t>USA</w:t>
          </w:r>
        </w:smartTag>
      </w:smartTag>
    </w:p>
    <w:p w:rsidR="00351C12" w:rsidRPr="001A0BA4" w:rsidRDefault="00351C12" w:rsidP="00351C12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B9576A">
        <w:rPr>
          <w:rFonts w:ascii="Verdana" w:hAnsi="Verdana"/>
          <w:sz w:val="17"/>
          <w:szCs w:val="17"/>
        </w:rPr>
        <w:t>Jul</w:t>
      </w:r>
      <w:r>
        <w:rPr>
          <w:rFonts w:ascii="Verdana" w:hAnsi="Verdana"/>
          <w:sz w:val="17"/>
          <w:szCs w:val="17"/>
        </w:rPr>
        <w:t xml:space="preserve">’11 – </w:t>
      </w:r>
      <w:r w:rsidR="00B9576A">
        <w:rPr>
          <w:rFonts w:ascii="Verdana" w:hAnsi="Verdana"/>
          <w:sz w:val="17"/>
          <w:szCs w:val="17"/>
        </w:rPr>
        <w:t>Feb’12</w:t>
      </w:r>
    </w:p>
    <w:p w:rsidR="00351C12" w:rsidRPr="002B4075" w:rsidRDefault="00351C12" w:rsidP="00351C12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Environment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SAP ECC 5.0</w:t>
      </w:r>
    </w:p>
    <w:p w:rsidR="00351C12" w:rsidRDefault="00351C12" w:rsidP="00351C12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Integration Specialist – Functional Spec’s Consultant</w:t>
      </w:r>
    </w:p>
    <w:p w:rsidR="00351C12" w:rsidRPr="00351C12" w:rsidRDefault="00351C12" w:rsidP="00351C12">
      <w:pPr>
        <w:suppressAutoHyphens w:val="0"/>
        <w:rPr>
          <w:sz w:val="20"/>
          <w:szCs w:val="20"/>
          <w:lang w:val="en-US" w:eastAsia="en-US"/>
        </w:rPr>
      </w:pPr>
      <w:r>
        <w:rPr>
          <w:rFonts w:hAnsi="Symbol"/>
          <w:sz w:val="20"/>
          <w:szCs w:val="20"/>
          <w:lang w:val="en-US" w:eastAsia="en-US"/>
        </w:rPr>
        <w:t xml:space="preserve">                                     </w:t>
      </w:r>
      <w:r w:rsidRPr="00351C12">
        <w:rPr>
          <w:rFonts w:hAnsi="Symbol"/>
          <w:sz w:val="20"/>
          <w:szCs w:val="20"/>
          <w:lang w:val="en-US" w:eastAsia="en-US"/>
        </w:rPr>
        <w:t></w:t>
      </w:r>
      <w:r w:rsidR="00AA26F6">
        <w:rPr>
          <w:sz w:val="20"/>
          <w:szCs w:val="20"/>
          <w:lang w:val="en-US" w:eastAsia="en-US"/>
        </w:rPr>
        <w:t xml:space="preserve"> </w:t>
      </w:r>
      <w:r w:rsidR="000F4890">
        <w:rPr>
          <w:sz w:val="20"/>
          <w:szCs w:val="20"/>
          <w:lang w:val="en-US" w:eastAsia="en-US"/>
        </w:rPr>
        <w:t>Worked</w:t>
      </w:r>
      <w:r w:rsidRPr="00351C12">
        <w:rPr>
          <w:sz w:val="20"/>
          <w:szCs w:val="20"/>
          <w:lang w:val="en-US" w:eastAsia="en-US"/>
        </w:rPr>
        <w:t xml:space="preserve"> independently in writing functional specs for outbound interfaces. </w:t>
      </w:r>
    </w:p>
    <w:p w:rsidR="00351C12" w:rsidRPr="00351C12" w:rsidRDefault="00351C12" w:rsidP="00351C12">
      <w:pPr>
        <w:suppressAutoHyphens w:val="0"/>
        <w:rPr>
          <w:sz w:val="20"/>
          <w:szCs w:val="20"/>
          <w:lang w:val="en-US" w:eastAsia="en-US"/>
        </w:rPr>
      </w:pPr>
      <w:r>
        <w:rPr>
          <w:rFonts w:hAnsi="Symbol"/>
          <w:sz w:val="20"/>
          <w:szCs w:val="20"/>
          <w:lang w:val="en-US" w:eastAsia="en-US"/>
        </w:rPr>
        <w:t xml:space="preserve">                                     </w:t>
      </w:r>
      <w:r w:rsidRPr="00351C12">
        <w:rPr>
          <w:rFonts w:hAnsi="Symbol"/>
          <w:sz w:val="20"/>
          <w:szCs w:val="20"/>
          <w:lang w:val="en-US" w:eastAsia="en-US"/>
        </w:rPr>
        <w:t></w:t>
      </w:r>
      <w:r w:rsidR="00AA26F6">
        <w:rPr>
          <w:sz w:val="20"/>
          <w:szCs w:val="20"/>
          <w:lang w:val="en-US" w:eastAsia="en-US"/>
        </w:rPr>
        <w:t xml:space="preserve"> </w:t>
      </w:r>
      <w:r w:rsidR="000F4890">
        <w:rPr>
          <w:sz w:val="20"/>
          <w:szCs w:val="20"/>
          <w:lang w:val="en-US" w:eastAsia="en-US"/>
        </w:rPr>
        <w:t>Worked</w:t>
      </w:r>
      <w:r w:rsidRPr="00351C12">
        <w:rPr>
          <w:sz w:val="20"/>
          <w:szCs w:val="20"/>
          <w:lang w:val="en-US" w:eastAsia="en-US"/>
        </w:rPr>
        <w:t xml:space="preserve"> on New York Life 401K Benefit Interface, FSA Benefit express interface and Puerto Ric</w:t>
      </w:r>
      <w:r w:rsidR="00ED6933">
        <w:rPr>
          <w:sz w:val="20"/>
          <w:szCs w:val="20"/>
          <w:lang w:val="en-US" w:eastAsia="en-US"/>
        </w:rPr>
        <w:t>o Caribbean Pension interfaces, AIC Outbound Interface for ATG.</w:t>
      </w:r>
    </w:p>
    <w:p w:rsidR="00351C12" w:rsidRPr="00351C12" w:rsidRDefault="00351C12" w:rsidP="00351C12">
      <w:pPr>
        <w:suppressAutoHyphens w:val="0"/>
        <w:rPr>
          <w:sz w:val="20"/>
          <w:szCs w:val="20"/>
          <w:lang w:val="en-US" w:eastAsia="en-US"/>
        </w:rPr>
      </w:pPr>
      <w:r>
        <w:rPr>
          <w:rFonts w:hAnsi="Symbol"/>
          <w:sz w:val="20"/>
          <w:szCs w:val="20"/>
          <w:lang w:val="en-US" w:eastAsia="en-US"/>
        </w:rPr>
        <w:t xml:space="preserve">                                     </w:t>
      </w:r>
      <w:r w:rsidRPr="00351C12">
        <w:rPr>
          <w:rFonts w:hAnsi="Symbol"/>
          <w:sz w:val="20"/>
          <w:szCs w:val="20"/>
          <w:lang w:val="en-US" w:eastAsia="en-US"/>
        </w:rPr>
        <w:t></w:t>
      </w:r>
      <w:r w:rsidR="000F4890">
        <w:rPr>
          <w:sz w:val="20"/>
          <w:szCs w:val="20"/>
          <w:lang w:val="en-US" w:eastAsia="en-US"/>
        </w:rPr>
        <w:t xml:space="preserve"> G</w:t>
      </w:r>
      <w:r w:rsidRPr="00351C12">
        <w:rPr>
          <w:sz w:val="20"/>
          <w:szCs w:val="20"/>
          <w:lang w:val="en-US" w:eastAsia="en-US"/>
        </w:rPr>
        <w:t xml:space="preserve">athering the client requirements and coordinating with client and third party vendors for preparation of functional spec's. </w:t>
      </w:r>
    </w:p>
    <w:p w:rsidR="00351C12" w:rsidRPr="00351C12" w:rsidRDefault="00351C12" w:rsidP="00351C12">
      <w:pPr>
        <w:suppressAutoHyphens w:val="0"/>
        <w:rPr>
          <w:sz w:val="20"/>
          <w:szCs w:val="20"/>
          <w:lang w:val="en-US" w:eastAsia="en-US"/>
        </w:rPr>
      </w:pPr>
      <w:r>
        <w:rPr>
          <w:rFonts w:hAnsi="Symbol"/>
          <w:sz w:val="20"/>
          <w:szCs w:val="20"/>
          <w:lang w:val="en-US" w:eastAsia="en-US"/>
        </w:rPr>
        <w:t xml:space="preserve">                                     </w:t>
      </w:r>
      <w:r w:rsidR="000F4890" w:rsidRPr="00351C12">
        <w:rPr>
          <w:rFonts w:hAnsi="Symbol"/>
          <w:sz w:val="20"/>
          <w:szCs w:val="20"/>
          <w:lang w:val="en-US" w:eastAsia="en-US"/>
        </w:rPr>
        <w:t></w:t>
      </w:r>
      <w:r w:rsidR="000F4890">
        <w:rPr>
          <w:sz w:val="20"/>
          <w:szCs w:val="20"/>
          <w:lang w:val="en-US" w:eastAsia="en-US"/>
        </w:rPr>
        <w:t xml:space="preserve"> Coordinating </w:t>
      </w:r>
      <w:r w:rsidRPr="00351C12">
        <w:rPr>
          <w:sz w:val="20"/>
          <w:szCs w:val="20"/>
          <w:lang w:val="en-US" w:eastAsia="en-US"/>
        </w:rPr>
        <w:t>closely with the ABAP Team on the above outbound interfaces.</w:t>
      </w:r>
    </w:p>
    <w:p w:rsidR="00351C12" w:rsidRDefault="00351C12" w:rsidP="0008575C">
      <w:pPr>
        <w:rPr>
          <w:rFonts w:ascii="Verdana" w:hAnsi="Verdana"/>
          <w:b/>
          <w:sz w:val="17"/>
          <w:szCs w:val="17"/>
        </w:rPr>
      </w:pPr>
    </w:p>
    <w:p w:rsidR="00351C12" w:rsidRDefault="00351C12" w:rsidP="0008575C">
      <w:pPr>
        <w:rPr>
          <w:rFonts w:ascii="Verdana" w:hAnsi="Verdana"/>
          <w:b/>
          <w:sz w:val="17"/>
          <w:szCs w:val="17"/>
        </w:rPr>
      </w:pPr>
    </w:p>
    <w:p w:rsidR="0008575C" w:rsidRPr="001A0BA4" w:rsidRDefault="0008575C" w:rsidP="0008575C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 w:rsidR="00B235E3">
        <w:rPr>
          <w:rFonts w:ascii="Verdana" w:hAnsi="Verdana"/>
          <w:b/>
          <w:sz w:val="17"/>
          <w:szCs w:val="17"/>
        </w:rPr>
        <w:t>(5</w:t>
      </w:r>
      <w:r>
        <w:rPr>
          <w:rFonts w:ascii="Verdana" w:hAnsi="Verdana"/>
          <w:b/>
          <w:sz w:val="17"/>
          <w:szCs w:val="17"/>
        </w:rPr>
        <w:t>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Coats </w:t>
      </w:r>
      <w:r>
        <w:rPr>
          <w:rFonts w:ascii="Verdana" w:hAnsi="Verdana"/>
          <w:b/>
          <w:bCs/>
          <w:sz w:val="17"/>
          <w:szCs w:val="17"/>
        </w:rPr>
        <w:t>US</w:t>
      </w:r>
      <w:r w:rsidRPr="001A0BA4">
        <w:rPr>
          <w:rFonts w:ascii="Verdana" w:hAnsi="Verdana"/>
          <w:b/>
          <w:bCs/>
          <w:sz w:val="17"/>
          <w:szCs w:val="17"/>
        </w:rPr>
        <w:t xml:space="preserve"> </w:t>
      </w:r>
    </w:p>
    <w:p w:rsidR="0008575C" w:rsidRPr="001A0BA4" w:rsidRDefault="0008575C" w:rsidP="0008575C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050BEF">
        <w:rPr>
          <w:rFonts w:ascii="Verdana" w:hAnsi="Verdana"/>
          <w:sz w:val="17"/>
          <w:szCs w:val="17"/>
        </w:rPr>
        <w:t>Coats US</w:t>
      </w:r>
    </w:p>
    <w:p w:rsidR="0008575C" w:rsidRPr="001A0BA4" w:rsidRDefault="0008575C" w:rsidP="0008575C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B9576A">
        <w:rPr>
          <w:rFonts w:ascii="Verdana" w:hAnsi="Verdana"/>
          <w:sz w:val="17"/>
          <w:szCs w:val="17"/>
        </w:rPr>
        <w:t>Ju</w:t>
      </w:r>
      <w:r>
        <w:rPr>
          <w:rFonts w:ascii="Verdana" w:hAnsi="Verdana"/>
          <w:sz w:val="17"/>
          <w:szCs w:val="17"/>
        </w:rPr>
        <w:t xml:space="preserve">n’11 – </w:t>
      </w:r>
      <w:r w:rsidR="00B9576A">
        <w:rPr>
          <w:rFonts w:ascii="Verdana" w:hAnsi="Verdana"/>
          <w:sz w:val="17"/>
          <w:szCs w:val="17"/>
        </w:rPr>
        <w:t>Oct</w:t>
      </w:r>
      <w:r w:rsidR="00CE7379">
        <w:rPr>
          <w:rFonts w:ascii="Verdana" w:hAnsi="Verdana"/>
          <w:sz w:val="17"/>
          <w:szCs w:val="17"/>
        </w:rPr>
        <w:t>’11</w:t>
      </w:r>
    </w:p>
    <w:p w:rsidR="0008575C" w:rsidRPr="002B4075" w:rsidRDefault="0008575C" w:rsidP="0008575C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Environment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SAP ECC 5.0</w:t>
      </w:r>
    </w:p>
    <w:p w:rsidR="0008575C" w:rsidRDefault="0008575C" w:rsidP="0008575C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1716DB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Consultant – UAT Testing</w:t>
      </w:r>
    </w:p>
    <w:p w:rsidR="0008575C" w:rsidRDefault="0008575C" w:rsidP="003A46EC">
      <w:pPr>
        <w:rPr>
          <w:rFonts w:ascii="Verdana" w:hAnsi="Verdana"/>
          <w:b/>
          <w:sz w:val="17"/>
          <w:szCs w:val="17"/>
        </w:rPr>
      </w:pPr>
    </w:p>
    <w:p w:rsidR="003A46EC" w:rsidRDefault="003A46EC" w:rsidP="003A46EC">
      <w:pPr>
        <w:numPr>
          <w:ilvl w:val="0"/>
          <w:numId w:val="3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Leading a team and co-ordinating with onshore and offshore teams.</w:t>
      </w:r>
    </w:p>
    <w:p w:rsidR="003A46EC" w:rsidRDefault="001716DB" w:rsidP="003A46EC">
      <w:pPr>
        <w:numPr>
          <w:ilvl w:val="0"/>
          <w:numId w:val="3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Developing test scenarios, Performing analysis on quality of configuration</w:t>
      </w:r>
    </w:p>
    <w:p w:rsidR="001716DB" w:rsidRDefault="001716DB" w:rsidP="001716DB">
      <w:pPr>
        <w:numPr>
          <w:ilvl w:val="0"/>
          <w:numId w:val="33"/>
        </w:numPr>
        <w:rPr>
          <w:rFonts w:ascii="Verdana" w:hAnsi="Verdana"/>
          <w:sz w:val="17"/>
          <w:szCs w:val="17"/>
        </w:rPr>
      </w:pPr>
      <w:r w:rsidRPr="001716DB">
        <w:rPr>
          <w:rFonts w:ascii="Verdana" w:hAnsi="Verdana"/>
          <w:sz w:val="17"/>
          <w:szCs w:val="17"/>
        </w:rPr>
        <w:t>Analysis of Business Blueprint document to understand the requirement, Performing business, technical and feasibility analysis.</w:t>
      </w:r>
    </w:p>
    <w:p w:rsidR="0008575C" w:rsidRPr="00050BEF" w:rsidRDefault="001716DB" w:rsidP="00807002">
      <w:pPr>
        <w:numPr>
          <w:ilvl w:val="0"/>
          <w:numId w:val="33"/>
        </w:numPr>
        <w:jc w:val="both"/>
        <w:rPr>
          <w:rFonts w:ascii="Verdana" w:hAnsi="Verdana"/>
          <w:b/>
          <w:sz w:val="17"/>
          <w:szCs w:val="17"/>
        </w:rPr>
      </w:pPr>
      <w:r w:rsidRPr="001716DB">
        <w:rPr>
          <w:rFonts w:ascii="Verdana" w:hAnsi="Verdana"/>
          <w:sz w:val="17"/>
          <w:szCs w:val="17"/>
        </w:rPr>
        <w:t>Planning and execution of UAT phase and Auditing the Quality of configuration.</w:t>
      </w:r>
    </w:p>
    <w:p w:rsidR="00050BEF" w:rsidRPr="00050BEF" w:rsidRDefault="00050BEF" w:rsidP="00807002">
      <w:pPr>
        <w:numPr>
          <w:ilvl w:val="0"/>
          <w:numId w:val="33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Using Variance Monitor to Develop Parallel Test compares for Gross, Gross to Net, Earn and Deductions, Taxes compare to validate the results from Legacy system to present system.</w:t>
      </w:r>
    </w:p>
    <w:p w:rsidR="003D5CB2" w:rsidRPr="003D5CB2" w:rsidRDefault="00050BEF" w:rsidP="003D5CB2">
      <w:pPr>
        <w:numPr>
          <w:ilvl w:val="0"/>
          <w:numId w:val="33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Creating test scripts for Benefits</w:t>
      </w:r>
      <w:r w:rsidR="003D5CB2">
        <w:rPr>
          <w:rFonts w:ascii="Verdana" w:hAnsi="Verdana"/>
          <w:sz w:val="17"/>
          <w:szCs w:val="17"/>
        </w:rPr>
        <w:t xml:space="preserve"> – 401K, Catch-up, Health plans, Insurance Plans.</w:t>
      </w:r>
    </w:p>
    <w:p w:rsidR="003D5CB2" w:rsidRPr="003D5CB2" w:rsidRDefault="003D5CB2" w:rsidP="003D5CB2">
      <w:pPr>
        <w:numPr>
          <w:ilvl w:val="0"/>
          <w:numId w:val="33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Taxes testing specifically Resident, Work tax area, unemployment taxes, Tax classes</w:t>
      </w:r>
      <w:r w:rsidR="00B84751">
        <w:rPr>
          <w:rFonts w:ascii="Verdana" w:hAnsi="Verdana"/>
          <w:sz w:val="17"/>
          <w:szCs w:val="17"/>
        </w:rPr>
        <w:t>, Tax combos etc.</w:t>
      </w:r>
    </w:p>
    <w:p w:rsidR="003D5CB2" w:rsidRPr="003D5CB2" w:rsidRDefault="003D5CB2" w:rsidP="003D5CB2">
      <w:pPr>
        <w:numPr>
          <w:ilvl w:val="0"/>
          <w:numId w:val="33"/>
        </w:num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Integration with FICO, GL postings and Symbolic account mapping to wage types.</w:t>
      </w:r>
    </w:p>
    <w:p w:rsidR="0008575C" w:rsidRDefault="0008575C" w:rsidP="00807002">
      <w:pPr>
        <w:jc w:val="both"/>
        <w:rPr>
          <w:rFonts w:ascii="Verdana" w:hAnsi="Verdana"/>
          <w:b/>
          <w:sz w:val="17"/>
          <w:szCs w:val="17"/>
        </w:rPr>
      </w:pPr>
    </w:p>
    <w:p w:rsidR="006455F0" w:rsidRDefault="006455F0" w:rsidP="006455F0">
      <w:pPr>
        <w:jc w:val="center"/>
        <w:rPr>
          <w:rFonts w:ascii="Verdana" w:hAnsi="Verdana"/>
          <w:b/>
          <w:sz w:val="17"/>
          <w:szCs w:val="17"/>
        </w:rPr>
      </w:pPr>
    </w:p>
    <w:p w:rsidR="006455F0" w:rsidRPr="001A0BA4" w:rsidRDefault="006455F0" w:rsidP="006455F0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 w:rsidR="00B235E3">
        <w:rPr>
          <w:rFonts w:ascii="Verdana" w:hAnsi="Verdana"/>
          <w:b/>
          <w:sz w:val="17"/>
          <w:szCs w:val="17"/>
        </w:rPr>
        <w:t>(6</w:t>
      </w:r>
      <w:r>
        <w:rPr>
          <w:rFonts w:ascii="Verdana" w:hAnsi="Verdana"/>
          <w:b/>
          <w:sz w:val="17"/>
          <w:szCs w:val="17"/>
        </w:rPr>
        <w:t>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Alcatel Lucent</w:t>
      </w:r>
      <w:r w:rsidR="00CB3616">
        <w:rPr>
          <w:rFonts w:ascii="Verdana" w:hAnsi="Verdana"/>
          <w:b/>
          <w:sz w:val="17"/>
          <w:szCs w:val="17"/>
        </w:rPr>
        <w:t>(ALU)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>US</w:t>
      </w:r>
      <w:r w:rsidRPr="001A0BA4"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>Payroll Configuration</w:t>
      </w:r>
    </w:p>
    <w:p w:rsidR="006455F0" w:rsidRPr="001A0BA4" w:rsidRDefault="006455F0" w:rsidP="006455F0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Alcatel Lucent</w:t>
      </w:r>
    </w:p>
    <w:p w:rsidR="006455F0" w:rsidRPr="001A0BA4" w:rsidRDefault="006455F0" w:rsidP="006455F0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B9576A">
        <w:rPr>
          <w:rFonts w:ascii="Verdana" w:hAnsi="Verdana"/>
          <w:sz w:val="17"/>
          <w:szCs w:val="17"/>
        </w:rPr>
        <w:t>Sep</w:t>
      </w:r>
      <w:r>
        <w:rPr>
          <w:rFonts w:ascii="Verdana" w:hAnsi="Verdana"/>
          <w:sz w:val="17"/>
          <w:szCs w:val="17"/>
        </w:rPr>
        <w:t>’</w:t>
      </w:r>
      <w:r w:rsidR="00B9576A">
        <w:rPr>
          <w:rFonts w:ascii="Verdana" w:hAnsi="Verdana"/>
          <w:sz w:val="17"/>
          <w:szCs w:val="17"/>
        </w:rPr>
        <w:t>1</w:t>
      </w:r>
      <w:r w:rsidR="00CE7379">
        <w:rPr>
          <w:rFonts w:ascii="Verdana" w:hAnsi="Verdana"/>
          <w:sz w:val="17"/>
          <w:szCs w:val="17"/>
        </w:rPr>
        <w:t>0</w:t>
      </w:r>
      <w:r w:rsidR="00CB3616">
        <w:rPr>
          <w:rFonts w:ascii="Verdana" w:hAnsi="Verdana"/>
          <w:sz w:val="17"/>
          <w:szCs w:val="17"/>
        </w:rPr>
        <w:t>-</w:t>
      </w:r>
      <w:r w:rsidR="00A00282">
        <w:rPr>
          <w:rFonts w:ascii="Verdana" w:hAnsi="Verdana"/>
          <w:sz w:val="17"/>
          <w:szCs w:val="17"/>
        </w:rPr>
        <w:t>J</w:t>
      </w:r>
      <w:r w:rsidR="00DC280B">
        <w:rPr>
          <w:rFonts w:ascii="Verdana" w:hAnsi="Verdana"/>
          <w:sz w:val="17"/>
          <w:szCs w:val="17"/>
        </w:rPr>
        <w:t>un</w:t>
      </w:r>
      <w:r w:rsidR="00CE7379">
        <w:rPr>
          <w:rFonts w:ascii="Verdana" w:hAnsi="Verdana"/>
          <w:sz w:val="17"/>
          <w:szCs w:val="17"/>
        </w:rPr>
        <w:t>’11</w:t>
      </w:r>
    </w:p>
    <w:p w:rsidR="006455F0" w:rsidRPr="002B4075" w:rsidRDefault="006455F0" w:rsidP="006455F0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Environment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SAP ECC 5.0</w:t>
      </w:r>
    </w:p>
    <w:p w:rsidR="006455F0" w:rsidRDefault="006455F0" w:rsidP="006455F0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Configurator and Consultant</w:t>
      </w:r>
    </w:p>
    <w:p w:rsidR="006455F0" w:rsidRDefault="006455F0" w:rsidP="006455F0">
      <w:pPr>
        <w:ind w:left="2160"/>
        <w:rPr>
          <w:rFonts w:ascii="Verdana" w:hAnsi="Verdana"/>
          <w:b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 xml:space="preserve">Analysis of Business </w:t>
      </w:r>
      <w:r>
        <w:rPr>
          <w:rFonts w:ascii="Verdana" w:hAnsi="Verdana"/>
          <w:sz w:val="17"/>
          <w:szCs w:val="17"/>
        </w:rPr>
        <w:t>Blueprint document to</w:t>
      </w:r>
      <w:r w:rsidRPr="002B4075">
        <w:rPr>
          <w:rFonts w:ascii="Verdana" w:hAnsi="Verdana"/>
          <w:sz w:val="17"/>
          <w:szCs w:val="17"/>
        </w:rPr>
        <w:t xml:space="preserve"> understand the requirement</w:t>
      </w:r>
      <w:r>
        <w:rPr>
          <w:rFonts w:ascii="Verdana" w:hAnsi="Verdana"/>
          <w:sz w:val="17"/>
          <w:szCs w:val="17"/>
        </w:rPr>
        <w:t xml:space="preserve">, </w:t>
      </w:r>
      <w:r w:rsidRPr="002B4075">
        <w:rPr>
          <w:rFonts w:ascii="Verdana" w:hAnsi="Verdana"/>
          <w:sz w:val="17"/>
          <w:szCs w:val="17"/>
        </w:rPr>
        <w:t>Performing business</w:t>
      </w:r>
      <w:r>
        <w:rPr>
          <w:rFonts w:ascii="Verdana" w:hAnsi="Verdana"/>
          <w:sz w:val="17"/>
          <w:szCs w:val="17"/>
        </w:rPr>
        <w:t xml:space="preserve">, </w:t>
      </w:r>
      <w:r w:rsidRPr="002B4075">
        <w:rPr>
          <w:rFonts w:ascii="Verdana" w:hAnsi="Verdana"/>
          <w:sz w:val="17"/>
          <w:szCs w:val="17"/>
        </w:rPr>
        <w:t xml:space="preserve">technical </w:t>
      </w:r>
      <w:r>
        <w:rPr>
          <w:rFonts w:ascii="Verdana" w:hAnsi="Verdana"/>
          <w:sz w:val="17"/>
          <w:szCs w:val="17"/>
        </w:rPr>
        <w:t>and</w:t>
      </w:r>
      <w:r w:rsidRPr="002B4075">
        <w:rPr>
          <w:rFonts w:ascii="Verdana" w:hAnsi="Verdana"/>
          <w:sz w:val="17"/>
          <w:szCs w:val="17"/>
        </w:rPr>
        <w:t xml:space="preserve"> feasibility analysis.</w:t>
      </w:r>
    </w:p>
    <w:p w:rsidR="006455F0" w:rsidRPr="002B4075" w:rsidRDefault="006455F0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Worked for the creation of the Configuration Worksheet for US Taxes</w:t>
      </w:r>
      <w:r w:rsidR="00AD0112">
        <w:rPr>
          <w:rFonts w:ascii="Verdana" w:hAnsi="Verdana"/>
          <w:sz w:val="17"/>
          <w:szCs w:val="17"/>
        </w:rPr>
        <w:t xml:space="preserve">, 401 K Benefits </w:t>
      </w:r>
      <w:r>
        <w:rPr>
          <w:rFonts w:ascii="Verdana" w:hAnsi="Verdana"/>
          <w:sz w:val="17"/>
          <w:szCs w:val="17"/>
        </w:rPr>
        <w:t xml:space="preserve">and GL accounting for </w:t>
      </w:r>
      <w:r w:rsidR="00CB3616">
        <w:rPr>
          <w:rFonts w:ascii="Verdana" w:hAnsi="Verdana"/>
          <w:sz w:val="17"/>
          <w:szCs w:val="17"/>
        </w:rPr>
        <w:t>ALU</w:t>
      </w:r>
      <w:r>
        <w:rPr>
          <w:rFonts w:ascii="Verdana" w:hAnsi="Verdana"/>
          <w:sz w:val="17"/>
          <w:szCs w:val="17"/>
        </w:rPr>
        <w:t>.</w:t>
      </w:r>
    </w:p>
    <w:p w:rsidR="006455F0" w:rsidRPr="00592BD1" w:rsidRDefault="006455F0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 xml:space="preserve">Working extensively in </w:t>
      </w:r>
      <w:r w:rsidRPr="00592BD1">
        <w:rPr>
          <w:rFonts w:ascii="Verdana" w:hAnsi="Verdana" w:cs="Arial"/>
          <w:bCs/>
          <w:sz w:val="17"/>
          <w:szCs w:val="17"/>
        </w:rPr>
        <w:t>HR modules like PAYROLL, TIME Management, Personnel Administration</w:t>
      </w:r>
      <w:r w:rsidR="002C349B">
        <w:rPr>
          <w:rFonts w:ascii="Verdana" w:hAnsi="Verdana" w:cs="Arial"/>
          <w:bCs/>
          <w:sz w:val="17"/>
          <w:szCs w:val="17"/>
        </w:rPr>
        <w:t xml:space="preserve"> and FI/CO </w:t>
      </w:r>
    </w:p>
    <w:p w:rsidR="006455F0" w:rsidRDefault="006455F0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Posting to FI/CO including GL Account Maintenance,</w:t>
      </w:r>
      <w:r w:rsidR="002247B5">
        <w:rPr>
          <w:rFonts w:ascii="Verdana" w:hAnsi="Verdana"/>
          <w:sz w:val="17"/>
          <w:szCs w:val="17"/>
        </w:rPr>
        <w:t xml:space="preserve"> </w:t>
      </w:r>
      <w:r w:rsidR="00AA26F6">
        <w:rPr>
          <w:rFonts w:ascii="Verdana" w:hAnsi="Verdana"/>
          <w:sz w:val="17"/>
          <w:szCs w:val="17"/>
        </w:rPr>
        <w:t>Symbolic accounts mapping etc</w:t>
      </w:r>
    </w:p>
    <w:p w:rsidR="006455F0" w:rsidRDefault="006455F0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 xml:space="preserve">Performing Unit Testing for various developments / enhancements. </w:t>
      </w:r>
    </w:p>
    <w:p w:rsidR="0053541C" w:rsidRDefault="0053541C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lastRenderedPageBreak/>
        <w:t>Creating functional Specifications for various reports and interfaces</w:t>
      </w:r>
      <w:r w:rsidR="00B86801">
        <w:rPr>
          <w:rFonts w:ascii="Verdana" w:hAnsi="Verdana"/>
          <w:sz w:val="17"/>
          <w:szCs w:val="17"/>
        </w:rPr>
        <w:t>.</w:t>
      </w:r>
    </w:p>
    <w:p w:rsidR="00D17178" w:rsidRPr="002B4075" w:rsidRDefault="00D17178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Mentoring other team members and ensuring the quality of deliverables</w:t>
      </w:r>
      <w:r w:rsidR="00600D86">
        <w:rPr>
          <w:rFonts w:ascii="Verdana" w:hAnsi="Verdana"/>
          <w:sz w:val="17"/>
          <w:szCs w:val="17"/>
        </w:rPr>
        <w:t>.</w:t>
      </w:r>
    </w:p>
    <w:p w:rsidR="00A00282" w:rsidRDefault="006455F0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Using Tools like LSMW, Form Editor for Data Upload and Payslip generation.</w:t>
      </w:r>
    </w:p>
    <w:p w:rsidR="00A00282" w:rsidRDefault="00A00282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Configured and Used Variance Monitor tool extensively for ALU.</w:t>
      </w:r>
      <w:r w:rsidR="00050BEF" w:rsidRPr="00050BEF">
        <w:rPr>
          <w:rFonts w:ascii="Verdana" w:hAnsi="Verdana"/>
          <w:sz w:val="17"/>
          <w:szCs w:val="17"/>
        </w:rPr>
        <w:t xml:space="preserve"> </w:t>
      </w:r>
      <w:r w:rsidR="00050BEF">
        <w:rPr>
          <w:rFonts w:ascii="Verdana" w:hAnsi="Verdana"/>
          <w:sz w:val="17"/>
          <w:szCs w:val="17"/>
        </w:rPr>
        <w:t>Using Variance Monitor to Develop Parallel Test compares for Gross, Gross to Net, Earn and Deductions, Taxes compare to validate the results from Legacy system to present system</w:t>
      </w:r>
    </w:p>
    <w:p w:rsidR="00C8596C" w:rsidRDefault="00C8596C" w:rsidP="0008575C">
      <w:pPr>
        <w:numPr>
          <w:ilvl w:val="0"/>
          <w:numId w:val="2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Designed the parallel test process for coming up with effective comparison of legacy system to the present system, then finding solutions to achieve 100% accuracy in the next payroll run.</w:t>
      </w:r>
    </w:p>
    <w:p w:rsidR="00A00282" w:rsidRDefault="00A00282" w:rsidP="00A00282">
      <w:pPr>
        <w:rPr>
          <w:rFonts w:ascii="Arial" w:hAnsi="Arial" w:cs="Arial"/>
          <w:b/>
          <w:sz w:val="20"/>
          <w:szCs w:val="20"/>
        </w:rPr>
      </w:pPr>
    </w:p>
    <w:p w:rsidR="00A00282" w:rsidRDefault="00A00282" w:rsidP="00A00282">
      <w:pPr>
        <w:rPr>
          <w:rFonts w:ascii="Arial" w:hAnsi="Arial" w:cs="Arial"/>
          <w:b/>
          <w:sz w:val="20"/>
          <w:szCs w:val="20"/>
        </w:rPr>
      </w:pPr>
    </w:p>
    <w:p w:rsidR="00351C12" w:rsidRDefault="00351C12" w:rsidP="00A00282">
      <w:pPr>
        <w:rPr>
          <w:rFonts w:ascii="Arial" w:hAnsi="Arial" w:cs="Arial"/>
          <w:b/>
          <w:sz w:val="17"/>
          <w:szCs w:val="17"/>
        </w:rPr>
      </w:pPr>
    </w:p>
    <w:p w:rsidR="00351C12" w:rsidRDefault="00351C12" w:rsidP="00A00282">
      <w:pPr>
        <w:rPr>
          <w:rFonts w:ascii="Arial" w:hAnsi="Arial" w:cs="Arial"/>
          <w:b/>
          <w:sz w:val="17"/>
          <w:szCs w:val="17"/>
        </w:rPr>
      </w:pPr>
    </w:p>
    <w:p w:rsidR="00351C12" w:rsidRDefault="00351C12" w:rsidP="00A00282">
      <w:pPr>
        <w:rPr>
          <w:rFonts w:ascii="Arial" w:hAnsi="Arial" w:cs="Arial"/>
          <w:b/>
          <w:sz w:val="17"/>
          <w:szCs w:val="17"/>
        </w:rPr>
      </w:pPr>
    </w:p>
    <w:p w:rsidR="00351C12" w:rsidRDefault="00351C12" w:rsidP="00A00282">
      <w:pPr>
        <w:rPr>
          <w:rFonts w:ascii="Arial" w:hAnsi="Arial" w:cs="Arial"/>
          <w:b/>
          <w:sz w:val="17"/>
          <w:szCs w:val="17"/>
        </w:rPr>
      </w:pPr>
    </w:p>
    <w:p w:rsidR="00A00282" w:rsidRPr="00A00282" w:rsidRDefault="00A00282" w:rsidP="00A00282">
      <w:pPr>
        <w:rPr>
          <w:rFonts w:ascii="Arial" w:hAnsi="Arial" w:cs="Arial"/>
          <w:b/>
          <w:sz w:val="17"/>
          <w:szCs w:val="17"/>
        </w:rPr>
      </w:pPr>
      <w:r w:rsidRPr="00A00282">
        <w:rPr>
          <w:rFonts w:ascii="Arial" w:hAnsi="Arial" w:cs="Arial"/>
          <w:b/>
          <w:sz w:val="17"/>
          <w:szCs w:val="17"/>
        </w:rPr>
        <w:t>Title (</w:t>
      </w:r>
      <w:r w:rsidR="00B235E3">
        <w:rPr>
          <w:rFonts w:ascii="Arial" w:hAnsi="Arial" w:cs="Arial"/>
          <w:b/>
          <w:sz w:val="17"/>
          <w:szCs w:val="17"/>
        </w:rPr>
        <w:t>7</w:t>
      </w:r>
      <w:r w:rsidRPr="00A00282">
        <w:rPr>
          <w:rFonts w:ascii="Arial" w:hAnsi="Arial" w:cs="Arial"/>
          <w:b/>
          <w:sz w:val="17"/>
          <w:szCs w:val="17"/>
        </w:rPr>
        <w:t>)</w:t>
      </w:r>
      <w:r w:rsidRPr="00A00282">
        <w:rPr>
          <w:rFonts w:ascii="Arial" w:hAnsi="Arial" w:cs="Arial"/>
          <w:b/>
          <w:sz w:val="17"/>
          <w:szCs w:val="17"/>
        </w:rPr>
        <w:tab/>
      </w:r>
      <w:r>
        <w:rPr>
          <w:rFonts w:ascii="Arial" w:hAnsi="Arial" w:cs="Arial"/>
          <w:b/>
          <w:sz w:val="17"/>
          <w:szCs w:val="17"/>
        </w:rPr>
        <w:tab/>
      </w:r>
      <w:r w:rsidRPr="00A00282">
        <w:rPr>
          <w:rFonts w:ascii="Arial" w:hAnsi="Arial" w:cs="Arial"/>
          <w:b/>
          <w:sz w:val="17"/>
          <w:szCs w:val="17"/>
        </w:rPr>
        <w:t>:</w:t>
      </w:r>
      <w:r w:rsidRPr="00A00282">
        <w:rPr>
          <w:rFonts w:ascii="Arial" w:hAnsi="Arial" w:cs="Arial"/>
          <w:b/>
          <w:sz w:val="17"/>
          <w:szCs w:val="17"/>
        </w:rPr>
        <w:tab/>
        <w:t xml:space="preserve">Alcatel </w:t>
      </w:r>
      <w:r w:rsidR="000F4890" w:rsidRPr="00A00282">
        <w:rPr>
          <w:rFonts w:ascii="Arial" w:hAnsi="Arial" w:cs="Arial"/>
          <w:b/>
          <w:sz w:val="17"/>
          <w:szCs w:val="17"/>
        </w:rPr>
        <w:t>Lucent (</w:t>
      </w:r>
      <w:r w:rsidRPr="00A00282">
        <w:rPr>
          <w:rFonts w:ascii="Arial" w:hAnsi="Arial" w:cs="Arial"/>
          <w:b/>
          <w:sz w:val="17"/>
          <w:szCs w:val="17"/>
        </w:rPr>
        <w:t>ALU) Brazi</w:t>
      </w:r>
      <w:r w:rsidRPr="00A00282">
        <w:rPr>
          <w:rFonts w:ascii="Arial" w:hAnsi="Arial" w:cs="Arial"/>
          <w:b/>
          <w:bCs/>
          <w:sz w:val="17"/>
          <w:szCs w:val="17"/>
        </w:rPr>
        <w:t>l Configuration</w:t>
      </w:r>
    </w:p>
    <w:p w:rsidR="00A00282" w:rsidRPr="00A00282" w:rsidRDefault="00A00282" w:rsidP="00A00282">
      <w:pPr>
        <w:rPr>
          <w:rFonts w:ascii="Arial" w:hAnsi="Arial" w:cs="Arial"/>
          <w:b/>
          <w:sz w:val="17"/>
          <w:szCs w:val="17"/>
        </w:rPr>
      </w:pPr>
      <w:r w:rsidRPr="00A00282">
        <w:rPr>
          <w:rFonts w:ascii="Arial" w:hAnsi="Arial" w:cs="Arial"/>
          <w:b/>
          <w:sz w:val="17"/>
          <w:szCs w:val="17"/>
        </w:rPr>
        <w:t>Client</w:t>
      </w:r>
      <w:r w:rsidRPr="00A00282">
        <w:rPr>
          <w:rFonts w:ascii="Arial" w:hAnsi="Arial" w:cs="Arial"/>
          <w:b/>
          <w:sz w:val="17"/>
          <w:szCs w:val="17"/>
        </w:rPr>
        <w:tab/>
      </w:r>
      <w:r w:rsidRPr="00A00282">
        <w:rPr>
          <w:rFonts w:ascii="Arial" w:hAnsi="Arial" w:cs="Arial"/>
          <w:b/>
          <w:sz w:val="17"/>
          <w:szCs w:val="17"/>
        </w:rPr>
        <w:tab/>
        <w:t>:</w:t>
      </w:r>
      <w:r w:rsidRPr="00A00282">
        <w:rPr>
          <w:rFonts w:ascii="Arial" w:hAnsi="Arial" w:cs="Arial"/>
          <w:b/>
          <w:sz w:val="17"/>
          <w:szCs w:val="17"/>
        </w:rPr>
        <w:tab/>
      </w:r>
      <w:r w:rsidRPr="00A00282">
        <w:rPr>
          <w:rFonts w:ascii="Arial" w:hAnsi="Arial" w:cs="Arial"/>
          <w:sz w:val="17"/>
          <w:szCs w:val="17"/>
        </w:rPr>
        <w:t>Alcatel Lucent</w:t>
      </w:r>
    </w:p>
    <w:p w:rsidR="00A00282" w:rsidRPr="00A00282" w:rsidRDefault="00A00282" w:rsidP="00A00282">
      <w:pPr>
        <w:rPr>
          <w:rFonts w:ascii="Arial" w:hAnsi="Arial" w:cs="Arial"/>
          <w:b/>
          <w:sz w:val="17"/>
          <w:szCs w:val="17"/>
        </w:rPr>
      </w:pPr>
      <w:r w:rsidRPr="00A00282">
        <w:rPr>
          <w:rFonts w:ascii="Arial" w:hAnsi="Arial" w:cs="Arial"/>
          <w:b/>
          <w:sz w:val="17"/>
          <w:szCs w:val="17"/>
        </w:rPr>
        <w:t>Duration</w:t>
      </w:r>
      <w:r>
        <w:rPr>
          <w:rFonts w:ascii="Arial" w:hAnsi="Arial" w:cs="Arial"/>
          <w:b/>
          <w:sz w:val="17"/>
          <w:szCs w:val="17"/>
        </w:rPr>
        <w:tab/>
      </w:r>
      <w:r w:rsidRPr="00A00282">
        <w:rPr>
          <w:rFonts w:ascii="Arial" w:hAnsi="Arial" w:cs="Arial"/>
          <w:b/>
          <w:sz w:val="17"/>
          <w:szCs w:val="17"/>
        </w:rPr>
        <w:tab/>
        <w:t>:</w:t>
      </w:r>
      <w:r w:rsidRPr="00A00282">
        <w:rPr>
          <w:rFonts w:ascii="Arial" w:hAnsi="Arial" w:cs="Arial"/>
          <w:b/>
          <w:sz w:val="17"/>
          <w:szCs w:val="17"/>
        </w:rPr>
        <w:tab/>
      </w:r>
      <w:r w:rsidR="00B9576A">
        <w:rPr>
          <w:rFonts w:ascii="Arial" w:hAnsi="Arial" w:cs="Arial"/>
          <w:sz w:val="17"/>
          <w:szCs w:val="17"/>
        </w:rPr>
        <w:t>Mar’10</w:t>
      </w:r>
      <w:r w:rsidRPr="00A00282">
        <w:rPr>
          <w:rFonts w:ascii="Arial" w:hAnsi="Arial" w:cs="Arial"/>
          <w:sz w:val="17"/>
          <w:szCs w:val="17"/>
        </w:rPr>
        <w:t>-</w:t>
      </w:r>
      <w:r w:rsidR="00B9576A">
        <w:rPr>
          <w:rFonts w:ascii="Arial" w:hAnsi="Arial" w:cs="Arial"/>
          <w:sz w:val="17"/>
          <w:szCs w:val="17"/>
        </w:rPr>
        <w:t>Sep</w:t>
      </w:r>
      <w:r w:rsidRPr="00A00282">
        <w:rPr>
          <w:rFonts w:ascii="Arial" w:hAnsi="Arial" w:cs="Arial"/>
          <w:sz w:val="17"/>
          <w:szCs w:val="17"/>
        </w:rPr>
        <w:t>’</w:t>
      </w:r>
      <w:r w:rsidR="00B9576A">
        <w:rPr>
          <w:rFonts w:ascii="Arial" w:hAnsi="Arial" w:cs="Arial"/>
          <w:sz w:val="17"/>
          <w:szCs w:val="17"/>
        </w:rPr>
        <w:t>1</w:t>
      </w:r>
      <w:r w:rsidR="00CE7379">
        <w:rPr>
          <w:rFonts w:ascii="Arial" w:hAnsi="Arial" w:cs="Arial"/>
          <w:sz w:val="17"/>
          <w:szCs w:val="17"/>
        </w:rPr>
        <w:t>0</w:t>
      </w:r>
    </w:p>
    <w:p w:rsidR="00A00282" w:rsidRPr="00A00282" w:rsidRDefault="00A00282" w:rsidP="00A00282">
      <w:pPr>
        <w:rPr>
          <w:rFonts w:ascii="Arial" w:hAnsi="Arial" w:cs="Arial"/>
          <w:sz w:val="17"/>
          <w:szCs w:val="17"/>
        </w:rPr>
      </w:pPr>
      <w:r w:rsidRPr="00A00282">
        <w:rPr>
          <w:rFonts w:ascii="Arial" w:hAnsi="Arial" w:cs="Arial"/>
          <w:b/>
          <w:sz w:val="17"/>
          <w:szCs w:val="17"/>
        </w:rPr>
        <w:t>Environment</w:t>
      </w:r>
      <w:r w:rsidRPr="00A00282">
        <w:rPr>
          <w:rFonts w:ascii="Arial" w:hAnsi="Arial" w:cs="Arial"/>
          <w:b/>
          <w:sz w:val="17"/>
          <w:szCs w:val="17"/>
        </w:rPr>
        <w:tab/>
        <w:t>:</w:t>
      </w:r>
      <w:r w:rsidRPr="00A00282">
        <w:rPr>
          <w:rFonts w:ascii="Arial" w:hAnsi="Arial" w:cs="Arial"/>
          <w:b/>
          <w:sz w:val="17"/>
          <w:szCs w:val="17"/>
        </w:rPr>
        <w:tab/>
      </w:r>
      <w:r w:rsidRPr="00A00282">
        <w:rPr>
          <w:rFonts w:ascii="Arial" w:hAnsi="Arial" w:cs="Arial"/>
          <w:sz w:val="17"/>
          <w:szCs w:val="17"/>
        </w:rPr>
        <w:t>SAP ECC 5.0</w:t>
      </w:r>
    </w:p>
    <w:p w:rsidR="00A00282" w:rsidRPr="00A00282" w:rsidRDefault="00A00282" w:rsidP="00A00282">
      <w:pPr>
        <w:rPr>
          <w:rFonts w:ascii="Arial" w:hAnsi="Arial" w:cs="Arial"/>
          <w:b/>
          <w:sz w:val="17"/>
          <w:szCs w:val="17"/>
        </w:rPr>
      </w:pPr>
      <w:r w:rsidRPr="00A00282">
        <w:rPr>
          <w:rFonts w:ascii="Arial" w:hAnsi="Arial" w:cs="Arial"/>
          <w:b/>
          <w:sz w:val="17"/>
          <w:szCs w:val="17"/>
        </w:rPr>
        <w:t>Role</w:t>
      </w:r>
      <w:r w:rsidRPr="00A00282">
        <w:rPr>
          <w:rFonts w:ascii="Arial" w:hAnsi="Arial" w:cs="Arial"/>
          <w:b/>
          <w:sz w:val="17"/>
          <w:szCs w:val="17"/>
        </w:rPr>
        <w:tab/>
      </w:r>
      <w:r w:rsidRPr="00A00282">
        <w:rPr>
          <w:rFonts w:ascii="Arial" w:hAnsi="Arial" w:cs="Arial"/>
          <w:b/>
          <w:sz w:val="17"/>
          <w:szCs w:val="17"/>
        </w:rPr>
        <w:tab/>
        <w:t>:</w:t>
      </w:r>
      <w:r w:rsidRPr="00A00282">
        <w:rPr>
          <w:rFonts w:ascii="Arial" w:hAnsi="Arial" w:cs="Arial"/>
          <w:b/>
          <w:sz w:val="17"/>
          <w:szCs w:val="17"/>
        </w:rPr>
        <w:tab/>
        <w:t>Configurator and Consultant</w:t>
      </w:r>
    </w:p>
    <w:p w:rsidR="003A46EC" w:rsidRDefault="003A46EC" w:rsidP="003A46EC">
      <w:pPr>
        <w:suppressAutoHyphens w:val="0"/>
        <w:rPr>
          <w:rFonts w:ascii="Arial" w:hAnsi="Arial" w:cs="Arial"/>
          <w:sz w:val="17"/>
          <w:szCs w:val="17"/>
        </w:rPr>
      </w:pPr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 xml:space="preserve">Worked as a Benefits Configurator  for Alcatel Lucent – </w:t>
      </w:r>
      <w:smartTag w:uri="urn:schemas-microsoft-com:office:smarttags" w:element="country-region">
        <w:smartTag w:uri="urn:schemas-microsoft-com:office:smarttags" w:element="place">
          <w:r w:rsidRPr="000F4890">
            <w:rPr>
              <w:rFonts w:ascii="Verdana" w:hAnsi="Verdana"/>
              <w:sz w:val="17"/>
              <w:szCs w:val="17"/>
            </w:rPr>
            <w:t>Brazil</w:t>
          </w:r>
        </w:smartTag>
      </w:smartTag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>Very Good Working knowledge of Benefits module</w:t>
      </w:r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>Worked on creation of Health Plans, Savings Plan, Insurance Plan, Miscellaneous plans.</w:t>
      </w:r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>Helped Lead Consultant in the Preparation of Functional Spec’s for Interfaces</w:t>
      </w:r>
    </w:p>
    <w:p w:rsidR="006455F0" w:rsidRDefault="006455F0" w:rsidP="003A46EC">
      <w:pPr>
        <w:jc w:val="both"/>
        <w:rPr>
          <w:rFonts w:ascii="Verdana" w:hAnsi="Verdana"/>
          <w:sz w:val="17"/>
          <w:szCs w:val="17"/>
        </w:rPr>
      </w:pPr>
    </w:p>
    <w:p w:rsidR="00A00282" w:rsidRDefault="00A00282" w:rsidP="00807002">
      <w:pPr>
        <w:jc w:val="both"/>
        <w:rPr>
          <w:rFonts w:ascii="Verdana" w:hAnsi="Verdana"/>
          <w:sz w:val="17"/>
          <w:szCs w:val="17"/>
        </w:rPr>
      </w:pPr>
    </w:p>
    <w:p w:rsidR="00807002" w:rsidRDefault="00807002" w:rsidP="00807002">
      <w:pPr>
        <w:jc w:val="center"/>
        <w:rPr>
          <w:rFonts w:ascii="Verdana" w:hAnsi="Verdana"/>
          <w:b/>
          <w:sz w:val="17"/>
          <w:szCs w:val="17"/>
        </w:rPr>
      </w:pPr>
    </w:p>
    <w:p w:rsidR="00A00282" w:rsidRPr="00A00282" w:rsidRDefault="00A00282" w:rsidP="00A00282">
      <w:pPr>
        <w:rPr>
          <w:rFonts w:ascii="Verdana" w:hAnsi="Verdana"/>
          <w:b/>
          <w:sz w:val="17"/>
          <w:szCs w:val="17"/>
          <w:lang w:val="en-US"/>
        </w:rPr>
      </w:pPr>
      <w:r w:rsidRPr="00A00282">
        <w:rPr>
          <w:rFonts w:ascii="Verdana" w:hAnsi="Verdana"/>
          <w:b/>
          <w:sz w:val="17"/>
          <w:szCs w:val="17"/>
          <w:lang w:val="en-US"/>
        </w:rPr>
        <w:t>Title (</w:t>
      </w:r>
      <w:r w:rsidR="00B235E3">
        <w:rPr>
          <w:rFonts w:ascii="Verdana" w:hAnsi="Verdana"/>
          <w:b/>
          <w:sz w:val="17"/>
          <w:szCs w:val="17"/>
          <w:lang w:val="en-US"/>
        </w:rPr>
        <w:t>8</w:t>
      </w:r>
      <w:r>
        <w:rPr>
          <w:rFonts w:ascii="Verdana" w:hAnsi="Verdana"/>
          <w:b/>
          <w:sz w:val="17"/>
          <w:szCs w:val="17"/>
          <w:lang w:val="en-US"/>
        </w:rPr>
        <w:t>)</w:t>
      </w:r>
      <w:r>
        <w:rPr>
          <w:rFonts w:ascii="Verdana" w:hAnsi="Verdana"/>
          <w:b/>
          <w:sz w:val="17"/>
          <w:szCs w:val="17"/>
          <w:lang w:val="en-US"/>
        </w:rPr>
        <w:tab/>
      </w:r>
      <w:r w:rsidRPr="00A00282">
        <w:rPr>
          <w:rFonts w:ascii="Verdana" w:hAnsi="Verdana"/>
          <w:b/>
          <w:sz w:val="17"/>
          <w:szCs w:val="17"/>
          <w:lang w:val="en-US"/>
        </w:rPr>
        <w:t xml:space="preserve"> :</w:t>
      </w:r>
      <w:r w:rsidRPr="00A00282">
        <w:rPr>
          <w:rFonts w:ascii="Verdana" w:hAnsi="Verdana"/>
          <w:b/>
          <w:sz w:val="17"/>
          <w:szCs w:val="17"/>
          <w:lang w:val="en-US"/>
        </w:rPr>
        <w:tab/>
        <w:t>American Express – AR,MX,SW,FR</w:t>
      </w:r>
    </w:p>
    <w:p w:rsidR="00A00282" w:rsidRPr="00A00282" w:rsidRDefault="00A00282" w:rsidP="00A00282">
      <w:pPr>
        <w:rPr>
          <w:rFonts w:ascii="Verdana" w:hAnsi="Verdana"/>
          <w:b/>
          <w:sz w:val="17"/>
          <w:szCs w:val="17"/>
          <w:lang w:val="en-US"/>
        </w:rPr>
      </w:pPr>
      <w:r w:rsidRPr="00A00282">
        <w:rPr>
          <w:rFonts w:ascii="Verdana" w:hAnsi="Verdana"/>
          <w:b/>
          <w:sz w:val="17"/>
          <w:szCs w:val="17"/>
          <w:lang w:val="en-US"/>
        </w:rPr>
        <w:t>Client</w:t>
      </w:r>
      <w:r w:rsidRPr="00A00282">
        <w:rPr>
          <w:rFonts w:ascii="Verdana" w:hAnsi="Verdana"/>
          <w:b/>
          <w:sz w:val="17"/>
          <w:szCs w:val="17"/>
          <w:lang w:val="en-US"/>
        </w:rPr>
        <w:tab/>
        <w:t xml:space="preserve">          </w:t>
      </w:r>
      <w:r>
        <w:rPr>
          <w:rFonts w:ascii="Verdana" w:hAnsi="Verdana"/>
          <w:b/>
          <w:sz w:val="17"/>
          <w:szCs w:val="17"/>
          <w:lang w:val="en-US"/>
        </w:rPr>
        <w:t xml:space="preserve">  </w:t>
      </w:r>
      <w:r w:rsidR="008D3474">
        <w:rPr>
          <w:rFonts w:ascii="Verdana" w:hAnsi="Verdana"/>
          <w:b/>
          <w:sz w:val="17"/>
          <w:szCs w:val="17"/>
          <w:lang w:val="en-US"/>
        </w:rPr>
        <w:t xml:space="preserve"> </w:t>
      </w:r>
      <w:r w:rsidRPr="00A00282">
        <w:rPr>
          <w:rFonts w:ascii="Verdana" w:hAnsi="Verdana"/>
          <w:b/>
          <w:sz w:val="17"/>
          <w:szCs w:val="17"/>
          <w:lang w:val="en-US"/>
        </w:rPr>
        <w:t xml:space="preserve"> :</w:t>
      </w:r>
      <w:r w:rsidRPr="00A00282">
        <w:rPr>
          <w:rFonts w:ascii="Verdana" w:hAnsi="Verdana"/>
          <w:b/>
          <w:sz w:val="17"/>
          <w:szCs w:val="17"/>
          <w:lang w:val="en-US"/>
        </w:rPr>
        <w:tab/>
      </w:r>
      <w:r w:rsidRPr="00A00282">
        <w:rPr>
          <w:rFonts w:ascii="Verdana" w:hAnsi="Verdana"/>
          <w:sz w:val="17"/>
          <w:szCs w:val="17"/>
          <w:lang w:val="en-US"/>
        </w:rPr>
        <w:t>ADP (GlobalView)</w:t>
      </w:r>
    </w:p>
    <w:p w:rsidR="00A00282" w:rsidRPr="00A00282" w:rsidRDefault="00A00282" w:rsidP="00A00282">
      <w:pPr>
        <w:rPr>
          <w:rFonts w:ascii="Verdana" w:hAnsi="Verdana"/>
          <w:b/>
          <w:sz w:val="17"/>
          <w:szCs w:val="17"/>
          <w:lang w:val="en-US"/>
        </w:rPr>
      </w:pPr>
      <w:r w:rsidRPr="00A00282">
        <w:rPr>
          <w:rFonts w:ascii="Verdana" w:hAnsi="Verdana"/>
          <w:b/>
          <w:sz w:val="17"/>
          <w:szCs w:val="17"/>
          <w:lang w:val="en-US"/>
        </w:rPr>
        <w:t xml:space="preserve">Duration          </w:t>
      </w:r>
      <w:r>
        <w:rPr>
          <w:rFonts w:ascii="Verdana" w:hAnsi="Verdana"/>
          <w:b/>
          <w:sz w:val="17"/>
          <w:szCs w:val="17"/>
          <w:lang w:val="en-US"/>
        </w:rPr>
        <w:t xml:space="preserve"> </w:t>
      </w:r>
      <w:r w:rsidRPr="00A00282">
        <w:rPr>
          <w:rFonts w:ascii="Verdana" w:hAnsi="Verdana"/>
          <w:b/>
          <w:sz w:val="17"/>
          <w:szCs w:val="17"/>
          <w:lang w:val="en-US"/>
        </w:rPr>
        <w:t xml:space="preserve"> :</w:t>
      </w:r>
      <w:r w:rsidRPr="00A00282">
        <w:rPr>
          <w:rFonts w:ascii="Verdana" w:hAnsi="Verdana"/>
          <w:b/>
          <w:sz w:val="17"/>
          <w:szCs w:val="17"/>
          <w:lang w:val="en-US"/>
        </w:rPr>
        <w:tab/>
      </w:r>
      <w:r w:rsidR="00B9576A">
        <w:rPr>
          <w:rFonts w:ascii="Verdana" w:hAnsi="Verdana"/>
          <w:b/>
          <w:sz w:val="17"/>
          <w:szCs w:val="17"/>
          <w:lang w:val="en-US"/>
        </w:rPr>
        <w:t>Jan</w:t>
      </w:r>
      <w:r w:rsidR="00CE7379">
        <w:rPr>
          <w:rFonts w:ascii="Verdana" w:hAnsi="Verdana"/>
          <w:b/>
          <w:sz w:val="17"/>
          <w:szCs w:val="17"/>
          <w:lang w:val="en-US"/>
        </w:rPr>
        <w:t xml:space="preserve"> </w:t>
      </w:r>
      <w:r w:rsidRPr="00A00282">
        <w:rPr>
          <w:rFonts w:ascii="Verdana" w:hAnsi="Verdana"/>
          <w:sz w:val="17"/>
          <w:szCs w:val="17"/>
          <w:lang w:val="en-US"/>
        </w:rPr>
        <w:t>’</w:t>
      </w:r>
      <w:r w:rsidR="00B9576A">
        <w:rPr>
          <w:rFonts w:ascii="Verdana" w:hAnsi="Verdana"/>
          <w:sz w:val="17"/>
          <w:szCs w:val="17"/>
          <w:lang w:val="en-US"/>
        </w:rPr>
        <w:t>1</w:t>
      </w:r>
      <w:r w:rsidRPr="00A00282">
        <w:rPr>
          <w:rFonts w:ascii="Verdana" w:hAnsi="Verdana"/>
          <w:sz w:val="17"/>
          <w:szCs w:val="17"/>
          <w:lang w:val="en-US"/>
        </w:rPr>
        <w:t>0</w:t>
      </w:r>
      <w:r w:rsidR="00CE7379">
        <w:rPr>
          <w:rFonts w:ascii="Verdana" w:hAnsi="Verdana"/>
          <w:sz w:val="17"/>
          <w:szCs w:val="17"/>
          <w:lang w:val="en-US"/>
        </w:rPr>
        <w:t>-</w:t>
      </w:r>
      <w:r w:rsidRPr="00A00282">
        <w:rPr>
          <w:rFonts w:ascii="Verdana" w:hAnsi="Verdana"/>
          <w:sz w:val="17"/>
          <w:szCs w:val="17"/>
          <w:lang w:val="en-US"/>
        </w:rPr>
        <w:t xml:space="preserve"> </w:t>
      </w:r>
      <w:r w:rsidR="00B9576A">
        <w:rPr>
          <w:rFonts w:ascii="Verdana" w:hAnsi="Verdana"/>
          <w:sz w:val="17"/>
          <w:szCs w:val="17"/>
          <w:lang w:val="en-US"/>
        </w:rPr>
        <w:t>Mar</w:t>
      </w:r>
      <w:r w:rsidRPr="00A00282">
        <w:rPr>
          <w:rFonts w:ascii="Verdana" w:hAnsi="Verdana"/>
          <w:sz w:val="17"/>
          <w:szCs w:val="17"/>
          <w:lang w:val="en-US"/>
        </w:rPr>
        <w:t>’</w:t>
      </w:r>
      <w:r w:rsidR="00B9576A">
        <w:rPr>
          <w:rFonts w:ascii="Verdana" w:hAnsi="Verdana"/>
          <w:sz w:val="17"/>
          <w:szCs w:val="17"/>
          <w:lang w:val="en-US"/>
        </w:rPr>
        <w:t>10</w:t>
      </w:r>
    </w:p>
    <w:p w:rsidR="00A00282" w:rsidRPr="00A00282" w:rsidRDefault="00A00282" w:rsidP="00A00282">
      <w:pPr>
        <w:rPr>
          <w:rFonts w:ascii="Verdana" w:hAnsi="Verdana"/>
          <w:sz w:val="17"/>
          <w:szCs w:val="17"/>
          <w:lang w:val="en-US"/>
        </w:rPr>
      </w:pPr>
      <w:r w:rsidRPr="00A00282">
        <w:rPr>
          <w:rFonts w:ascii="Verdana" w:hAnsi="Verdana"/>
          <w:b/>
          <w:sz w:val="17"/>
          <w:szCs w:val="17"/>
          <w:lang w:val="en-US"/>
        </w:rPr>
        <w:t>Environment</w:t>
      </w:r>
      <w:r w:rsidRPr="00A00282">
        <w:rPr>
          <w:rFonts w:ascii="Verdana" w:hAnsi="Verdana"/>
          <w:b/>
          <w:sz w:val="17"/>
          <w:szCs w:val="17"/>
          <w:lang w:val="en-US"/>
        </w:rPr>
        <w:tab/>
      </w:r>
      <w:r>
        <w:rPr>
          <w:rFonts w:ascii="Verdana" w:hAnsi="Verdana"/>
          <w:b/>
          <w:sz w:val="17"/>
          <w:szCs w:val="17"/>
          <w:lang w:val="en-US"/>
        </w:rPr>
        <w:t xml:space="preserve"> </w:t>
      </w:r>
      <w:r w:rsidRPr="00A00282">
        <w:rPr>
          <w:rFonts w:ascii="Verdana" w:hAnsi="Verdana"/>
          <w:b/>
          <w:sz w:val="17"/>
          <w:szCs w:val="17"/>
          <w:lang w:val="en-US"/>
        </w:rPr>
        <w:t>:</w:t>
      </w:r>
      <w:r w:rsidRPr="00A00282">
        <w:rPr>
          <w:rFonts w:ascii="Verdana" w:hAnsi="Verdana"/>
          <w:b/>
          <w:sz w:val="17"/>
          <w:szCs w:val="17"/>
          <w:lang w:val="en-US"/>
        </w:rPr>
        <w:tab/>
      </w:r>
      <w:r w:rsidRPr="00A00282">
        <w:rPr>
          <w:rFonts w:ascii="Verdana" w:hAnsi="Verdana"/>
          <w:sz w:val="17"/>
          <w:szCs w:val="17"/>
          <w:lang w:val="en-US"/>
        </w:rPr>
        <w:t>SAP ECC 5.0</w:t>
      </w:r>
    </w:p>
    <w:p w:rsidR="00A00282" w:rsidRPr="00A00282" w:rsidRDefault="00A00282" w:rsidP="00A00282">
      <w:pPr>
        <w:rPr>
          <w:rFonts w:ascii="Verdana" w:hAnsi="Verdana"/>
          <w:b/>
          <w:sz w:val="17"/>
          <w:szCs w:val="17"/>
          <w:lang w:val="en-US"/>
        </w:rPr>
      </w:pPr>
    </w:p>
    <w:p w:rsidR="00A00282" w:rsidRDefault="00A00282" w:rsidP="00A00282">
      <w:pPr>
        <w:rPr>
          <w:rFonts w:ascii="Verdana" w:hAnsi="Verdana"/>
          <w:b/>
          <w:sz w:val="17"/>
          <w:szCs w:val="17"/>
          <w:lang w:val="en-US"/>
        </w:rPr>
      </w:pPr>
      <w:r w:rsidRPr="00A00282">
        <w:rPr>
          <w:rFonts w:ascii="Verdana" w:hAnsi="Verdana"/>
          <w:b/>
          <w:sz w:val="17"/>
          <w:szCs w:val="17"/>
          <w:lang w:val="en-US"/>
        </w:rPr>
        <w:t>Role</w:t>
      </w:r>
      <w:r w:rsidRPr="00A00282">
        <w:rPr>
          <w:rFonts w:ascii="Verdana" w:hAnsi="Verdana"/>
          <w:b/>
          <w:sz w:val="17"/>
          <w:szCs w:val="17"/>
          <w:lang w:val="en-US"/>
        </w:rPr>
        <w:tab/>
      </w:r>
      <w:r w:rsidRPr="00A00282">
        <w:rPr>
          <w:rFonts w:ascii="Verdana" w:hAnsi="Verdana"/>
          <w:b/>
          <w:sz w:val="17"/>
          <w:szCs w:val="17"/>
          <w:lang w:val="en-US"/>
        </w:rPr>
        <w:tab/>
        <w:t>:</w:t>
      </w:r>
      <w:r w:rsidRPr="00A00282">
        <w:rPr>
          <w:rFonts w:ascii="Verdana" w:hAnsi="Verdana"/>
          <w:b/>
          <w:sz w:val="17"/>
          <w:szCs w:val="17"/>
          <w:lang w:val="en-US"/>
        </w:rPr>
        <w:tab/>
        <w:t>LSMW Consultant</w:t>
      </w:r>
    </w:p>
    <w:p w:rsidR="0008575C" w:rsidRPr="000F4890" w:rsidRDefault="0008575C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>Creation of Different recordings for Work schedules, Scheduling batch jobs for uploading huge amount of data.</w:t>
      </w:r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>Uploading Tax tables using LSMW tool.</w:t>
      </w:r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>Used this tool extensively for some complex conversions especially for multiple language logon countries.</w:t>
      </w:r>
    </w:p>
    <w:p w:rsidR="00A00282" w:rsidRPr="000F4890" w:rsidRDefault="00A00282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4890">
        <w:rPr>
          <w:rFonts w:ascii="Verdana" w:hAnsi="Verdana"/>
          <w:sz w:val="17"/>
          <w:szCs w:val="17"/>
        </w:rPr>
        <w:t xml:space="preserve">Worked on different countries for AMEX like </w:t>
      </w:r>
      <w:smartTag w:uri="urn:schemas-microsoft-com:office:smarttags" w:element="country-region">
        <w:r w:rsidR="0057334E" w:rsidRPr="000F4890">
          <w:rPr>
            <w:rFonts w:ascii="Verdana" w:hAnsi="Verdana"/>
            <w:sz w:val="17"/>
            <w:szCs w:val="17"/>
          </w:rPr>
          <w:t>USA</w:t>
        </w:r>
      </w:smartTag>
      <w:r w:rsidR="00AA26F6" w:rsidRPr="000F4890">
        <w:rPr>
          <w:rFonts w:ascii="Verdana" w:hAnsi="Verdana"/>
          <w:sz w:val="17"/>
          <w:szCs w:val="17"/>
        </w:rPr>
        <w:t xml:space="preserve">, </w:t>
      </w:r>
      <w:smartTag w:uri="urn:schemas-microsoft-com:office:smarttags" w:element="country-region">
        <w:r w:rsidR="00AA26F6" w:rsidRPr="000F4890">
          <w:rPr>
            <w:rFonts w:ascii="Verdana" w:hAnsi="Verdana"/>
            <w:sz w:val="17"/>
            <w:szCs w:val="17"/>
          </w:rPr>
          <w:t>Argentina</w:t>
        </w:r>
      </w:smartTag>
      <w:r w:rsidRPr="000F4890">
        <w:rPr>
          <w:rFonts w:ascii="Verdana" w:hAnsi="Verdana"/>
          <w:sz w:val="17"/>
          <w:szCs w:val="17"/>
        </w:rPr>
        <w:t xml:space="preserve">, </w:t>
      </w:r>
      <w:smartTag w:uri="urn:schemas-microsoft-com:office:smarttags" w:element="country-region">
        <w:r w:rsidRPr="000F4890">
          <w:rPr>
            <w:rFonts w:ascii="Verdana" w:hAnsi="Verdana"/>
            <w:sz w:val="17"/>
            <w:szCs w:val="17"/>
          </w:rPr>
          <w:t>Mexico</w:t>
        </w:r>
      </w:smartTag>
      <w:r w:rsidRPr="000F4890">
        <w:rPr>
          <w:rFonts w:ascii="Verdana" w:hAnsi="Verdana"/>
          <w:sz w:val="17"/>
          <w:szCs w:val="17"/>
        </w:rPr>
        <w:t xml:space="preserve">, </w:t>
      </w:r>
      <w:smartTag w:uri="urn:schemas-microsoft-com:office:smarttags" w:element="country-region">
        <w:r w:rsidRPr="000F4890">
          <w:rPr>
            <w:rFonts w:ascii="Verdana" w:hAnsi="Verdana"/>
            <w:sz w:val="17"/>
            <w:szCs w:val="17"/>
          </w:rPr>
          <w:t>Sweden</w:t>
        </w:r>
      </w:smartTag>
      <w:r w:rsidRPr="000F4890">
        <w:rPr>
          <w:rFonts w:ascii="Verdana" w:hAnsi="Verdana"/>
          <w:sz w:val="17"/>
          <w:szCs w:val="17"/>
        </w:rPr>
        <w:t xml:space="preserve">, and </w:t>
      </w:r>
      <w:smartTag w:uri="urn:schemas-microsoft-com:office:smarttags" w:element="place">
        <w:smartTag w:uri="urn:schemas-microsoft-com:office:smarttags" w:element="country-region">
          <w:r w:rsidRPr="000F4890">
            <w:rPr>
              <w:rFonts w:ascii="Verdana" w:hAnsi="Verdana"/>
              <w:sz w:val="17"/>
              <w:szCs w:val="17"/>
            </w:rPr>
            <w:t>France</w:t>
          </w:r>
        </w:smartTag>
      </w:smartTag>
      <w:r w:rsidRPr="000F4890">
        <w:rPr>
          <w:rFonts w:ascii="Verdana" w:hAnsi="Verdana"/>
          <w:sz w:val="17"/>
          <w:szCs w:val="17"/>
        </w:rPr>
        <w:t>.</w:t>
      </w:r>
    </w:p>
    <w:p w:rsidR="003A46EC" w:rsidRPr="000F4890" w:rsidRDefault="003A46EC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</w:p>
    <w:p w:rsidR="00876A2E" w:rsidRPr="001A0BA4" w:rsidRDefault="00876A2E" w:rsidP="00876A2E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 w:rsidR="00B235E3">
        <w:rPr>
          <w:rFonts w:ascii="Verdana" w:hAnsi="Verdana"/>
          <w:b/>
          <w:sz w:val="17"/>
          <w:szCs w:val="17"/>
        </w:rPr>
        <w:t>(9</w:t>
      </w:r>
      <w:r w:rsidR="00CF7B52">
        <w:rPr>
          <w:rFonts w:ascii="Verdana" w:hAnsi="Verdana"/>
          <w:b/>
          <w:sz w:val="17"/>
          <w:szCs w:val="17"/>
        </w:rPr>
        <w:t>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Global Training Corporation, Canada</w:t>
      </w:r>
    </w:p>
    <w:p w:rsidR="00876A2E" w:rsidRPr="001A0BA4" w:rsidRDefault="00CF7B52" w:rsidP="00876A2E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 w:rsidR="00876A2E" w:rsidRPr="001A0BA4">
        <w:rPr>
          <w:rFonts w:ascii="Verdana" w:hAnsi="Verdana"/>
          <w:b/>
          <w:sz w:val="17"/>
          <w:szCs w:val="17"/>
        </w:rPr>
        <w:tab/>
      </w:r>
      <w:r w:rsidR="009D5DAE">
        <w:rPr>
          <w:rFonts w:ascii="Verdana" w:hAnsi="Verdana"/>
          <w:b/>
          <w:sz w:val="17"/>
          <w:szCs w:val="17"/>
        </w:rPr>
        <w:t xml:space="preserve">            </w:t>
      </w:r>
      <w:r w:rsidR="00876A2E" w:rsidRPr="001A0BA4">
        <w:rPr>
          <w:rFonts w:ascii="Verdana" w:hAnsi="Verdana"/>
          <w:b/>
          <w:sz w:val="17"/>
          <w:szCs w:val="17"/>
        </w:rPr>
        <w:t>:</w:t>
      </w:r>
      <w:r w:rsidR="00876A2E" w:rsidRPr="001A0BA4">
        <w:rPr>
          <w:rFonts w:ascii="Verdana" w:hAnsi="Verdana"/>
          <w:b/>
          <w:sz w:val="17"/>
          <w:szCs w:val="17"/>
        </w:rPr>
        <w:tab/>
      </w:r>
      <w:r w:rsidR="00876A2E">
        <w:rPr>
          <w:rFonts w:ascii="Verdana" w:hAnsi="Verdana"/>
          <w:sz w:val="17"/>
          <w:szCs w:val="17"/>
        </w:rPr>
        <w:t>ADP(</w:t>
      </w:r>
      <w:r w:rsidR="000F4890">
        <w:rPr>
          <w:rFonts w:ascii="Verdana" w:hAnsi="Verdana"/>
          <w:sz w:val="17"/>
          <w:szCs w:val="17"/>
        </w:rPr>
        <w:t>Global view</w:t>
      </w:r>
      <w:r w:rsidR="00876A2E">
        <w:rPr>
          <w:rFonts w:ascii="Verdana" w:hAnsi="Verdana"/>
          <w:sz w:val="17"/>
          <w:szCs w:val="17"/>
        </w:rPr>
        <w:t>)</w:t>
      </w:r>
    </w:p>
    <w:p w:rsidR="00876A2E" w:rsidRPr="001A0BA4" w:rsidRDefault="00876A2E" w:rsidP="00876A2E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CE7379">
        <w:rPr>
          <w:rFonts w:ascii="Verdana" w:hAnsi="Verdana"/>
          <w:b/>
          <w:sz w:val="17"/>
          <w:szCs w:val="17"/>
        </w:rPr>
        <w:t xml:space="preserve"> </w:t>
      </w:r>
      <w:r w:rsidR="00B9576A">
        <w:rPr>
          <w:rFonts w:ascii="Verdana" w:hAnsi="Verdana"/>
          <w:b/>
          <w:sz w:val="17"/>
          <w:szCs w:val="17"/>
        </w:rPr>
        <w:t>Sep’09</w:t>
      </w:r>
      <w:r>
        <w:rPr>
          <w:rFonts w:ascii="Verdana" w:hAnsi="Verdana"/>
          <w:sz w:val="17"/>
          <w:szCs w:val="17"/>
        </w:rPr>
        <w:t>-</w:t>
      </w:r>
      <w:r w:rsidR="00CE7379">
        <w:rPr>
          <w:rFonts w:ascii="Verdana" w:hAnsi="Verdana"/>
          <w:sz w:val="17"/>
          <w:szCs w:val="17"/>
        </w:rPr>
        <w:t>Dec</w:t>
      </w:r>
      <w:r>
        <w:rPr>
          <w:rFonts w:ascii="Verdana" w:hAnsi="Verdana"/>
          <w:sz w:val="17"/>
          <w:szCs w:val="17"/>
        </w:rPr>
        <w:t>’0</w:t>
      </w:r>
      <w:r w:rsidR="00B9576A">
        <w:rPr>
          <w:rFonts w:ascii="Verdana" w:hAnsi="Verdana"/>
          <w:sz w:val="17"/>
          <w:szCs w:val="17"/>
        </w:rPr>
        <w:t>9</w:t>
      </w:r>
    </w:p>
    <w:p w:rsidR="00876A2E" w:rsidRPr="002B4075" w:rsidRDefault="00876A2E" w:rsidP="00876A2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Environment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SAP ECC 5.0</w:t>
      </w:r>
    </w:p>
    <w:p w:rsidR="00876A2E" w:rsidRPr="001A0BA4" w:rsidRDefault="00876A2E" w:rsidP="00876A2E">
      <w:pPr>
        <w:rPr>
          <w:rFonts w:ascii="Verdana" w:hAnsi="Verdana"/>
          <w:b/>
          <w:sz w:val="17"/>
          <w:szCs w:val="17"/>
        </w:rPr>
      </w:pPr>
    </w:p>
    <w:p w:rsidR="00876A2E" w:rsidRDefault="00876A2E" w:rsidP="00876A2E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Configurator and Consultant</w:t>
      </w:r>
    </w:p>
    <w:p w:rsidR="00BC7B66" w:rsidRDefault="00BC7B66" w:rsidP="00BC7B66">
      <w:pPr>
        <w:ind w:left="2160"/>
        <w:rPr>
          <w:rFonts w:ascii="Verdana" w:hAnsi="Verdana"/>
          <w:b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 xml:space="preserve">Analysis of Business </w:t>
      </w:r>
      <w:r>
        <w:rPr>
          <w:rFonts w:ascii="Verdana" w:hAnsi="Verdana"/>
          <w:sz w:val="17"/>
          <w:szCs w:val="17"/>
        </w:rPr>
        <w:t>Blueprint document to</w:t>
      </w:r>
      <w:r w:rsidRPr="002B4075">
        <w:rPr>
          <w:rFonts w:ascii="Verdana" w:hAnsi="Verdana"/>
          <w:sz w:val="17"/>
          <w:szCs w:val="17"/>
        </w:rPr>
        <w:t xml:space="preserve"> understand the requirement</w:t>
      </w:r>
      <w:r>
        <w:rPr>
          <w:rFonts w:ascii="Verdana" w:hAnsi="Verdana"/>
          <w:sz w:val="17"/>
          <w:szCs w:val="17"/>
        </w:rPr>
        <w:t xml:space="preserve">, </w:t>
      </w:r>
      <w:r w:rsidRPr="002B4075">
        <w:rPr>
          <w:rFonts w:ascii="Verdana" w:hAnsi="Verdana"/>
          <w:sz w:val="17"/>
          <w:szCs w:val="17"/>
        </w:rPr>
        <w:t>Performing business</w:t>
      </w:r>
      <w:r>
        <w:rPr>
          <w:rFonts w:ascii="Verdana" w:hAnsi="Verdana"/>
          <w:sz w:val="17"/>
          <w:szCs w:val="17"/>
        </w:rPr>
        <w:t xml:space="preserve">, </w:t>
      </w:r>
      <w:r w:rsidRPr="002B4075">
        <w:rPr>
          <w:rFonts w:ascii="Verdana" w:hAnsi="Verdana"/>
          <w:sz w:val="17"/>
          <w:szCs w:val="17"/>
        </w:rPr>
        <w:t xml:space="preserve">technical </w:t>
      </w:r>
      <w:r>
        <w:rPr>
          <w:rFonts w:ascii="Verdana" w:hAnsi="Verdana"/>
          <w:sz w:val="17"/>
          <w:szCs w:val="17"/>
        </w:rPr>
        <w:t>and</w:t>
      </w:r>
      <w:r w:rsidRPr="002B4075">
        <w:rPr>
          <w:rFonts w:ascii="Verdana" w:hAnsi="Verdana"/>
          <w:sz w:val="17"/>
          <w:szCs w:val="17"/>
        </w:rPr>
        <w:t xml:space="preserve"> feasibility analysis.</w:t>
      </w:r>
    </w:p>
    <w:p w:rsidR="00C759C9" w:rsidRDefault="00C759C9" w:rsidP="00C759C9">
      <w:pPr>
        <w:rPr>
          <w:rFonts w:ascii="Verdana" w:hAnsi="Verdana"/>
          <w:sz w:val="17"/>
          <w:szCs w:val="17"/>
        </w:rPr>
      </w:pP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Worked to create a training client for ADP</w:t>
      </w: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Mentored new team members in understanding of SAP.</w:t>
      </w:r>
    </w:p>
    <w:p w:rsidR="00876A2E" w:rsidRPr="00592BD1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 xml:space="preserve">Working extensively in </w:t>
      </w:r>
      <w:r w:rsidRPr="000F4890">
        <w:rPr>
          <w:rFonts w:ascii="Verdana" w:hAnsi="Verdana"/>
          <w:sz w:val="17"/>
          <w:szCs w:val="17"/>
        </w:rPr>
        <w:t>HR modules like PAYROLL, TIME Management, Personnel Administration</w:t>
      </w: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Commissioning various PCR and Schema changes</w:t>
      </w:r>
      <w:r>
        <w:rPr>
          <w:rFonts w:ascii="Verdana" w:hAnsi="Verdana"/>
          <w:sz w:val="17"/>
          <w:szCs w:val="17"/>
        </w:rPr>
        <w:t xml:space="preserve"> in order to give complete solution.</w:t>
      </w:r>
    </w:p>
    <w:p w:rsidR="00876A2E" w:rsidRPr="00592BD1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Maintained multiple company codes and multiple Payroll frequency.</w:t>
      </w: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Posting to FI/CO including GL Account Maintenance, Controlling area Config.</w:t>
      </w:r>
    </w:p>
    <w:p w:rsidR="00876A2E" w:rsidRPr="002B4075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 xml:space="preserve">Performing Unit Testing for various developments / enhancements. </w:t>
      </w: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Using Tools like LSMW, Form Editor for Data Upload and Payslip generation.</w:t>
      </w: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</w:p>
    <w:p w:rsidR="00931B42" w:rsidRDefault="00931B42" w:rsidP="00876A2E">
      <w:pPr>
        <w:rPr>
          <w:rFonts w:ascii="Verdana" w:hAnsi="Verdana"/>
          <w:sz w:val="17"/>
          <w:szCs w:val="17"/>
        </w:rPr>
      </w:pPr>
    </w:p>
    <w:p w:rsidR="00931B42" w:rsidRPr="002B4075" w:rsidRDefault="00931B42" w:rsidP="00876A2E">
      <w:pPr>
        <w:rPr>
          <w:rFonts w:ascii="Verdana" w:hAnsi="Verdana"/>
          <w:sz w:val="17"/>
          <w:szCs w:val="17"/>
        </w:rPr>
      </w:pPr>
    </w:p>
    <w:p w:rsidR="00876A2E" w:rsidRPr="001A0BA4" w:rsidRDefault="00876A2E" w:rsidP="00876A2E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Title</w:t>
      </w:r>
      <w:r w:rsidR="00D95294">
        <w:rPr>
          <w:rFonts w:ascii="Verdana" w:hAnsi="Verdana"/>
          <w:b/>
          <w:sz w:val="17"/>
          <w:szCs w:val="17"/>
        </w:rPr>
        <w:t>(</w:t>
      </w:r>
      <w:r w:rsidR="00B235E3">
        <w:rPr>
          <w:rFonts w:ascii="Verdana" w:hAnsi="Verdana"/>
          <w:b/>
          <w:sz w:val="17"/>
          <w:szCs w:val="17"/>
        </w:rPr>
        <w:t>10</w:t>
      </w:r>
      <w:r w:rsidR="00F231D4">
        <w:rPr>
          <w:rFonts w:ascii="Verdana" w:hAnsi="Verdana"/>
          <w:b/>
          <w:sz w:val="17"/>
          <w:szCs w:val="17"/>
        </w:rPr>
        <w:t>)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Global Training Corporation, US</w:t>
      </w:r>
    </w:p>
    <w:p w:rsidR="00876A2E" w:rsidRPr="001A0BA4" w:rsidRDefault="000F5E9E" w:rsidP="00876A2E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</w:t>
      </w:r>
      <w:r w:rsidR="00F231D4">
        <w:rPr>
          <w:rFonts w:ascii="Verdana" w:hAnsi="Verdana"/>
          <w:b/>
          <w:sz w:val="17"/>
          <w:szCs w:val="17"/>
        </w:rPr>
        <w:tab/>
      </w:r>
      <w:r w:rsidR="00876A2E" w:rsidRPr="001A0BA4">
        <w:rPr>
          <w:rFonts w:ascii="Verdana" w:hAnsi="Verdana"/>
          <w:b/>
          <w:sz w:val="17"/>
          <w:szCs w:val="17"/>
        </w:rPr>
        <w:tab/>
        <w:t>:</w:t>
      </w:r>
      <w:r w:rsidR="00876A2E" w:rsidRPr="001A0BA4">
        <w:rPr>
          <w:rFonts w:ascii="Verdana" w:hAnsi="Verdana"/>
          <w:b/>
          <w:sz w:val="17"/>
          <w:szCs w:val="17"/>
        </w:rPr>
        <w:tab/>
      </w:r>
      <w:r w:rsidR="00876A2E">
        <w:rPr>
          <w:rFonts w:ascii="Verdana" w:hAnsi="Verdana"/>
          <w:sz w:val="17"/>
          <w:szCs w:val="17"/>
        </w:rPr>
        <w:t>ADP(</w:t>
      </w:r>
      <w:r w:rsidR="000F4890">
        <w:rPr>
          <w:rFonts w:ascii="Verdana" w:hAnsi="Verdana"/>
          <w:sz w:val="17"/>
          <w:szCs w:val="17"/>
        </w:rPr>
        <w:t>Global view</w:t>
      </w:r>
      <w:r w:rsidR="00876A2E">
        <w:rPr>
          <w:rFonts w:ascii="Verdana" w:hAnsi="Verdana"/>
          <w:sz w:val="17"/>
          <w:szCs w:val="17"/>
        </w:rPr>
        <w:t>)</w:t>
      </w:r>
    </w:p>
    <w:p w:rsidR="00876A2E" w:rsidRPr="001A0BA4" w:rsidRDefault="00876A2E" w:rsidP="00876A2E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t>Duration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 w:rsidR="00B9576A">
        <w:rPr>
          <w:rFonts w:ascii="Verdana" w:hAnsi="Verdana"/>
          <w:sz w:val="17"/>
          <w:szCs w:val="17"/>
        </w:rPr>
        <w:t>Jul’09</w:t>
      </w:r>
      <w:r>
        <w:rPr>
          <w:rFonts w:ascii="Verdana" w:hAnsi="Verdana"/>
          <w:sz w:val="17"/>
          <w:szCs w:val="17"/>
        </w:rPr>
        <w:t>-</w:t>
      </w:r>
      <w:r w:rsidR="00954A79">
        <w:rPr>
          <w:rFonts w:ascii="Verdana" w:hAnsi="Verdana"/>
          <w:sz w:val="17"/>
          <w:szCs w:val="17"/>
        </w:rPr>
        <w:t>SEP</w:t>
      </w:r>
      <w:r>
        <w:rPr>
          <w:rFonts w:ascii="Verdana" w:hAnsi="Verdana"/>
          <w:sz w:val="17"/>
          <w:szCs w:val="17"/>
        </w:rPr>
        <w:t>’0</w:t>
      </w:r>
      <w:r w:rsidR="00B9576A">
        <w:rPr>
          <w:rFonts w:ascii="Verdana" w:hAnsi="Verdana"/>
          <w:sz w:val="17"/>
          <w:szCs w:val="17"/>
        </w:rPr>
        <w:t>9</w:t>
      </w:r>
    </w:p>
    <w:p w:rsidR="00876A2E" w:rsidRPr="002B4075" w:rsidRDefault="00876A2E" w:rsidP="00876A2E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Environment</w:t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SAP ECC 5.0</w:t>
      </w:r>
    </w:p>
    <w:p w:rsidR="00876A2E" w:rsidRPr="001A0BA4" w:rsidRDefault="00876A2E" w:rsidP="00876A2E">
      <w:pPr>
        <w:rPr>
          <w:rFonts w:ascii="Verdana" w:hAnsi="Verdana"/>
          <w:b/>
          <w:sz w:val="17"/>
          <w:szCs w:val="17"/>
        </w:rPr>
      </w:pPr>
    </w:p>
    <w:p w:rsidR="00876A2E" w:rsidRDefault="00876A2E" w:rsidP="00876A2E">
      <w:pPr>
        <w:rPr>
          <w:rFonts w:ascii="Verdana" w:hAnsi="Verdana"/>
          <w:b/>
          <w:sz w:val="17"/>
          <w:szCs w:val="17"/>
        </w:rPr>
      </w:pPr>
      <w:r w:rsidRPr="001A0BA4">
        <w:rPr>
          <w:rFonts w:ascii="Verdana" w:hAnsi="Verdana"/>
          <w:b/>
          <w:sz w:val="17"/>
          <w:szCs w:val="17"/>
        </w:rPr>
        <w:lastRenderedPageBreak/>
        <w:t>Role</w:t>
      </w:r>
      <w:r w:rsidRPr="001A0BA4">
        <w:rPr>
          <w:rFonts w:ascii="Verdana" w:hAnsi="Verdana"/>
          <w:b/>
          <w:sz w:val="17"/>
          <w:szCs w:val="17"/>
        </w:rPr>
        <w:tab/>
      </w:r>
      <w:r w:rsidRPr="001A0BA4">
        <w:rPr>
          <w:rFonts w:ascii="Verdana" w:hAnsi="Verdana"/>
          <w:b/>
          <w:sz w:val="17"/>
          <w:szCs w:val="17"/>
        </w:rPr>
        <w:tab/>
        <w:t>:</w:t>
      </w:r>
      <w:r w:rsidRPr="001A0BA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Configurator and Consultant</w:t>
      </w:r>
    </w:p>
    <w:p w:rsidR="00C759C9" w:rsidRDefault="00C759C9" w:rsidP="00C759C9">
      <w:pPr>
        <w:ind w:left="2160"/>
        <w:rPr>
          <w:rFonts w:ascii="Verdana" w:hAnsi="Verdana"/>
          <w:b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 xml:space="preserve">Analysis of Business </w:t>
      </w:r>
      <w:r>
        <w:rPr>
          <w:rFonts w:ascii="Verdana" w:hAnsi="Verdana"/>
          <w:sz w:val="17"/>
          <w:szCs w:val="17"/>
        </w:rPr>
        <w:t>Blueprint document to</w:t>
      </w:r>
      <w:r w:rsidRPr="002B4075">
        <w:rPr>
          <w:rFonts w:ascii="Verdana" w:hAnsi="Verdana"/>
          <w:sz w:val="17"/>
          <w:szCs w:val="17"/>
        </w:rPr>
        <w:t xml:space="preserve"> understand the requirement</w:t>
      </w:r>
      <w:r>
        <w:rPr>
          <w:rFonts w:ascii="Verdana" w:hAnsi="Verdana"/>
          <w:sz w:val="17"/>
          <w:szCs w:val="17"/>
        </w:rPr>
        <w:t xml:space="preserve">, </w:t>
      </w:r>
      <w:r w:rsidRPr="002B4075">
        <w:rPr>
          <w:rFonts w:ascii="Verdana" w:hAnsi="Verdana"/>
          <w:sz w:val="17"/>
          <w:szCs w:val="17"/>
        </w:rPr>
        <w:t>Performing business</w:t>
      </w:r>
      <w:r>
        <w:rPr>
          <w:rFonts w:ascii="Verdana" w:hAnsi="Verdana"/>
          <w:sz w:val="17"/>
          <w:szCs w:val="17"/>
        </w:rPr>
        <w:t xml:space="preserve">, </w:t>
      </w:r>
      <w:r w:rsidRPr="002B4075">
        <w:rPr>
          <w:rFonts w:ascii="Verdana" w:hAnsi="Verdana"/>
          <w:sz w:val="17"/>
          <w:szCs w:val="17"/>
        </w:rPr>
        <w:t xml:space="preserve">technical </w:t>
      </w:r>
      <w:r>
        <w:rPr>
          <w:rFonts w:ascii="Verdana" w:hAnsi="Verdana"/>
          <w:sz w:val="17"/>
          <w:szCs w:val="17"/>
        </w:rPr>
        <w:t>and</w:t>
      </w:r>
      <w:r w:rsidRPr="002B4075">
        <w:rPr>
          <w:rFonts w:ascii="Verdana" w:hAnsi="Verdana"/>
          <w:sz w:val="17"/>
          <w:szCs w:val="17"/>
        </w:rPr>
        <w:t xml:space="preserve"> feasibility analysis.</w:t>
      </w:r>
    </w:p>
    <w:p w:rsidR="00C759C9" w:rsidRDefault="00C759C9" w:rsidP="00C759C9">
      <w:pPr>
        <w:rPr>
          <w:rFonts w:ascii="Verdana" w:hAnsi="Verdana"/>
          <w:sz w:val="17"/>
          <w:szCs w:val="17"/>
        </w:rPr>
      </w:pP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Worked to create a training client for ADP</w:t>
      </w:r>
    </w:p>
    <w:p w:rsidR="00876A2E" w:rsidRPr="00592BD1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2B4075">
        <w:rPr>
          <w:rFonts w:ascii="Verdana" w:hAnsi="Verdana"/>
          <w:sz w:val="17"/>
          <w:szCs w:val="17"/>
        </w:rPr>
        <w:t xml:space="preserve">Working extensively in </w:t>
      </w:r>
      <w:r w:rsidRPr="000F4890">
        <w:rPr>
          <w:rFonts w:ascii="Verdana" w:hAnsi="Verdana"/>
          <w:sz w:val="17"/>
          <w:szCs w:val="17"/>
        </w:rPr>
        <w:t>HR modules like PAYROLL, TIME Management, Personnel Administration</w:t>
      </w: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Commissioning various PCR and Schema changes</w:t>
      </w:r>
      <w:r>
        <w:rPr>
          <w:rFonts w:ascii="Verdana" w:hAnsi="Verdana"/>
          <w:sz w:val="17"/>
          <w:szCs w:val="17"/>
        </w:rPr>
        <w:t xml:space="preserve"> in order to give complete solution.</w:t>
      </w:r>
    </w:p>
    <w:p w:rsidR="00876A2E" w:rsidRPr="00592BD1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Maintained multiple company codes and multiple Payroll frequency.</w:t>
      </w:r>
    </w:p>
    <w:p w:rsidR="00876A2E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Posting to FI/CO including GL Account Maintenance, Controlling area Config.</w:t>
      </w:r>
    </w:p>
    <w:p w:rsidR="00876A2E" w:rsidRPr="002B4075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 xml:space="preserve">Performing Unit Testing for various developments / enhancements. </w:t>
      </w:r>
    </w:p>
    <w:p w:rsidR="0075718A" w:rsidRPr="000F4890" w:rsidRDefault="00876A2E" w:rsidP="000F4890">
      <w:pPr>
        <w:numPr>
          <w:ilvl w:val="0"/>
          <w:numId w:val="33"/>
        </w:numPr>
        <w:jc w:val="both"/>
        <w:rPr>
          <w:rFonts w:ascii="Verdana" w:hAnsi="Verdana"/>
          <w:sz w:val="17"/>
          <w:szCs w:val="17"/>
        </w:rPr>
      </w:pPr>
      <w:r w:rsidRPr="000F7D55">
        <w:rPr>
          <w:rFonts w:ascii="Verdana" w:hAnsi="Verdana"/>
          <w:sz w:val="17"/>
          <w:szCs w:val="17"/>
        </w:rPr>
        <w:t>Using Tools like LSMW</w:t>
      </w:r>
      <w:r w:rsidR="009C19C6">
        <w:rPr>
          <w:rFonts w:ascii="Verdana" w:hAnsi="Verdana"/>
          <w:sz w:val="17"/>
          <w:szCs w:val="17"/>
        </w:rPr>
        <w:t xml:space="preserve"> for data uploads.</w:t>
      </w:r>
      <w:r w:rsidR="001716DB" w:rsidRPr="000F4890">
        <w:rPr>
          <w:rFonts w:ascii="Verdana" w:hAnsi="Verdana"/>
          <w:sz w:val="17"/>
          <w:szCs w:val="17"/>
        </w:rPr>
        <w:t xml:space="preserve"> </w:t>
      </w:r>
    </w:p>
    <w:p w:rsidR="007B4EC8" w:rsidRPr="00E22437" w:rsidRDefault="007B4EC8" w:rsidP="007B4EC8">
      <w:pPr>
        <w:rPr>
          <w:rFonts w:ascii="Verdana" w:hAnsi="Verdana"/>
          <w:sz w:val="17"/>
          <w:szCs w:val="17"/>
        </w:rPr>
      </w:pPr>
    </w:p>
    <w:p w:rsidR="00FA79CC" w:rsidRDefault="00FA79CC" w:rsidP="003B13FA">
      <w:pPr>
        <w:rPr>
          <w:rFonts w:ascii="Verdana" w:hAnsi="Verdana"/>
          <w:sz w:val="17"/>
          <w:szCs w:val="17"/>
        </w:rPr>
      </w:pPr>
    </w:p>
    <w:p w:rsidR="0004034A" w:rsidRDefault="0004034A" w:rsidP="0004034A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  <w:r>
        <w:rPr>
          <w:rFonts w:ascii="Verdana" w:hAnsi="Verdana"/>
          <w:b/>
          <w:sz w:val="17"/>
          <w:szCs w:val="17"/>
          <w:shd w:val="clear" w:color="auto" w:fill="E0E0E0"/>
        </w:rPr>
        <w:t>Trainings Attended</w:t>
      </w:r>
    </w:p>
    <w:p w:rsidR="009C19C6" w:rsidRPr="009C19C6" w:rsidRDefault="009C19C6" w:rsidP="009C19C6">
      <w:pPr>
        <w:numPr>
          <w:ilvl w:val="0"/>
          <w:numId w:val="10"/>
        </w:numPr>
        <w:rPr>
          <w:rFonts w:ascii="Verdana" w:hAnsi="Verdana"/>
          <w:bCs/>
          <w:sz w:val="17"/>
          <w:szCs w:val="17"/>
          <w:lang w:val="en-US"/>
        </w:rPr>
      </w:pPr>
      <w:smartTag w:uri="urn:schemas-microsoft-com:office:smarttags" w:element="PlaceName">
        <w:r w:rsidRPr="009C19C6">
          <w:rPr>
            <w:rFonts w:ascii="Verdana" w:hAnsi="Verdana"/>
            <w:sz w:val="17"/>
            <w:szCs w:val="17"/>
          </w:rPr>
          <w:t>SAP</w:t>
        </w:r>
      </w:smartTag>
      <w:r w:rsidRPr="009C19C6">
        <w:rPr>
          <w:rFonts w:ascii="Verdana" w:hAnsi="Verdana"/>
          <w:sz w:val="17"/>
          <w:szCs w:val="17"/>
        </w:rPr>
        <w:t xml:space="preserve"> </w:t>
      </w:r>
      <w:smartTag w:uri="urn:schemas-microsoft-com:office:smarttags" w:element="PlaceType">
        <w:r w:rsidRPr="009C19C6">
          <w:rPr>
            <w:rFonts w:ascii="Verdana" w:hAnsi="Verdana"/>
            <w:sz w:val="17"/>
            <w:szCs w:val="17"/>
          </w:rPr>
          <w:t>Academy</w:t>
        </w:r>
      </w:smartTag>
      <w:r w:rsidRPr="009C19C6">
        <w:rPr>
          <w:rFonts w:ascii="Verdana" w:hAnsi="Verdana"/>
          <w:sz w:val="17"/>
          <w:szCs w:val="17"/>
        </w:rPr>
        <w:t xml:space="preserve"> training </w:t>
      </w:r>
      <w:r w:rsidRPr="009C19C6">
        <w:rPr>
          <w:rFonts w:ascii="Verdana" w:hAnsi="Verdana"/>
          <w:b/>
          <w:bCs/>
          <w:sz w:val="17"/>
          <w:szCs w:val="17"/>
          <w:lang w:val="en-US"/>
        </w:rPr>
        <w:t>in THR 10, THR</w:t>
      </w:r>
      <w:r>
        <w:rPr>
          <w:rFonts w:ascii="Verdana" w:hAnsi="Verdana"/>
          <w:b/>
          <w:bCs/>
          <w:sz w:val="17"/>
          <w:szCs w:val="17"/>
          <w:lang w:val="en-US"/>
        </w:rPr>
        <w:t xml:space="preserve"> 12 (</w:t>
      </w:r>
      <w:r w:rsidRPr="009C19C6">
        <w:rPr>
          <w:rFonts w:ascii="Verdana" w:hAnsi="Verdana"/>
          <w:b/>
          <w:bCs/>
          <w:sz w:val="17"/>
          <w:szCs w:val="17"/>
          <w:lang w:val="en-US"/>
        </w:rPr>
        <w:t xml:space="preserve"> SIEMENS</w:t>
      </w:r>
      <w:r>
        <w:rPr>
          <w:rFonts w:ascii="Verdana" w:hAnsi="Verdana"/>
          <w:b/>
          <w:bCs/>
          <w:sz w:val="17"/>
          <w:szCs w:val="17"/>
          <w:lang w:val="en-US"/>
        </w:rPr>
        <w:t>)</w:t>
      </w:r>
      <w:r w:rsidRPr="009C19C6">
        <w:rPr>
          <w:rFonts w:ascii="Verdana" w:hAnsi="Verdana"/>
          <w:bCs/>
          <w:sz w:val="17"/>
          <w:szCs w:val="17"/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9C19C6">
            <w:rPr>
              <w:rFonts w:ascii="Verdana" w:hAnsi="Verdana"/>
              <w:bCs/>
              <w:sz w:val="17"/>
              <w:szCs w:val="17"/>
              <w:lang w:val="en-US"/>
            </w:rPr>
            <w:t>Hyderabad</w:t>
          </w:r>
        </w:smartTag>
      </w:smartTag>
    </w:p>
    <w:p w:rsidR="00D1142F" w:rsidRDefault="009C19C6" w:rsidP="0004034A">
      <w:pPr>
        <w:numPr>
          <w:ilvl w:val="0"/>
          <w:numId w:val="1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Oracle 10g</w:t>
      </w:r>
    </w:p>
    <w:p w:rsidR="00D95294" w:rsidRPr="001A0BA4" w:rsidRDefault="00D95294" w:rsidP="0004034A">
      <w:pPr>
        <w:numPr>
          <w:ilvl w:val="0"/>
          <w:numId w:val="1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Successfactors Performance Management and Goal Setting</w:t>
      </w:r>
    </w:p>
    <w:p w:rsidR="00FA79CC" w:rsidRDefault="00FA79CC" w:rsidP="003B13FA">
      <w:pPr>
        <w:rPr>
          <w:rFonts w:ascii="Verdana" w:hAnsi="Verdana"/>
          <w:sz w:val="17"/>
          <w:szCs w:val="17"/>
        </w:rPr>
      </w:pPr>
    </w:p>
    <w:p w:rsidR="004F0E70" w:rsidRDefault="004F0E70" w:rsidP="004F0E70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  <w:shd w:val="clear" w:color="auto" w:fill="E0E0E0"/>
        </w:rPr>
      </w:pPr>
      <w:r>
        <w:rPr>
          <w:rFonts w:ascii="Verdana" w:hAnsi="Verdana"/>
          <w:b/>
          <w:sz w:val="17"/>
          <w:szCs w:val="17"/>
          <w:shd w:val="clear" w:color="auto" w:fill="E0E0E0"/>
        </w:rPr>
        <w:t>Achievements</w:t>
      </w:r>
    </w:p>
    <w:p w:rsidR="004F0E70" w:rsidRDefault="004F0E70" w:rsidP="003B13FA">
      <w:pPr>
        <w:rPr>
          <w:rFonts w:ascii="Verdana" w:hAnsi="Verdana"/>
          <w:sz w:val="17"/>
          <w:szCs w:val="17"/>
        </w:rPr>
      </w:pPr>
    </w:p>
    <w:p w:rsidR="00550631" w:rsidRPr="00550631" w:rsidRDefault="00550631" w:rsidP="003B13FA">
      <w:pPr>
        <w:numPr>
          <w:ilvl w:val="0"/>
          <w:numId w:val="1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Received the Best Idea Award</w:t>
      </w:r>
      <w:r w:rsidR="009E2A80">
        <w:rPr>
          <w:rFonts w:ascii="Verdana" w:hAnsi="Verdana"/>
          <w:sz w:val="17"/>
          <w:szCs w:val="17"/>
        </w:rPr>
        <w:t xml:space="preserve"> out of 600 ideas</w:t>
      </w:r>
      <w:r>
        <w:rPr>
          <w:rFonts w:ascii="Verdana" w:hAnsi="Verdana"/>
          <w:sz w:val="17"/>
          <w:szCs w:val="17"/>
        </w:rPr>
        <w:t xml:space="preserve"> during Innovation week</w:t>
      </w:r>
      <w:r w:rsidR="009E2A80">
        <w:rPr>
          <w:rFonts w:ascii="Verdana" w:hAnsi="Verdana"/>
          <w:sz w:val="17"/>
          <w:szCs w:val="17"/>
        </w:rPr>
        <w:t>’2011</w:t>
      </w:r>
    </w:p>
    <w:p w:rsidR="003B13FA" w:rsidRDefault="006E00B1" w:rsidP="003B13FA">
      <w:pPr>
        <w:numPr>
          <w:ilvl w:val="0"/>
          <w:numId w:val="1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World Class Service Award</w:t>
      </w:r>
      <w:r w:rsidRPr="00431FC2">
        <w:rPr>
          <w:rFonts w:ascii="Verdana" w:hAnsi="Verdana"/>
          <w:sz w:val="17"/>
          <w:szCs w:val="17"/>
        </w:rPr>
        <w:t xml:space="preserve">(ADP) </w:t>
      </w:r>
    </w:p>
    <w:p w:rsidR="009C19C6" w:rsidRDefault="009C19C6" w:rsidP="003B13FA">
      <w:pPr>
        <w:numPr>
          <w:ilvl w:val="0"/>
          <w:numId w:val="1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Quality Award of Honour for maintaining excellent Quality standards during configuration of ALU US and ALU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sz w:val="17"/>
              <w:szCs w:val="17"/>
            </w:rPr>
            <w:t>BR.</w:t>
          </w:r>
        </w:smartTag>
      </w:smartTag>
    </w:p>
    <w:p w:rsidR="009C19C6" w:rsidRPr="009C19C6" w:rsidRDefault="009C19C6" w:rsidP="003B13FA">
      <w:pPr>
        <w:numPr>
          <w:ilvl w:val="0"/>
          <w:numId w:val="10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96.8% marks in XII Board examinations, one of the toppers of the State.</w:t>
      </w:r>
    </w:p>
    <w:p w:rsidR="00F648A8" w:rsidRDefault="00F648A8" w:rsidP="00F648A8">
      <w:pPr>
        <w:pBdr>
          <w:bottom w:val="double" w:sz="40" w:space="1" w:color="000000"/>
        </w:pBdr>
        <w:rPr>
          <w:rFonts w:ascii="Verdana" w:hAnsi="Verdana"/>
          <w:b/>
          <w:sz w:val="17"/>
          <w:szCs w:val="17"/>
        </w:rPr>
      </w:pPr>
    </w:p>
    <w:sectPr w:rsidR="00F648A8">
      <w:footnotePr>
        <w:pos w:val="beneathText"/>
      </w:footnotePr>
      <w:pgSz w:w="11905" w:h="16837"/>
      <w:pgMar w:top="1160" w:right="1160" w:bottom="867" w:left="1160" w:header="720" w:footer="720" w:gutter="0"/>
      <w:pgBorders>
        <w:top w:val="double" w:sz="1" w:space="31" w:color="000000"/>
        <w:left w:val="double" w:sz="1" w:space="31" w:color="000000"/>
        <w:bottom w:val="double" w:sz="1" w:space="31" w:color="000000"/>
        <w:right w:val="double" w:sz="1" w:space="31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254" w:rsidRDefault="007C4254" w:rsidP="007C3328">
      <w:r>
        <w:separator/>
      </w:r>
    </w:p>
  </w:endnote>
  <w:endnote w:type="continuationSeparator" w:id="1">
    <w:p w:rsidR="007C4254" w:rsidRDefault="007C4254" w:rsidP="007C3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254" w:rsidRDefault="007C4254" w:rsidP="007C3328">
      <w:r>
        <w:separator/>
      </w:r>
    </w:p>
  </w:footnote>
  <w:footnote w:type="continuationSeparator" w:id="1">
    <w:p w:rsidR="007C4254" w:rsidRDefault="007C4254" w:rsidP="007C33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  <w:b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28961C8"/>
    <w:multiLevelType w:val="hybridMultilevel"/>
    <w:tmpl w:val="EDF0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4E4211"/>
    <w:multiLevelType w:val="hybridMultilevel"/>
    <w:tmpl w:val="BB227D06"/>
    <w:lvl w:ilvl="0" w:tplc="000000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CA66BC4"/>
    <w:multiLevelType w:val="hybridMultilevel"/>
    <w:tmpl w:val="367A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04443"/>
    <w:multiLevelType w:val="hybridMultilevel"/>
    <w:tmpl w:val="10CE2B76"/>
    <w:lvl w:ilvl="0" w:tplc="000000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FA5A1B"/>
    <w:multiLevelType w:val="hybridMultilevel"/>
    <w:tmpl w:val="FC1EBA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BC63BF5"/>
    <w:multiLevelType w:val="hybridMultilevel"/>
    <w:tmpl w:val="CDACBB82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4">
    <w:nsid w:val="1CF50EAB"/>
    <w:multiLevelType w:val="hybridMultilevel"/>
    <w:tmpl w:val="1D4C3B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5420557"/>
    <w:multiLevelType w:val="hybridMultilevel"/>
    <w:tmpl w:val="013C95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F7B3683"/>
    <w:multiLevelType w:val="multilevel"/>
    <w:tmpl w:val="A1BC239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AE12EE"/>
    <w:multiLevelType w:val="hybridMultilevel"/>
    <w:tmpl w:val="ED240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F025E0"/>
    <w:multiLevelType w:val="hybridMultilevel"/>
    <w:tmpl w:val="5330D7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C6C434B"/>
    <w:multiLevelType w:val="hybridMultilevel"/>
    <w:tmpl w:val="8ED0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35B3E"/>
    <w:multiLevelType w:val="hybridMultilevel"/>
    <w:tmpl w:val="51165388"/>
    <w:lvl w:ilvl="0" w:tplc="0409000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6" w:hanging="360"/>
      </w:pPr>
      <w:rPr>
        <w:rFonts w:ascii="Wingdings" w:hAnsi="Wingdings" w:hint="default"/>
      </w:rPr>
    </w:lvl>
  </w:abstractNum>
  <w:abstractNum w:abstractNumId="21">
    <w:nsid w:val="4065172E"/>
    <w:multiLevelType w:val="hybridMultilevel"/>
    <w:tmpl w:val="CD8C0B12"/>
    <w:lvl w:ilvl="0" w:tplc="21B46A3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762AA4"/>
    <w:multiLevelType w:val="hybridMultilevel"/>
    <w:tmpl w:val="20F498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29B721A"/>
    <w:multiLevelType w:val="hybridMultilevel"/>
    <w:tmpl w:val="5452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2B1367"/>
    <w:multiLevelType w:val="hybridMultilevel"/>
    <w:tmpl w:val="528E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A4359A"/>
    <w:multiLevelType w:val="hybridMultilevel"/>
    <w:tmpl w:val="313882DA"/>
    <w:lvl w:ilvl="0" w:tplc="21B46A3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8F0F5C"/>
    <w:multiLevelType w:val="hybridMultilevel"/>
    <w:tmpl w:val="CCA69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9DC1598"/>
    <w:multiLevelType w:val="hybridMultilevel"/>
    <w:tmpl w:val="3E8CE3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E03516A"/>
    <w:multiLevelType w:val="hybridMultilevel"/>
    <w:tmpl w:val="CBCE13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38F23E7"/>
    <w:multiLevelType w:val="hybridMultilevel"/>
    <w:tmpl w:val="C7F21B48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0">
    <w:nsid w:val="664C31AA"/>
    <w:multiLevelType w:val="singleLevel"/>
    <w:tmpl w:val="815062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685393C"/>
    <w:multiLevelType w:val="hybridMultilevel"/>
    <w:tmpl w:val="FC9A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878B6"/>
    <w:multiLevelType w:val="hybridMultilevel"/>
    <w:tmpl w:val="49A820A4"/>
    <w:lvl w:ilvl="0" w:tplc="F5AC662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177766"/>
    <w:multiLevelType w:val="hybridMultilevel"/>
    <w:tmpl w:val="A10E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7C514C"/>
    <w:multiLevelType w:val="hybridMultilevel"/>
    <w:tmpl w:val="38D479DE"/>
    <w:lvl w:ilvl="0" w:tplc="21B46A3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8A516D"/>
    <w:multiLevelType w:val="hybridMultilevel"/>
    <w:tmpl w:val="23AA9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8412FFD"/>
    <w:multiLevelType w:val="hybridMultilevel"/>
    <w:tmpl w:val="8FEE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1C0A67"/>
    <w:multiLevelType w:val="hybridMultilevel"/>
    <w:tmpl w:val="67164B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B180D31"/>
    <w:multiLevelType w:val="hybridMultilevel"/>
    <w:tmpl w:val="A1BC2392"/>
    <w:lvl w:ilvl="0" w:tplc="21B46A3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38"/>
  </w:num>
  <w:num w:numId="12">
    <w:abstractNumId w:val="34"/>
  </w:num>
  <w:num w:numId="13">
    <w:abstractNumId w:val="25"/>
  </w:num>
  <w:num w:numId="14">
    <w:abstractNumId w:val="21"/>
  </w:num>
  <w:num w:numId="15">
    <w:abstractNumId w:val="16"/>
  </w:num>
  <w:num w:numId="16">
    <w:abstractNumId w:val="32"/>
  </w:num>
  <w:num w:numId="17">
    <w:abstractNumId w:val="30"/>
  </w:num>
  <w:num w:numId="18">
    <w:abstractNumId w:val="20"/>
  </w:num>
  <w:num w:numId="19">
    <w:abstractNumId w:val="29"/>
  </w:num>
  <w:num w:numId="20">
    <w:abstractNumId w:val="28"/>
  </w:num>
  <w:num w:numId="21">
    <w:abstractNumId w:val="13"/>
  </w:num>
  <w:num w:numId="22">
    <w:abstractNumId w:val="33"/>
  </w:num>
  <w:num w:numId="23">
    <w:abstractNumId w:val="36"/>
  </w:num>
  <w:num w:numId="24">
    <w:abstractNumId w:val="24"/>
  </w:num>
  <w:num w:numId="25">
    <w:abstractNumId w:val="19"/>
  </w:num>
  <w:num w:numId="26">
    <w:abstractNumId w:val="27"/>
  </w:num>
  <w:num w:numId="27">
    <w:abstractNumId w:val="14"/>
  </w:num>
  <w:num w:numId="28">
    <w:abstractNumId w:val="10"/>
  </w:num>
  <w:num w:numId="29">
    <w:abstractNumId w:val="31"/>
  </w:num>
  <w:num w:numId="30">
    <w:abstractNumId w:val="12"/>
  </w:num>
  <w:num w:numId="31">
    <w:abstractNumId w:val="8"/>
  </w:num>
  <w:num w:numId="32">
    <w:abstractNumId w:val="35"/>
  </w:num>
  <w:num w:numId="33">
    <w:abstractNumId w:val="22"/>
  </w:num>
  <w:num w:numId="34">
    <w:abstractNumId w:val="26"/>
  </w:num>
  <w:num w:numId="35">
    <w:abstractNumId w:val="17"/>
  </w:num>
  <w:num w:numId="36">
    <w:abstractNumId w:val="18"/>
  </w:num>
  <w:num w:numId="3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3"/>
  </w:num>
  <w:num w:numId="39">
    <w:abstractNumId w:val="15"/>
  </w:num>
  <w:num w:numId="40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C2792C"/>
    <w:rsid w:val="0000799C"/>
    <w:rsid w:val="00015DC4"/>
    <w:rsid w:val="00034B5A"/>
    <w:rsid w:val="0004034A"/>
    <w:rsid w:val="00047D25"/>
    <w:rsid w:val="00050BEF"/>
    <w:rsid w:val="00055B74"/>
    <w:rsid w:val="00063150"/>
    <w:rsid w:val="00070346"/>
    <w:rsid w:val="000741F1"/>
    <w:rsid w:val="0008575C"/>
    <w:rsid w:val="00091FF4"/>
    <w:rsid w:val="0009289C"/>
    <w:rsid w:val="000A0A3F"/>
    <w:rsid w:val="000A37FA"/>
    <w:rsid w:val="000B6F7B"/>
    <w:rsid w:val="000D1569"/>
    <w:rsid w:val="000D4257"/>
    <w:rsid w:val="000F10B6"/>
    <w:rsid w:val="000F4890"/>
    <w:rsid w:val="000F5E9E"/>
    <w:rsid w:val="00110680"/>
    <w:rsid w:val="00121803"/>
    <w:rsid w:val="00122223"/>
    <w:rsid w:val="00127466"/>
    <w:rsid w:val="00142131"/>
    <w:rsid w:val="001716DB"/>
    <w:rsid w:val="0017309C"/>
    <w:rsid w:val="001755C2"/>
    <w:rsid w:val="00177A20"/>
    <w:rsid w:val="00185DCD"/>
    <w:rsid w:val="001867CD"/>
    <w:rsid w:val="001A0BA4"/>
    <w:rsid w:val="001B5CBF"/>
    <w:rsid w:val="001D012A"/>
    <w:rsid w:val="001E0699"/>
    <w:rsid w:val="001E07E7"/>
    <w:rsid w:val="001F18FC"/>
    <w:rsid w:val="001F3EDD"/>
    <w:rsid w:val="001F3EEF"/>
    <w:rsid w:val="002247B5"/>
    <w:rsid w:val="00226858"/>
    <w:rsid w:val="002341F3"/>
    <w:rsid w:val="002712BC"/>
    <w:rsid w:val="00276B11"/>
    <w:rsid w:val="00287882"/>
    <w:rsid w:val="00296C02"/>
    <w:rsid w:val="00297A4A"/>
    <w:rsid w:val="002B4075"/>
    <w:rsid w:val="002C349B"/>
    <w:rsid w:val="002C4735"/>
    <w:rsid w:val="002E1A6F"/>
    <w:rsid w:val="002F113E"/>
    <w:rsid w:val="00306073"/>
    <w:rsid w:val="00336BD6"/>
    <w:rsid w:val="00351C12"/>
    <w:rsid w:val="00377B47"/>
    <w:rsid w:val="00384B5C"/>
    <w:rsid w:val="003905BC"/>
    <w:rsid w:val="00397B7B"/>
    <w:rsid w:val="003A46EC"/>
    <w:rsid w:val="003B13FA"/>
    <w:rsid w:val="003D5CB2"/>
    <w:rsid w:val="003E1B3A"/>
    <w:rsid w:val="00405F7D"/>
    <w:rsid w:val="00407C0E"/>
    <w:rsid w:val="004174EC"/>
    <w:rsid w:val="00422EF7"/>
    <w:rsid w:val="00431FC2"/>
    <w:rsid w:val="00442D71"/>
    <w:rsid w:val="00450A01"/>
    <w:rsid w:val="00453555"/>
    <w:rsid w:val="00472915"/>
    <w:rsid w:val="00490512"/>
    <w:rsid w:val="00490B56"/>
    <w:rsid w:val="00491C32"/>
    <w:rsid w:val="004A05CD"/>
    <w:rsid w:val="004A3AB1"/>
    <w:rsid w:val="004B0DAF"/>
    <w:rsid w:val="004B1C20"/>
    <w:rsid w:val="004B2CEE"/>
    <w:rsid w:val="004B50EB"/>
    <w:rsid w:val="004D7866"/>
    <w:rsid w:val="004E6DFD"/>
    <w:rsid w:val="004F0E70"/>
    <w:rsid w:val="00503C0D"/>
    <w:rsid w:val="00522BCD"/>
    <w:rsid w:val="0052565A"/>
    <w:rsid w:val="0053541C"/>
    <w:rsid w:val="00550631"/>
    <w:rsid w:val="00560F0C"/>
    <w:rsid w:val="0057334E"/>
    <w:rsid w:val="005818CB"/>
    <w:rsid w:val="00584AB7"/>
    <w:rsid w:val="0058505B"/>
    <w:rsid w:val="00586CDF"/>
    <w:rsid w:val="005907B2"/>
    <w:rsid w:val="00592BD1"/>
    <w:rsid w:val="005B4A65"/>
    <w:rsid w:val="005D1427"/>
    <w:rsid w:val="005F3484"/>
    <w:rsid w:val="00600D86"/>
    <w:rsid w:val="00603680"/>
    <w:rsid w:val="0062112A"/>
    <w:rsid w:val="00625B50"/>
    <w:rsid w:val="006271DE"/>
    <w:rsid w:val="006455F0"/>
    <w:rsid w:val="00647535"/>
    <w:rsid w:val="0066133E"/>
    <w:rsid w:val="006966E9"/>
    <w:rsid w:val="006A6A0C"/>
    <w:rsid w:val="006A79EA"/>
    <w:rsid w:val="006B3473"/>
    <w:rsid w:val="006B7485"/>
    <w:rsid w:val="006D106C"/>
    <w:rsid w:val="006D26DF"/>
    <w:rsid w:val="006D4168"/>
    <w:rsid w:val="006E00B1"/>
    <w:rsid w:val="006F69BE"/>
    <w:rsid w:val="007128A0"/>
    <w:rsid w:val="0071503C"/>
    <w:rsid w:val="00717A6E"/>
    <w:rsid w:val="00720727"/>
    <w:rsid w:val="007229F8"/>
    <w:rsid w:val="007269EF"/>
    <w:rsid w:val="00727FB9"/>
    <w:rsid w:val="00731BFA"/>
    <w:rsid w:val="00737CC4"/>
    <w:rsid w:val="00745CD4"/>
    <w:rsid w:val="0075029D"/>
    <w:rsid w:val="0075718A"/>
    <w:rsid w:val="00760098"/>
    <w:rsid w:val="00761FAB"/>
    <w:rsid w:val="007705A5"/>
    <w:rsid w:val="00777E48"/>
    <w:rsid w:val="00781DBA"/>
    <w:rsid w:val="0078338C"/>
    <w:rsid w:val="007A1108"/>
    <w:rsid w:val="007B4EC8"/>
    <w:rsid w:val="007C3328"/>
    <w:rsid w:val="007C4254"/>
    <w:rsid w:val="007C4E14"/>
    <w:rsid w:val="007C691E"/>
    <w:rsid w:val="007D219A"/>
    <w:rsid w:val="007E57D1"/>
    <w:rsid w:val="008014FF"/>
    <w:rsid w:val="00807002"/>
    <w:rsid w:val="008131F3"/>
    <w:rsid w:val="00820686"/>
    <w:rsid w:val="00842736"/>
    <w:rsid w:val="00861A7B"/>
    <w:rsid w:val="00876A2E"/>
    <w:rsid w:val="008800C2"/>
    <w:rsid w:val="008B3C77"/>
    <w:rsid w:val="008D3474"/>
    <w:rsid w:val="008D50C0"/>
    <w:rsid w:val="008D651D"/>
    <w:rsid w:val="008E4FAE"/>
    <w:rsid w:val="008F15EF"/>
    <w:rsid w:val="00907D58"/>
    <w:rsid w:val="00931B42"/>
    <w:rsid w:val="00943CD6"/>
    <w:rsid w:val="00944E49"/>
    <w:rsid w:val="00947A42"/>
    <w:rsid w:val="00954202"/>
    <w:rsid w:val="00954A79"/>
    <w:rsid w:val="00954F8F"/>
    <w:rsid w:val="00961C5A"/>
    <w:rsid w:val="00964FCE"/>
    <w:rsid w:val="009662D9"/>
    <w:rsid w:val="00973D34"/>
    <w:rsid w:val="009A019E"/>
    <w:rsid w:val="009A1241"/>
    <w:rsid w:val="009B1E2D"/>
    <w:rsid w:val="009B4E32"/>
    <w:rsid w:val="009C19C6"/>
    <w:rsid w:val="009C2376"/>
    <w:rsid w:val="009D5DAE"/>
    <w:rsid w:val="009E2A80"/>
    <w:rsid w:val="009E7C9E"/>
    <w:rsid w:val="009F1A64"/>
    <w:rsid w:val="009F5C93"/>
    <w:rsid w:val="009F6C76"/>
    <w:rsid w:val="00A00282"/>
    <w:rsid w:val="00A009B5"/>
    <w:rsid w:val="00A01BDE"/>
    <w:rsid w:val="00A455E8"/>
    <w:rsid w:val="00A60A70"/>
    <w:rsid w:val="00A736C6"/>
    <w:rsid w:val="00A73BF3"/>
    <w:rsid w:val="00A94639"/>
    <w:rsid w:val="00AA26F6"/>
    <w:rsid w:val="00AC5F86"/>
    <w:rsid w:val="00AD0112"/>
    <w:rsid w:val="00AF02EA"/>
    <w:rsid w:val="00AF2C46"/>
    <w:rsid w:val="00B235E3"/>
    <w:rsid w:val="00B421DB"/>
    <w:rsid w:val="00B53A32"/>
    <w:rsid w:val="00B835CC"/>
    <w:rsid w:val="00B84751"/>
    <w:rsid w:val="00B86801"/>
    <w:rsid w:val="00B9576A"/>
    <w:rsid w:val="00B96E52"/>
    <w:rsid w:val="00BC4E5B"/>
    <w:rsid w:val="00BC7B66"/>
    <w:rsid w:val="00BD1BB4"/>
    <w:rsid w:val="00BF1C79"/>
    <w:rsid w:val="00BF63A4"/>
    <w:rsid w:val="00C10550"/>
    <w:rsid w:val="00C233C8"/>
    <w:rsid w:val="00C24C22"/>
    <w:rsid w:val="00C2792C"/>
    <w:rsid w:val="00C37B99"/>
    <w:rsid w:val="00C546DE"/>
    <w:rsid w:val="00C563B0"/>
    <w:rsid w:val="00C61AC4"/>
    <w:rsid w:val="00C66BCB"/>
    <w:rsid w:val="00C759C9"/>
    <w:rsid w:val="00C827FE"/>
    <w:rsid w:val="00C8596C"/>
    <w:rsid w:val="00C9760C"/>
    <w:rsid w:val="00CB3616"/>
    <w:rsid w:val="00CD05C2"/>
    <w:rsid w:val="00CD23AA"/>
    <w:rsid w:val="00CD25B3"/>
    <w:rsid w:val="00CE1B3A"/>
    <w:rsid w:val="00CE3D7B"/>
    <w:rsid w:val="00CE7379"/>
    <w:rsid w:val="00CF7B52"/>
    <w:rsid w:val="00D06587"/>
    <w:rsid w:val="00D1126B"/>
    <w:rsid w:val="00D1142F"/>
    <w:rsid w:val="00D17178"/>
    <w:rsid w:val="00D547C7"/>
    <w:rsid w:val="00D5548C"/>
    <w:rsid w:val="00D60305"/>
    <w:rsid w:val="00D92F97"/>
    <w:rsid w:val="00D946FD"/>
    <w:rsid w:val="00D95294"/>
    <w:rsid w:val="00DB4884"/>
    <w:rsid w:val="00DC280B"/>
    <w:rsid w:val="00DD06B4"/>
    <w:rsid w:val="00DD309D"/>
    <w:rsid w:val="00DD30B6"/>
    <w:rsid w:val="00DF0223"/>
    <w:rsid w:val="00DF53C4"/>
    <w:rsid w:val="00E0309E"/>
    <w:rsid w:val="00E22437"/>
    <w:rsid w:val="00E26B52"/>
    <w:rsid w:val="00E27E0C"/>
    <w:rsid w:val="00E45CF7"/>
    <w:rsid w:val="00E721F6"/>
    <w:rsid w:val="00EB3C12"/>
    <w:rsid w:val="00EC0C53"/>
    <w:rsid w:val="00EC0FA3"/>
    <w:rsid w:val="00ED6933"/>
    <w:rsid w:val="00F021FE"/>
    <w:rsid w:val="00F15469"/>
    <w:rsid w:val="00F22338"/>
    <w:rsid w:val="00F231D4"/>
    <w:rsid w:val="00F26DF0"/>
    <w:rsid w:val="00F3282C"/>
    <w:rsid w:val="00F578B0"/>
    <w:rsid w:val="00F648A8"/>
    <w:rsid w:val="00F67C9E"/>
    <w:rsid w:val="00F80E55"/>
    <w:rsid w:val="00F877B9"/>
    <w:rsid w:val="00FA79CC"/>
    <w:rsid w:val="00FC68E8"/>
    <w:rsid w:val="00FD0427"/>
    <w:rsid w:val="00FE7F1A"/>
    <w:rsid w:val="00FF6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92C"/>
    <w:pPr>
      <w:suppressAutoHyphens/>
    </w:pPr>
    <w:rPr>
      <w:sz w:val="24"/>
      <w:szCs w:val="24"/>
      <w:lang w:val="en-GB" w:eastAsia="ar-SA"/>
    </w:rPr>
  </w:style>
  <w:style w:type="paragraph" w:styleId="Heading8">
    <w:name w:val="heading 8"/>
    <w:basedOn w:val="Normal"/>
    <w:next w:val="Normal"/>
    <w:qFormat/>
    <w:rsid w:val="00C2792C"/>
    <w:pPr>
      <w:keepNext/>
      <w:numPr>
        <w:ilvl w:val="7"/>
        <w:numId w:val="1"/>
      </w:numPr>
      <w:spacing w:line="360" w:lineRule="auto"/>
      <w:outlineLvl w:val="7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C2792C"/>
    <w:pPr>
      <w:jc w:val="both"/>
    </w:pPr>
    <w:rPr>
      <w:rFonts w:eastAsia="Batang"/>
      <w:sz w:val="22"/>
      <w:szCs w:val="22"/>
    </w:rPr>
  </w:style>
  <w:style w:type="character" w:styleId="CommentReference">
    <w:name w:val="annotation reference"/>
    <w:semiHidden/>
    <w:rsid w:val="0075718A"/>
    <w:rPr>
      <w:sz w:val="16"/>
      <w:szCs w:val="16"/>
    </w:rPr>
  </w:style>
  <w:style w:type="paragraph" w:styleId="CommentText">
    <w:name w:val="annotation text"/>
    <w:basedOn w:val="Normal"/>
    <w:semiHidden/>
    <w:rsid w:val="0075718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718A"/>
    <w:rPr>
      <w:b/>
      <w:bCs/>
    </w:rPr>
  </w:style>
  <w:style w:type="paragraph" w:styleId="BalloonText">
    <w:name w:val="Balloon Text"/>
    <w:basedOn w:val="Normal"/>
    <w:semiHidden/>
    <w:rsid w:val="0075718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9C19C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9C19C6"/>
    <w:rPr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rsid w:val="007C33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C3328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rsid w:val="007C33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C3328"/>
    <w:rPr>
      <w:sz w:val="24"/>
      <w:szCs w:val="24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3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SUNIL CHANDRA YADU</vt:lpstr>
    </vt:vector>
  </TitlesOfParts>
  <Company>Microsoft</Company>
  <LinksUpToDate>false</LinksUpToDate>
  <CharactersWithSpaces>10941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SUNIL CHANDRA YADU</dc:title>
  <dc:creator>new</dc:creator>
  <cp:lastModifiedBy>venkata</cp:lastModifiedBy>
  <cp:revision>3</cp:revision>
  <dcterms:created xsi:type="dcterms:W3CDTF">2013-10-30T10:01:00Z</dcterms:created>
  <dcterms:modified xsi:type="dcterms:W3CDTF">2013-10-30T10:01:00Z</dcterms:modified>
</cp:coreProperties>
</file>